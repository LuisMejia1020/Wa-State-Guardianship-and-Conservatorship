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28C2" w14:textId="77777777" w:rsidR="003570DB" w:rsidRDefault="003570DB" w:rsidP="00202B7B">
      <w:pPr>
        <w:rPr>
          <w:u w:val="single"/>
        </w:rPr>
      </w:pPr>
    </w:p>
    <w:tbl>
      <w:tblPr>
        <w:tblStyle w:val="TableGrid"/>
        <w:tblW w:w="990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952"/>
        <w:gridCol w:w="2068"/>
        <w:gridCol w:w="408"/>
        <w:gridCol w:w="2477"/>
      </w:tblGrid>
      <w:tr w:rsidR="00D822FC" w:rsidRPr="00544D27" w14:paraId="51D1D4B5" w14:textId="77777777" w:rsidTr="00D822FC"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8938" w14:textId="04A65CEB" w:rsidR="00D822FC" w:rsidRPr="003570DB" w:rsidRDefault="00D822FC" w:rsidP="00B855D2">
            <w:pPr>
              <w:ind w:right="-106"/>
              <w:jc w:val="left"/>
              <w:rPr>
                <w:b/>
                <w:bCs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>AUTOMATIONFIELD firm_asks_data_source\*e861ff11-9c7a-43fc-b2d2-f5ace581da67\*\*FullLim Gship</w:instrText>
            </w:r>
            <w:r w:rsidR="00000000">
              <w:rPr>
                <w:szCs w:val="24"/>
              </w:rPr>
              <w:fldChar w:fldCharType="separate"/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 xml:space="preserve"> </w:t>
            </w:r>
            <w:r w:rsidR="00AB3AD8">
              <w:rPr>
                <w:color w:val="FF0000"/>
                <w:szCs w:val="24"/>
              </w:rPr>
              <w:t xml:space="preserve">Name of the case </w:t>
            </w:r>
            <w:r>
              <w:rPr>
                <w:szCs w:val="24"/>
              </w:rPr>
              <w:t xml:space="preserve">of </w:t>
            </w:r>
            <w:r w:rsidRPr="003570DB">
              <w:rPr>
                <w:b/>
                <w:bCs/>
                <w:szCs w:val="24"/>
              </w:rPr>
              <w:fldChar w:fldCharType="begin" w:fldLock="1"/>
            </w:r>
            <w:r w:rsidRPr="003570DB">
              <w:rPr>
                <w:b/>
                <w:bCs/>
                <w:szCs w:val="24"/>
              </w:rPr>
              <w:instrText>AUTOMATIONFIELD customtables_data_source\*74ed66c5-064a-45c7-80a1-4b481fc0d3b6/1d7f2043-226f-4592-955c-aa56f5b4a937\*\*Disabled Person/Full Name(s) (All Parties)</w:instrText>
            </w:r>
            <w:r w:rsidRPr="003570DB">
              <w:rPr>
                <w:b/>
                <w:bCs/>
                <w:szCs w:val="24"/>
              </w:rPr>
              <w:fldChar w:fldCharType="separate"/>
            </w:r>
            <w:r w:rsidR="00702ED2">
              <w:rPr>
                <w:b/>
                <w:bCs/>
                <w:noProof/>
                <w:szCs w:val="24"/>
              </w:rPr>
              <w:t>Matthew A. Zindt</w:t>
            </w:r>
            <w:r w:rsidRPr="003570DB"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152A" w14:textId="6C40014F" w:rsidR="00D822FC" w:rsidRPr="00544D27" w:rsidRDefault="00D822FC" w:rsidP="00B855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>AUTOMATIONFIELD customtables_data_source\*1uwovqZ3WEWNMGit2AmbYQ/ijfh7JsmWEeDsZJkejpGaw/FfEJb-V-jEydq7L62Nib5w/zs_5ZYpQeEyBy3EYK6SiWA\*\*Forms Automation/Case Details/Court Information/County</w:instrText>
            </w:r>
            <w:r>
              <w:rPr>
                <w:szCs w:val="24"/>
              </w:rPr>
              <w:fldChar w:fldCharType="separate"/>
            </w:r>
            <w:r w:rsidR="00702ED2">
              <w:rPr>
                <w:bCs/>
                <w:noProof/>
                <w:szCs w:val="24"/>
              </w:rPr>
              <w:t>Pierce</w: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>AUTOMATIONFIELD customtables_data_source\*1uwovqZ3WEWNMGit2AmbYQ/ijfh7JsmWEeDsZJkejpGaw/FfEJb-V-jEydq7L62Nib5w/gzHxhZRMqUWBmfq-DXRbbQ\*\*Forms Automation/Case Details/Court Information/Case Number</w:instrText>
            </w:r>
            <w:r>
              <w:rPr>
                <w:szCs w:val="24"/>
              </w:rPr>
              <w:fldChar w:fldCharType="separate"/>
            </w:r>
            <w:r w:rsidR="00702ED2">
              <w:rPr>
                <w:bCs/>
                <w:noProof/>
                <w:szCs w:val="24"/>
              </w:rPr>
              <w:t>97-4-01295-6</w:t>
            </w:r>
            <w:r>
              <w:rPr>
                <w:szCs w:val="24"/>
              </w:rPr>
              <w:fldChar w:fldCharType="end"/>
            </w:r>
          </w:p>
        </w:tc>
      </w:tr>
      <w:tr w:rsidR="00D822FC" w:rsidRPr="00544D27" w14:paraId="0E0D8536" w14:textId="77777777" w:rsidTr="00D822FC">
        <w:trPr>
          <w:trHeight w:val="440"/>
        </w:trPr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5AF" w14:textId="6E7F22AA" w:rsidR="00D822FC" w:rsidRPr="00544D27" w:rsidRDefault="00D822FC" w:rsidP="00B855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Appointment Date: </w:t>
            </w:r>
            <w:r w:rsidRPr="00D822FC">
              <w:rPr>
                <w:b/>
                <w:bCs/>
                <w:szCs w:val="24"/>
              </w:rPr>
              <w:fldChar w:fldCharType="begin" w:fldLock="1"/>
            </w:r>
            <w:r w:rsidRPr="00D822FC">
              <w:rPr>
                <w:b/>
                <w:bCs/>
                <w:szCs w:val="24"/>
              </w:rPr>
              <w:instrText>AUTOMATIONFIELD firm_asks_data_source\*bb3465d5-d20c-4259-85ce-756ad378b38d\*MMMM d, yyyy\*Appointment Date</w:instrText>
            </w:r>
            <w:r w:rsidR="00000000">
              <w:rPr>
                <w:b/>
                <w:bCs/>
                <w:szCs w:val="24"/>
              </w:rPr>
              <w:fldChar w:fldCharType="separate"/>
            </w:r>
            <w:r w:rsidRPr="00D822FC"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F3ED" w14:textId="77777777" w:rsidR="00D822FC" w:rsidRPr="00544D27" w:rsidRDefault="00D822FC" w:rsidP="00B855D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Hearing Date: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8D90" w14:textId="77777777" w:rsidR="00D822FC" w:rsidRPr="00544D27" w:rsidRDefault="00D822FC" w:rsidP="00B855D2">
            <w:pPr>
              <w:jc w:val="left"/>
              <w:rPr>
                <w:szCs w:val="24"/>
              </w:rPr>
            </w:pPr>
          </w:p>
        </w:tc>
      </w:tr>
      <w:tr w:rsidR="00B855D2" w:rsidRPr="00544D27" w14:paraId="49743506" w14:textId="77777777" w:rsidTr="00B855D2">
        <w:trPr>
          <w:trHeight w:val="296"/>
        </w:trPr>
        <w:tc>
          <w:tcPr>
            <w:tcW w:w="9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2F6D" w14:textId="7253F23C" w:rsidR="00B855D2" w:rsidRDefault="00B855D2" w:rsidP="00B855D2">
            <w:pPr>
              <w:ind w:right="-106"/>
              <w:jc w:val="left"/>
              <w:rPr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>AUTOMATIONFIELD firm_asks_data_source\*cd92683f-fd89-490e-b894-3a36709821bf\*\*GuardianConservator</w:instrText>
            </w:r>
            <w:r w:rsidR="00000000">
              <w:rPr>
                <w:szCs w:val="24"/>
              </w:rPr>
              <w:fldChar w:fldCharType="separate"/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 xml:space="preserve">: </w:t>
            </w:r>
            <w:r w:rsidRPr="00D822FC">
              <w:rPr>
                <w:b/>
                <w:bCs/>
                <w:szCs w:val="24"/>
              </w:rPr>
              <w:fldChar w:fldCharType="begin" w:fldLock="1"/>
            </w:r>
            <w:r w:rsidRPr="00D822FC">
              <w:rPr>
                <w:b/>
                <w:bCs/>
                <w:szCs w:val="24"/>
              </w:rPr>
              <w:instrText>AUTOMATIONFIELD customtables_data_source\*OgcLOtFwhkuHU61rNekbyQ/1d7f2043-226f-4592-955c-aa56f5b4a937\*\*Guardian/Full Name(s) (All Parties)</w:instrText>
            </w:r>
            <w:r w:rsidRPr="00D822FC">
              <w:rPr>
                <w:b/>
                <w:bCs/>
                <w:szCs w:val="24"/>
              </w:rPr>
              <w:fldChar w:fldCharType="separate"/>
            </w:r>
            <w:r w:rsidR="00702ED2">
              <w:rPr>
                <w:b/>
                <w:bCs/>
                <w:noProof/>
                <w:szCs w:val="24"/>
              </w:rPr>
              <w:t>Melissa Johnson d/b/a Assure Guardianship, LLC</w:t>
            </w:r>
            <w:r w:rsidRPr="00D822FC">
              <w:rPr>
                <w:b/>
                <w:bCs/>
                <w:szCs w:val="24"/>
              </w:rPr>
              <w:fldChar w:fldCharType="end"/>
            </w:r>
          </w:p>
        </w:tc>
      </w:tr>
    </w:tbl>
    <w:p w14:paraId="0A230B83" w14:textId="77777777" w:rsidR="003570DB" w:rsidRDefault="003570DB" w:rsidP="00202B7B"/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720"/>
        <w:gridCol w:w="2965"/>
        <w:gridCol w:w="2610"/>
        <w:gridCol w:w="3600"/>
      </w:tblGrid>
      <w:tr w:rsidR="003570DB" w14:paraId="42830529" w14:textId="77777777" w:rsidTr="00B855D2">
        <w:trPr>
          <w:jc w:val="center"/>
        </w:trPr>
        <w:tc>
          <w:tcPr>
            <w:tcW w:w="6295" w:type="dxa"/>
            <w:gridSpan w:val="3"/>
          </w:tcPr>
          <w:p w14:paraId="7D7D5C61" w14:textId="77777777" w:rsidR="003570DB" w:rsidRPr="00844312" w:rsidRDefault="003570DB" w:rsidP="00B855D2">
            <w:pPr>
              <w:ind w:left="-108" w:right="-102"/>
              <w:jc w:val="center"/>
              <w:rPr>
                <w:rFonts w:ascii="Arial Black" w:hAnsi="Arial Black"/>
                <w:szCs w:val="24"/>
              </w:rPr>
            </w:pPr>
            <w:r w:rsidRPr="00844312">
              <w:rPr>
                <w:rFonts w:ascii="Arial Black" w:hAnsi="Arial Black"/>
                <w:szCs w:val="24"/>
              </w:rPr>
              <w:t>90 Day Approval Only</w:t>
            </w:r>
          </w:p>
        </w:tc>
        <w:tc>
          <w:tcPr>
            <w:tcW w:w="3600" w:type="dxa"/>
          </w:tcPr>
          <w:p w14:paraId="4D4DF37E" w14:textId="77777777" w:rsidR="003570DB" w:rsidRPr="00844312" w:rsidRDefault="003570DB" w:rsidP="00B855D2">
            <w:pPr>
              <w:tabs>
                <w:tab w:val="left" w:pos="504"/>
              </w:tabs>
              <w:jc w:val="center"/>
              <w:rPr>
                <w:rFonts w:ascii="Arial Black" w:hAnsi="Arial Black"/>
                <w:szCs w:val="24"/>
              </w:rPr>
            </w:pPr>
            <w:r>
              <w:rPr>
                <w:rFonts w:ascii="Arial Black" w:hAnsi="Arial Black"/>
                <w:szCs w:val="24"/>
              </w:rPr>
              <w:t>Date</w:t>
            </w:r>
          </w:p>
        </w:tc>
      </w:tr>
      <w:tr w:rsidR="00B855D2" w14:paraId="67E14EFC" w14:textId="77777777" w:rsidTr="00B855D2">
        <w:trPr>
          <w:jc w:val="center"/>
        </w:trPr>
        <w:sdt>
          <w:sdtPr>
            <w:rPr>
              <w:szCs w:val="24"/>
            </w:rPr>
            <w:id w:val="-724377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3769CE50" w14:textId="77777777" w:rsidR="00B855D2" w:rsidRDefault="00B855D2" w:rsidP="00B855D2">
                <w:pPr>
                  <w:jc w:val="center"/>
                  <w:rPr>
                    <w:szCs w:val="24"/>
                  </w:rPr>
                </w:pPr>
                <w:r w:rsidRPr="00010EA8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p>
            </w:tc>
          </w:sdtContent>
        </w:sdt>
        <w:tc>
          <w:tcPr>
            <w:tcW w:w="2965" w:type="dxa"/>
          </w:tcPr>
          <w:p w14:paraId="711C936C" w14:textId="77777777" w:rsidR="00B855D2" w:rsidRPr="00010EA8" w:rsidRDefault="00B855D2" w:rsidP="00B855D2">
            <w:pPr>
              <w:ind w:right="-102"/>
              <w:rPr>
                <w:szCs w:val="24"/>
              </w:rPr>
            </w:pPr>
            <w:r w:rsidRPr="00010EA8">
              <w:rPr>
                <w:szCs w:val="24"/>
              </w:rPr>
              <w:t>Plan</w:t>
            </w:r>
            <w:r>
              <w:rPr>
                <w:szCs w:val="24"/>
              </w:rPr>
              <w:t>/Inv</w:t>
            </w:r>
            <w:r w:rsidRPr="00010EA8">
              <w:rPr>
                <w:szCs w:val="24"/>
              </w:rPr>
              <w:t xml:space="preserve"> Due</w:t>
            </w:r>
          </w:p>
        </w:tc>
        <w:tc>
          <w:tcPr>
            <w:tcW w:w="2610" w:type="dxa"/>
          </w:tcPr>
          <w:p w14:paraId="7050978F" w14:textId="77777777" w:rsidR="00B855D2" w:rsidRPr="00C75DA1" w:rsidRDefault="00C75DA1" w:rsidP="00B855D2">
            <w:pPr>
              <w:ind w:left="-114" w:right="-102"/>
              <w:rPr>
                <w:szCs w:val="24"/>
              </w:rPr>
            </w:pPr>
            <w:r w:rsidRPr="00C75DA1">
              <w:rPr>
                <w:szCs w:val="24"/>
              </w:rPr>
              <w:t>Due:</w:t>
            </w:r>
          </w:p>
        </w:tc>
        <w:tc>
          <w:tcPr>
            <w:tcW w:w="3600" w:type="dxa"/>
          </w:tcPr>
          <w:p w14:paraId="5ED33691" w14:textId="77777777" w:rsidR="00B855D2" w:rsidRPr="00C75DA1" w:rsidRDefault="00C75DA1" w:rsidP="00B855D2">
            <w:pPr>
              <w:ind w:left="-24" w:right="-108"/>
              <w:rPr>
                <w:szCs w:val="24"/>
              </w:rPr>
            </w:pPr>
            <w:r w:rsidRPr="00C75DA1">
              <w:rPr>
                <w:szCs w:val="24"/>
              </w:rPr>
              <w:t>Filed:</w:t>
            </w:r>
          </w:p>
        </w:tc>
      </w:tr>
      <w:tr w:rsidR="00B855D2" w14:paraId="3B73F9A8" w14:textId="77777777" w:rsidTr="00B855D2">
        <w:trPr>
          <w:jc w:val="center"/>
        </w:trPr>
        <w:sdt>
          <w:sdtPr>
            <w:rPr>
              <w:szCs w:val="24"/>
            </w:rPr>
            <w:id w:val="1922140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49A0127B" w14:textId="77777777" w:rsidR="00B855D2" w:rsidRPr="00010EA8" w:rsidRDefault="00B855D2" w:rsidP="00B855D2">
                <w:pPr>
                  <w:jc w:val="center"/>
                  <w:rPr>
                    <w:szCs w:val="24"/>
                  </w:rPr>
                </w:pPr>
                <w:r w:rsidRPr="00010EA8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p>
            </w:tc>
          </w:sdtContent>
        </w:sdt>
        <w:tc>
          <w:tcPr>
            <w:tcW w:w="2965" w:type="dxa"/>
          </w:tcPr>
          <w:p w14:paraId="1CF1D8F8" w14:textId="77777777" w:rsidR="00B855D2" w:rsidRPr="00010EA8" w:rsidRDefault="00B855D2" w:rsidP="00B855D2">
            <w:pPr>
              <w:ind w:right="-102"/>
              <w:rPr>
                <w:szCs w:val="24"/>
              </w:rPr>
            </w:pPr>
            <w:r>
              <w:rPr>
                <w:szCs w:val="24"/>
              </w:rPr>
              <w:t>Set Hearing</w:t>
            </w:r>
          </w:p>
        </w:tc>
        <w:tc>
          <w:tcPr>
            <w:tcW w:w="2610" w:type="dxa"/>
          </w:tcPr>
          <w:p w14:paraId="051D653C" w14:textId="77777777" w:rsidR="00B855D2" w:rsidRPr="00C75DA1" w:rsidRDefault="00000000" w:rsidP="00B855D2">
            <w:pPr>
              <w:ind w:left="-114" w:right="-102"/>
              <w:rPr>
                <w:szCs w:val="24"/>
              </w:rPr>
            </w:pPr>
            <w:sdt>
              <w:sdtPr>
                <w:rPr>
                  <w:szCs w:val="24"/>
                </w:rPr>
                <w:id w:val="175678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55D2" w:rsidRPr="00C75DA1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855D2" w:rsidRPr="00C75DA1">
              <w:rPr>
                <w:szCs w:val="24"/>
              </w:rPr>
              <w:t xml:space="preserve"> Yes / </w:t>
            </w:r>
            <w:sdt>
              <w:sdtPr>
                <w:rPr>
                  <w:szCs w:val="24"/>
                </w:rPr>
                <w:id w:val="89184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55D2" w:rsidRPr="00C75DA1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855D2" w:rsidRPr="00C75DA1">
              <w:rPr>
                <w:szCs w:val="24"/>
              </w:rPr>
              <w:t xml:space="preserve"> No, exp</w:t>
            </w:r>
          </w:p>
        </w:tc>
        <w:tc>
          <w:tcPr>
            <w:tcW w:w="3600" w:type="dxa"/>
          </w:tcPr>
          <w:p w14:paraId="53C158AE" w14:textId="77777777" w:rsidR="00B855D2" w:rsidRPr="00C75DA1" w:rsidRDefault="00B855D2" w:rsidP="00B855D2">
            <w:pPr>
              <w:ind w:left="-24" w:right="-108"/>
              <w:rPr>
                <w:szCs w:val="24"/>
              </w:rPr>
            </w:pPr>
          </w:p>
        </w:tc>
      </w:tr>
      <w:tr w:rsidR="00B855D2" w:rsidRPr="006A57F0" w14:paraId="458C6D76" w14:textId="77777777" w:rsidTr="00B855D2">
        <w:trPr>
          <w:jc w:val="center"/>
        </w:trPr>
        <w:sdt>
          <w:sdtPr>
            <w:rPr>
              <w:szCs w:val="24"/>
            </w:rPr>
            <w:id w:val="-1454167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6B3D71D4" w14:textId="77777777" w:rsidR="00B855D2" w:rsidRPr="00010EA8" w:rsidRDefault="00B855D2" w:rsidP="00B855D2">
                <w:pPr>
                  <w:jc w:val="center"/>
                  <w:rPr>
                    <w:szCs w:val="24"/>
                  </w:rPr>
                </w:pPr>
                <w:r w:rsidRPr="00010EA8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p>
            </w:tc>
          </w:sdtContent>
        </w:sdt>
        <w:tc>
          <w:tcPr>
            <w:tcW w:w="2965" w:type="dxa"/>
          </w:tcPr>
          <w:p w14:paraId="2F44BD04" w14:textId="77777777" w:rsidR="00B855D2" w:rsidRPr="00010EA8" w:rsidRDefault="00B855D2" w:rsidP="00B855D2">
            <w:pPr>
              <w:ind w:right="-102"/>
              <w:rPr>
                <w:szCs w:val="24"/>
              </w:rPr>
            </w:pPr>
            <w:r w:rsidRPr="00010EA8">
              <w:rPr>
                <w:szCs w:val="24"/>
              </w:rPr>
              <w:t>Mail to NP</w:t>
            </w:r>
          </w:p>
        </w:tc>
        <w:tc>
          <w:tcPr>
            <w:tcW w:w="2610" w:type="dxa"/>
          </w:tcPr>
          <w:p w14:paraId="7B14049D" w14:textId="77777777" w:rsidR="00B855D2" w:rsidRPr="00C75DA1" w:rsidRDefault="00B855D2" w:rsidP="00B855D2">
            <w:pPr>
              <w:ind w:left="-114" w:right="-102"/>
              <w:rPr>
                <w:szCs w:val="24"/>
              </w:rPr>
            </w:pPr>
          </w:p>
        </w:tc>
        <w:tc>
          <w:tcPr>
            <w:tcW w:w="3600" w:type="dxa"/>
          </w:tcPr>
          <w:p w14:paraId="4A01E3C9" w14:textId="5188F668" w:rsidR="00B855D2" w:rsidRPr="006A57F0" w:rsidRDefault="006A57F0" w:rsidP="00B855D2">
            <w:pPr>
              <w:ind w:left="-24" w:right="-108"/>
              <w:rPr>
                <w:color w:val="FF0000"/>
                <w:szCs w:val="24"/>
              </w:rPr>
            </w:pPr>
            <w:proofErr w:type="spellStart"/>
            <w:r w:rsidRPr="006A57F0">
              <w:rPr>
                <w:color w:val="FF0000"/>
                <w:szCs w:val="24"/>
              </w:rPr>
              <w:t>Fecha</w:t>
            </w:r>
            <w:r>
              <w:rPr>
                <w:color w:val="FF0000"/>
                <w:szCs w:val="24"/>
              </w:rPr>
              <w:t>s</w:t>
            </w:r>
            <w:proofErr w:type="spellEnd"/>
            <w:r w:rsidRPr="006A57F0">
              <w:rPr>
                <w:color w:val="FF0000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Cs w:val="24"/>
              </w:rPr>
              <w:t>en</w:t>
            </w:r>
            <w:proofErr w:type="spellEnd"/>
            <w:r>
              <w:rPr>
                <w:color w:val="FF0000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Cs w:val="24"/>
              </w:rPr>
              <w:t>e</w:t>
            </w:r>
            <w:r w:rsidRPr="006A57F0">
              <w:rPr>
                <w:color w:val="FF0000"/>
                <w:szCs w:val="24"/>
              </w:rPr>
              <w:t>l</w:t>
            </w:r>
            <w:proofErr w:type="spellEnd"/>
            <w:r w:rsidRPr="006A57F0">
              <w:rPr>
                <w:color w:val="FF0000"/>
                <w:szCs w:val="24"/>
              </w:rPr>
              <w:t xml:space="preserve"> declaration of mailing</w:t>
            </w:r>
          </w:p>
        </w:tc>
      </w:tr>
      <w:tr w:rsidR="00B855D2" w14:paraId="6C822627" w14:textId="77777777" w:rsidTr="00B855D2">
        <w:trPr>
          <w:jc w:val="center"/>
        </w:trPr>
        <w:sdt>
          <w:sdtPr>
            <w:rPr>
              <w:szCs w:val="24"/>
            </w:rPr>
            <w:id w:val="1934930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1C20C6CB" w14:textId="77777777" w:rsidR="00B855D2" w:rsidRPr="00010EA8" w:rsidRDefault="00B855D2" w:rsidP="00B855D2">
                <w:pPr>
                  <w:jc w:val="center"/>
                  <w:rPr>
                    <w:szCs w:val="24"/>
                  </w:rPr>
                </w:pPr>
                <w:r w:rsidRPr="00010EA8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p>
            </w:tc>
          </w:sdtContent>
        </w:sdt>
        <w:tc>
          <w:tcPr>
            <w:tcW w:w="2965" w:type="dxa"/>
          </w:tcPr>
          <w:p w14:paraId="30771936" w14:textId="77777777" w:rsidR="00B855D2" w:rsidRPr="00010EA8" w:rsidRDefault="00B855D2" w:rsidP="00B855D2">
            <w:pPr>
              <w:ind w:right="-102"/>
              <w:rPr>
                <w:szCs w:val="24"/>
              </w:rPr>
            </w:pPr>
            <w:r>
              <w:rPr>
                <w:szCs w:val="24"/>
              </w:rPr>
              <w:t>Hearing Confirm Required?</w:t>
            </w:r>
          </w:p>
        </w:tc>
        <w:tc>
          <w:tcPr>
            <w:tcW w:w="2610" w:type="dxa"/>
          </w:tcPr>
          <w:p w14:paraId="640F00AF" w14:textId="77777777" w:rsidR="00B855D2" w:rsidRPr="00C75DA1" w:rsidRDefault="00B855D2" w:rsidP="00B855D2">
            <w:pPr>
              <w:ind w:left="-114" w:right="-102"/>
              <w:rPr>
                <w:szCs w:val="24"/>
              </w:rPr>
            </w:pPr>
            <w:r w:rsidRPr="00C75DA1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7954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5DA1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C75DA1">
              <w:rPr>
                <w:szCs w:val="24"/>
              </w:rPr>
              <w:t xml:space="preserve"> Yes / </w:t>
            </w:r>
            <w:sdt>
              <w:sdtPr>
                <w:rPr>
                  <w:szCs w:val="24"/>
                </w:rPr>
                <w:id w:val="123095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75DA1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Pr="00C75DA1">
              <w:rPr>
                <w:szCs w:val="24"/>
              </w:rPr>
              <w:t xml:space="preserve"> No</w:t>
            </w:r>
          </w:p>
        </w:tc>
        <w:tc>
          <w:tcPr>
            <w:tcW w:w="3600" w:type="dxa"/>
          </w:tcPr>
          <w:p w14:paraId="2E9A3223" w14:textId="77777777" w:rsidR="00B855D2" w:rsidRPr="00C75DA1" w:rsidRDefault="00B855D2" w:rsidP="00B855D2">
            <w:pPr>
              <w:ind w:left="-24" w:right="-108"/>
              <w:rPr>
                <w:szCs w:val="24"/>
              </w:rPr>
            </w:pPr>
          </w:p>
        </w:tc>
      </w:tr>
      <w:tr w:rsidR="00B855D2" w:rsidRPr="006A57F0" w14:paraId="193F1D21" w14:textId="77777777" w:rsidTr="00B855D2">
        <w:trPr>
          <w:jc w:val="center"/>
        </w:trPr>
        <w:sdt>
          <w:sdtPr>
            <w:rPr>
              <w:szCs w:val="24"/>
            </w:rPr>
            <w:id w:val="-92411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57FEA445" w14:textId="77777777" w:rsidR="00B855D2" w:rsidRPr="00010EA8" w:rsidRDefault="00B855D2" w:rsidP="00B855D2">
                <w:pPr>
                  <w:jc w:val="center"/>
                  <w:rPr>
                    <w:szCs w:val="24"/>
                  </w:rPr>
                </w:pPr>
                <w:r w:rsidRPr="00010EA8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p>
            </w:tc>
          </w:sdtContent>
        </w:sdt>
        <w:tc>
          <w:tcPr>
            <w:tcW w:w="2965" w:type="dxa"/>
          </w:tcPr>
          <w:p w14:paraId="5EF0DFE1" w14:textId="77777777" w:rsidR="00B855D2" w:rsidRPr="00010EA8" w:rsidRDefault="00B855D2" w:rsidP="00B855D2">
            <w:pPr>
              <w:ind w:right="-102"/>
              <w:rPr>
                <w:szCs w:val="24"/>
              </w:rPr>
            </w:pPr>
            <w:r w:rsidRPr="00010EA8">
              <w:rPr>
                <w:szCs w:val="24"/>
              </w:rPr>
              <w:t>Ord to Comm</w:t>
            </w:r>
          </w:p>
        </w:tc>
        <w:tc>
          <w:tcPr>
            <w:tcW w:w="2610" w:type="dxa"/>
          </w:tcPr>
          <w:p w14:paraId="59C99B65" w14:textId="4DF2645D" w:rsidR="00B855D2" w:rsidRPr="006A57F0" w:rsidRDefault="006A57F0" w:rsidP="006A57F0">
            <w:pPr>
              <w:ind w:left="-114" w:right="-102" w:firstLine="720"/>
              <w:rPr>
                <w:color w:val="FF0000"/>
                <w:szCs w:val="24"/>
                <w:lang w:val="es-HN"/>
              </w:rPr>
            </w:pPr>
            <w:r w:rsidRPr="006A57F0">
              <w:rPr>
                <w:color w:val="FF0000"/>
                <w:szCs w:val="24"/>
                <w:lang w:val="es-HN"/>
              </w:rPr>
              <w:t>La fecha 2 dias antes de la hearing</w:t>
            </w:r>
          </w:p>
        </w:tc>
        <w:tc>
          <w:tcPr>
            <w:tcW w:w="3600" w:type="dxa"/>
          </w:tcPr>
          <w:p w14:paraId="265B57AC" w14:textId="77777777" w:rsidR="00B855D2" w:rsidRPr="006A57F0" w:rsidRDefault="00B855D2" w:rsidP="00B855D2">
            <w:pPr>
              <w:ind w:left="-24" w:right="-108"/>
              <w:rPr>
                <w:szCs w:val="24"/>
                <w:lang w:val="es-HN"/>
              </w:rPr>
            </w:pPr>
          </w:p>
        </w:tc>
      </w:tr>
      <w:tr w:rsidR="00C75DA1" w14:paraId="18E5818D" w14:textId="77777777" w:rsidTr="00B855D2">
        <w:trPr>
          <w:jc w:val="center"/>
        </w:trPr>
        <w:sdt>
          <w:sdtPr>
            <w:rPr>
              <w:szCs w:val="24"/>
            </w:rPr>
            <w:id w:val="-466514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14:paraId="254D44F2" w14:textId="77777777" w:rsidR="00C75DA1" w:rsidRDefault="00C75DA1" w:rsidP="00C75DA1">
                <w:pPr>
                  <w:jc w:val="center"/>
                  <w:rPr>
                    <w:szCs w:val="24"/>
                  </w:rPr>
                </w:pPr>
                <w:r w:rsidRPr="00010EA8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p>
            </w:tc>
          </w:sdtContent>
        </w:sdt>
        <w:tc>
          <w:tcPr>
            <w:tcW w:w="2965" w:type="dxa"/>
          </w:tcPr>
          <w:p w14:paraId="205AB61B" w14:textId="77777777" w:rsidR="00C75DA1" w:rsidRPr="00010EA8" w:rsidRDefault="00C75DA1" w:rsidP="00C75DA1">
            <w:pPr>
              <w:ind w:right="-102"/>
              <w:rPr>
                <w:szCs w:val="24"/>
              </w:rPr>
            </w:pPr>
            <w:r>
              <w:rPr>
                <w:szCs w:val="24"/>
              </w:rPr>
              <w:t>Copy sent to client</w:t>
            </w:r>
          </w:p>
        </w:tc>
        <w:tc>
          <w:tcPr>
            <w:tcW w:w="2610" w:type="dxa"/>
          </w:tcPr>
          <w:p w14:paraId="5308FA81" w14:textId="77777777" w:rsidR="00C75DA1" w:rsidRPr="00C75DA1" w:rsidRDefault="00C75DA1" w:rsidP="00C75DA1">
            <w:pPr>
              <w:ind w:left="-114" w:right="-102"/>
              <w:rPr>
                <w:szCs w:val="24"/>
              </w:rPr>
            </w:pPr>
            <w:r w:rsidRPr="00C75DA1">
              <w:rPr>
                <w:szCs w:val="24"/>
              </w:rPr>
              <w:t>Sent</w:t>
            </w:r>
            <w:r>
              <w:rPr>
                <w:szCs w:val="24"/>
              </w:rPr>
              <w:t xml:space="preserve">: </w:t>
            </w:r>
          </w:p>
        </w:tc>
        <w:tc>
          <w:tcPr>
            <w:tcW w:w="3600" w:type="dxa"/>
          </w:tcPr>
          <w:p w14:paraId="1A7F18C2" w14:textId="77777777" w:rsidR="00C75DA1" w:rsidRPr="00C75DA1" w:rsidRDefault="00C75DA1" w:rsidP="00C75DA1">
            <w:pPr>
              <w:ind w:left="-24" w:right="-108"/>
              <w:rPr>
                <w:szCs w:val="24"/>
              </w:rPr>
            </w:pPr>
            <w:r w:rsidRPr="00C75DA1">
              <w:rPr>
                <w:szCs w:val="24"/>
              </w:rPr>
              <w:t>Appr</w:t>
            </w:r>
            <w:r>
              <w:rPr>
                <w:szCs w:val="24"/>
              </w:rPr>
              <w:t xml:space="preserve">oved: </w:t>
            </w:r>
          </w:p>
        </w:tc>
      </w:tr>
    </w:tbl>
    <w:p w14:paraId="37A7C51B" w14:textId="77777777" w:rsidR="00202B7B" w:rsidRDefault="00202B7B" w:rsidP="00202B7B">
      <w:pPr>
        <w:rPr>
          <w:rFonts w:ascii="Open Sans" w:hAnsi="Open Sans" w:cs="Open Sans"/>
          <w:b/>
          <w:bCs/>
          <w:color w:val="000000"/>
        </w:rPr>
      </w:pPr>
    </w:p>
    <w:tbl>
      <w:tblPr>
        <w:tblStyle w:val="TableGrid"/>
        <w:tblW w:w="9900" w:type="dxa"/>
        <w:tblInd w:w="-27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00"/>
        <w:gridCol w:w="900"/>
        <w:gridCol w:w="990"/>
        <w:gridCol w:w="1260"/>
        <w:gridCol w:w="900"/>
        <w:gridCol w:w="720"/>
        <w:gridCol w:w="630"/>
        <w:gridCol w:w="900"/>
        <w:gridCol w:w="900"/>
      </w:tblGrid>
      <w:tr w:rsidR="00202B7B" w14:paraId="7967E2FF" w14:textId="77777777" w:rsidTr="00B855D2">
        <w:tc>
          <w:tcPr>
            <w:tcW w:w="2700" w:type="dxa"/>
            <w:shd w:val="clear" w:color="auto" w:fill="FFFFFF" w:themeFill="background1"/>
          </w:tcPr>
          <w:p w14:paraId="3A417034" w14:textId="77777777" w:rsidR="00202B7B" w:rsidRPr="00844312" w:rsidRDefault="00202B7B" w:rsidP="009C3074">
            <w:pPr>
              <w:tabs>
                <w:tab w:val="left" w:pos="3772"/>
              </w:tabs>
              <w:jc w:val="center"/>
              <w:rPr>
                <w:rFonts w:ascii="Arial Black" w:hAnsi="Arial Black"/>
              </w:rPr>
            </w:pPr>
            <w:r w:rsidRPr="00844312">
              <w:rPr>
                <w:rFonts w:ascii="Arial Black" w:hAnsi="Arial Black"/>
              </w:rPr>
              <w:t>90 Day</w:t>
            </w:r>
          </w:p>
        </w:tc>
        <w:tc>
          <w:tcPr>
            <w:tcW w:w="900" w:type="dxa"/>
            <w:shd w:val="clear" w:color="auto" w:fill="FFFFFF" w:themeFill="background1"/>
          </w:tcPr>
          <w:p w14:paraId="7B7A5B18" w14:textId="77777777" w:rsidR="00202B7B" w:rsidRDefault="00202B7B" w:rsidP="009C3074">
            <w:pPr>
              <w:tabs>
                <w:tab w:val="left" w:pos="3772"/>
              </w:tabs>
            </w:pPr>
            <w:r>
              <w:t>Rec</w:t>
            </w:r>
            <w:r w:rsidR="00093026">
              <w:t>’d</w:t>
            </w:r>
          </w:p>
        </w:tc>
        <w:tc>
          <w:tcPr>
            <w:tcW w:w="990" w:type="dxa"/>
            <w:shd w:val="clear" w:color="auto" w:fill="FFFFFF" w:themeFill="background1"/>
          </w:tcPr>
          <w:p w14:paraId="2005B09D" w14:textId="77777777" w:rsidR="00202B7B" w:rsidRDefault="00202B7B" w:rsidP="009C3074">
            <w:pPr>
              <w:tabs>
                <w:tab w:val="left" w:pos="3772"/>
              </w:tabs>
            </w:pPr>
            <w:r>
              <w:t>Drafted</w:t>
            </w:r>
          </w:p>
        </w:tc>
        <w:tc>
          <w:tcPr>
            <w:tcW w:w="1260" w:type="dxa"/>
            <w:shd w:val="clear" w:color="auto" w:fill="FFFFFF" w:themeFill="background1"/>
          </w:tcPr>
          <w:p w14:paraId="15554B7B" w14:textId="77777777" w:rsidR="00202B7B" w:rsidRDefault="00202B7B" w:rsidP="009C3074">
            <w:pPr>
              <w:tabs>
                <w:tab w:val="left" w:pos="3772"/>
              </w:tabs>
            </w:pPr>
            <w:r>
              <w:t>Approved</w:t>
            </w:r>
          </w:p>
        </w:tc>
        <w:tc>
          <w:tcPr>
            <w:tcW w:w="900" w:type="dxa"/>
            <w:shd w:val="clear" w:color="auto" w:fill="FFFFFF" w:themeFill="background1"/>
          </w:tcPr>
          <w:p w14:paraId="043D7C5D" w14:textId="77777777" w:rsidR="00202B7B" w:rsidRDefault="00202B7B" w:rsidP="009C3074">
            <w:pPr>
              <w:tabs>
                <w:tab w:val="left" w:pos="3772"/>
              </w:tabs>
            </w:pPr>
            <w:r>
              <w:t>Mailed</w:t>
            </w:r>
          </w:p>
        </w:tc>
        <w:tc>
          <w:tcPr>
            <w:tcW w:w="720" w:type="dxa"/>
            <w:shd w:val="clear" w:color="auto" w:fill="FFFFFF" w:themeFill="background1"/>
          </w:tcPr>
          <w:p w14:paraId="45D8A49F" w14:textId="77777777" w:rsidR="00202B7B" w:rsidRDefault="00202B7B" w:rsidP="009C3074">
            <w:pPr>
              <w:tabs>
                <w:tab w:val="left" w:pos="3772"/>
              </w:tabs>
            </w:pPr>
            <w:r>
              <w:t>Filed</w:t>
            </w:r>
          </w:p>
        </w:tc>
        <w:tc>
          <w:tcPr>
            <w:tcW w:w="630" w:type="dxa"/>
            <w:shd w:val="clear" w:color="auto" w:fill="FFFFFF" w:themeFill="background1"/>
          </w:tcPr>
          <w:p w14:paraId="23304161" w14:textId="77777777" w:rsidR="00202B7B" w:rsidRDefault="00202B7B" w:rsidP="009C3074">
            <w:pPr>
              <w:tabs>
                <w:tab w:val="left" w:pos="3772"/>
              </w:tabs>
            </w:pPr>
            <w:r>
              <w:t>WC</w:t>
            </w:r>
          </w:p>
        </w:tc>
        <w:tc>
          <w:tcPr>
            <w:tcW w:w="900" w:type="dxa"/>
            <w:shd w:val="clear" w:color="auto" w:fill="FFFFFF" w:themeFill="background1"/>
          </w:tcPr>
          <w:p w14:paraId="0D48E302" w14:textId="77777777" w:rsidR="00202B7B" w:rsidRDefault="00202B7B" w:rsidP="009C3074">
            <w:pPr>
              <w:tabs>
                <w:tab w:val="left" w:pos="3772"/>
              </w:tabs>
            </w:pPr>
            <w:r>
              <w:t>JA/Co</w:t>
            </w:r>
          </w:p>
        </w:tc>
        <w:tc>
          <w:tcPr>
            <w:tcW w:w="900" w:type="dxa"/>
            <w:shd w:val="clear" w:color="auto" w:fill="FFFFFF" w:themeFill="background1"/>
          </w:tcPr>
          <w:p w14:paraId="4039831E" w14:textId="77777777" w:rsidR="00202B7B" w:rsidRDefault="00202B7B" w:rsidP="009C3074">
            <w:pPr>
              <w:tabs>
                <w:tab w:val="left" w:pos="3772"/>
              </w:tabs>
            </w:pPr>
            <w:r>
              <w:t>Ready</w:t>
            </w:r>
          </w:p>
        </w:tc>
      </w:tr>
      <w:tr w:rsidR="00B855D2" w14:paraId="3F403B84" w14:textId="77777777" w:rsidTr="00B855D2">
        <w:tc>
          <w:tcPr>
            <w:tcW w:w="2700" w:type="dxa"/>
            <w:shd w:val="clear" w:color="auto" w:fill="FFFFFF" w:themeFill="background1"/>
          </w:tcPr>
          <w:p w14:paraId="217C4D52" w14:textId="77777777" w:rsidR="00B855D2" w:rsidRDefault="00B855D2" w:rsidP="00B855D2">
            <w:pPr>
              <w:ind w:left="-18" w:right="-12"/>
              <w:jc w:val="left"/>
            </w:pPr>
            <w:r>
              <w:t xml:space="preserve">Plan </w:t>
            </w:r>
          </w:p>
        </w:tc>
        <w:tc>
          <w:tcPr>
            <w:tcW w:w="900" w:type="dxa"/>
            <w:shd w:val="clear" w:color="auto" w:fill="FFFFFF" w:themeFill="background1"/>
          </w:tcPr>
          <w:p w14:paraId="38AEFFDB" w14:textId="77777777" w:rsidR="00B855D2" w:rsidRDefault="00B855D2" w:rsidP="00B855D2">
            <w:pPr>
              <w:ind w:left="-18" w:right="-12"/>
            </w:pPr>
          </w:p>
        </w:tc>
        <w:tc>
          <w:tcPr>
            <w:tcW w:w="990" w:type="dxa"/>
            <w:shd w:val="clear" w:color="auto" w:fill="FFFFFF" w:themeFill="background1"/>
          </w:tcPr>
          <w:p w14:paraId="2C9A4FD3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1260" w:type="dxa"/>
            <w:shd w:val="clear" w:color="auto" w:fill="FFFFFF" w:themeFill="background1"/>
          </w:tcPr>
          <w:p w14:paraId="36F50E45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723144E1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672C6771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2D89560F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8B74888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7A663D07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7DD768A5" w14:textId="77777777" w:rsidTr="00B855D2">
        <w:tc>
          <w:tcPr>
            <w:tcW w:w="2700" w:type="dxa"/>
            <w:shd w:val="clear" w:color="auto" w:fill="FFFFFF" w:themeFill="background1"/>
          </w:tcPr>
          <w:p w14:paraId="1E38081A" w14:textId="77777777" w:rsidR="00B855D2" w:rsidRDefault="00B855D2" w:rsidP="00B855D2">
            <w:pPr>
              <w:ind w:left="-18" w:right="-12"/>
              <w:jc w:val="left"/>
            </w:pPr>
            <w:r>
              <w:t>Plan Notice of Filing</w:t>
            </w:r>
          </w:p>
        </w:tc>
        <w:tc>
          <w:tcPr>
            <w:tcW w:w="900" w:type="dxa"/>
            <w:shd w:val="clear" w:color="auto" w:fill="FFFFFF" w:themeFill="background1"/>
          </w:tcPr>
          <w:p w14:paraId="669B9C6B" w14:textId="77777777" w:rsidR="00B855D2" w:rsidRDefault="00B855D2" w:rsidP="00B855D2">
            <w:pPr>
              <w:ind w:left="-18" w:right="-12"/>
            </w:pPr>
          </w:p>
        </w:tc>
        <w:tc>
          <w:tcPr>
            <w:tcW w:w="990" w:type="dxa"/>
            <w:shd w:val="clear" w:color="auto" w:fill="FFFFFF" w:themeFill="background1"/>
          </w:tcPr>
          <w:p w14:paraId="7ACC9FF1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1720D00C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60DA1AA0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2A3C43CB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65018A27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71DD7FB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1EF37B8C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5A321D68" w14:textId="77777777" w:rsidTr="00B855D2">
        <w:tc>
          <w:tcPr>
            <w:tcW w:w="2700" w:type="dxa"/>
            <w:shd w:val="clear" w:color="auto" w:fill="FFFFFF" w:themeFill="background1"/>
          </w:tcPr>
          <w:p w14:paraId="4BD68A63" w14:textId="77777777" w:rsidR="00B855D2" w:rsidRDefault="00B855D2" w:rsidP="00B855D2">
            <w:pPr>
              <w:ind w:left="-18" w:right="-12"/>
              <w:jc w:val="left"/>
            </w:pPr>
            <w:r>
              <w:t>Sealed Plan</w:t>
            </w:r>
          </w:p>
        </w:tc>
        <w:tc>
          <w:tcPr>
            <w:tcW w:w="900" w:type="dxa"/>
            <w:shd w:val="clear" w:color="auto" w:fill="FFFFFF" w:themeFill="background1"/>
          </w:tcPr>
          <w:p w14:paraId="0087C8F7" w14:textId="77777777" w:rsidR="00B855D2" w:rsidRDefault="00B855D2" w:rsidP="00B855D2">
            <w:pPr>
              <w:ind w:left="-18" w:right="-12"/>
            </w:pPr>
          </w:p>
        </w:tc>
        <w:tc>
          <w:tcPr>
            <w:tcW w:w="990" w:type="dxa"/>
            <w:shd w:val="clear" w:color="auto" w:fill="FFFFFF" w:themeFill="background1"/>
          </w:tcPr>
          <w:p w14:paraId="74356CC4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1260" w:type="dxa"/>
            <w:shd w:val="clear" w:color="auto" w:fill="FFFFFF" w:themeFill="background1"/>
          </w:tcPr>
          <w:p w14:paraId="409A8E85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45A5851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18FAC04B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66AFBECE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7F37E290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1DFBA693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6B23D144" w14:textId="77777777" w:rsidTr="00B855D2">
        <w:tc>
          <w:tcPr>
            <w:tcW w:w="2700" w:type="dxa"/>
            <w:shd w:val="clear" w:color="auto" w:fill="FFFFFF" w:themeFill="background1"/>
          </w:tcPr>
          <w:p w14:paraId="4F9F0DF9" w14:textId="77777777" w:rsidR="00B855D2" w:rsidRDefault="00B855D2" w:rsidP="00B855D2">
            <w:pPr>
              <w:ind w:left="-18" w:right="-12"/>
              <w:jc w:val="left"/>
            </w:pPr>
            <w:r>
              <w:t>Inventory</w:t>
            </w:r>
          </w:p>
        </w:tc>
        <w:tc>
          <w:tcPr>
            <w:tcW w:w="900" w:type="dxa"/>
            <w:shd w:val="clear" w:color="auto" w:fill="FFFFFF" w:themeFill="background1"/>
          </w:tcPr>
          <w:p w14:paraId="23E7F894" w14:textId="77777777" w:rsidR="00B855D2" w:rsidRDefault="00B855D2" w:rsidP="00B855D2">
            <w:pPr>
              <w:ind w:left="-18" w:right="-12"/>
            </w:pPr>
          </w:p>
        </w:tc>
        <w:tc>
          <w:tcPr>
            <w:tcW w:w="990" w:type="dxa"/>
            <w:shd w:val="clear" w:color="auto" w:fill="FFFFFF" w:themeFill="background1"/>
          </w:tcPr>
          <w:p w14:paraId="1538078E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2186987F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439505AC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4707608A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010F6BCC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47A72688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727E1CCD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1E1AF9C9" w14:textId="77777777" w:rsidTr="00B855D2">
        <w:tc>
          <w:tcPr>
            <w:tcW w:w="2700" w:type="dxa"/>
            <w:shd w:val="clear" w:color="auto" w:fill="FFFFFF" w:themeFill="background1"/>
          </w:tcPr>
          <w:p w14:paraId="58201404" w14:textId="77777777" w:rsidR="00B855D2" w:rsidRDefault="00B855D2" w:rsidP="00B855D2">
            <w:pPr>
              <w:ind w:left="-18" w:right="-12"/>
              <w:jc w:val="left"/>
            </w:pPr>
            <w:r>
              <w:t>Inv Notice of Filing</w:t>
            </w:r>
          </w:p>
        </w:tc>
        <w:tc>
          <w:tcPr>
            <w:tcW w:w="900" w:type="dxa"/>
            <w:shd w:val="clear" w:color="auto" w:fill="FFFFFF" w:themeFill="background1"/>
          </w:tcPr>
          <w:p w14:paraId="61ACB019" w14:textId="77777777" w:rsidR="00B855D2" w:rsidRDefault="00B855D2" w:rsidP="00B855D2">
            <w:pPr>
              <w:ind w:left="-18" w:right="-12"/>
            </w:pPr>
          </w:p>
        </w:tc>
        <w:tc>
          <w:tcPr>
            <w:tcW w:w="990" w:type="dxa"/>
            <w:shd w:val="clear" w:color="auto" w:fill="FFFFFF" w:themeFill="background1"/>
          </w:tcPr>
          <w:p w14:paraId="38EC9655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67502041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7F2549A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76A45C80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1A7DA26C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60CCCFE4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2C5042AF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01DA51B5" w14:textId="77777777" w:rsidTr="00B855D2">
        <w:tc>
          <w:tcPr>
            <w:tcW w:w="2700" w:type="dxa"/>
            <w:shd w:val="clear" w:color="auto" w:fill="FFFFFF" w:themeFill="background1"/>
          </w:tcPr>
          <w:p w14:paraId="0BED4F11" w14:textId="77777777" w:rsidR="00B855D2" w:rsidRDefault="00B855D2" w:rsidP="00B855D2">
            <w:pPr>
              <w:ind w:left="-18" w:right="-12"/>
              <w:jc w:val="left"/>
            </w:pPr>
            <w:r>
              <w:t>Note for Calendar</w:t>
            </w:r>
          </w:p>
        </w:tc>
        <w:tc>
          <w:tcPr>
            <w:tcW w:w="900" w:type="dxa"/>
            <w:shd w:val="clear" w:color="auto" w:fill="FFFFFF" w:themeFill="background1"/>
          </w:tcPr>
          <w:p w14:paraId="29FEF7C0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3573398C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20737D90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9A4BEA7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1032CF22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08410340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4126750F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7B658CDF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02288E21" w14:textId="77777777" w:rsidTr="00B855D2">
        <w:tc>
          <w:tcPr>
            <w:tcW w:w="2700" w:type="dxa"/>
            <w:shd w:val="clear" w:color="auto" w:fill="FFFFFF" w:themeFill="background1"/>
          </w:tcPr>
          <w:p w14:paraId="2F7D489F" w14:textId="77777777" w:rsidR="00B855D2" w:rsidRDefault="00B855D2" w:rsidP="00B855D2">
            <w:pPr>
              <w:ind w:left="-18" w:right="-12"/>
              <w:jc w:val="left"/>
            </w:pPr>
            <w:r>
              <w:t>Notice of Hearing 16</w:t>
            </w:r>
          </w:p>
        </w:tc>
        <w:tc>
          <w:tcPr>
            <w:tcW w:w="900" w:type="dxa"/>
            <w:shd w:val="clear" w:color="auto" w:fill="FFFFFF" w:themeFill="background1"/>
          </w:tcPr>
          <w:p w14:paraId="7457DA9F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696AF4F4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474423C2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1C1CB1A1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13D73366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41DB9597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20068AEA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360BEA4E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15EDF44B" w14:textId="77777777" w:rsidTr="00B855D2">
        <w:tc>
          <w:tcPr>
            <w:tcW w:w="2700" w:type="dxa"/>
            <w:shd w:val="clear" w:color="auto" w:fill="FFFFFF" w:themeFill="background1"/>
          </w:tcPr>
          <w:p w14:paraId="68E128A8" w14:textId="77777777" w:rsidR="00B855D2" w:rsidRDefault="00B855D2" w:rsidP="00B855D2">
            <w:pPr>
              <w:ind w:left="-18" w:right="-12"/>
              <w:jc w:val="left"/>
            </w:pPr>
            <w:r>
              <w:t>Motion to Approve</w:t>
            </w:r>
          </w:p>
        </w:tc>
        <w:tc>
          <w:tcPr>
            <w:tcW w:w="900" w:type="dxa"/>
            <w:shd w:val="clear" w:color="auto" w:fill="FFFFFF" w:themeFill="background1"/>
          </w:tcPr>
          <w:p w14:paraId="20E1965E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09525CC2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37BD3254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70408EAA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77ADFAE7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687F6687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7A8D378F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16996615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25EAE6FE" w14:textId="77777777" w:rsidTr="00B855D2">
        <w:tc>
          <w:tcPr>
            <w:tcW w:w="2700" w:type="dxa"/>
            <w:shd w:val="clear" w:color="auto" w:fill="FFFFFF" w:themeFill="background1"/>
          </w:tcPr>
          <w:p w14:paraId="64C1B1B8" w14:textId="77777777" w:rsidR="00B855D2" w:rsidRDefault="00B855D2" w:rsidP="00B855D2">
            <w:pPr>
              <w:ind w:left="-18" w:right="-12"/>
              <w:jc w:val="left"/>
            </w:pPr>
            <w:r>
              <w:t>Attorney Fees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CBBCD4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2417FAD1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46FDE9AF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15FABC8A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4F1FA511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0C0C5A17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50E8E0D2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1105C889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4684F1E4" w14:textId="77777777" w:rsidTr="00B855D2">
        <w:tc>
          <w:tcPr>
            <w:tcW w:w="2700" w:type="dxa"/>
            <w:shd w:val="clear" w:color="auto" w:fill="FFFFFF" w:themeFill="background1"/>
          </w:tcPr>
          <w:p w14:paraId="3FAC7318" w14:textId="77777777" w:rsidR="00B855D2" w:rsidRDefault="00B855D2" w:rsidP="00B855D2">
            <w:pPr>
              <w:ind w:left="-18" w:right="-12"/>
              <w:jc w:val="left"/>
            </w:pPr>
            <w:proofErr w:type="spellStart"/>
            <w:r>
              <w:t>Grd</w:t>
            </w:r>
            <w:proofErr w:type="spellEnd"/>
            <w:r>
              <w:t>/Con Fees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C82ADF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7B218DF7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51503E95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E7DABBB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0631D0FF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402B729F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5DD90923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6A407993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7E74691E" w14:textId="77777777" w:rsidTr="00B855D2">
        <w:tc>
          <w:tcPr>
            <w:tcW w:w="2700" w:type="dxa"/>
            <w:shd w:val="clear" w:color="auto" w:fill="FFFFFF" w:themeFill="background1"/>
          </w:tcPr>
          <w:p w14:paraId="75408A79" w14:textId="77777777" w:rsidR="00B855D2" w:rsidRDefault="00B855D2" w:rsidP="00B855D2">
            <w:pPr>
              <w:ind w:left="-18" w:right="-12"/>
              <w:jc w:val="left"/>
            </w:pPr>
            <w:proofErr w:type="spellStart"/>
            <w:r>
              <w:t>EXParte</w:t>
            </w:r>
            <w:proofErr w:type="spellEnd"/>
            <w:r>
              <w:t xml:space="preserve"> letter to parties</w:t>
            </w:r>
          </w:p>
        </w:tc>
        <w:tc>
          <w:tcPr>
            <w:tcW w:w="900" w:type="dxa"/>
            <w:shd w:val="clear" w:color="auto" w:fill="FFFFFF" w:themeFill="background1"/>
          </w:tcPr>
          <w:p w14:paraId="480D2B35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3C3F75C8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69965837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47C318A9" w14:textId="77777777" w:rsidR="00B855D2" w:rsidRDefault="00B855D2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2295EDB4" w14:textId="77777777" w:rsidR="00B855D2" w:rsidRDefault="00B855D2" w:rsidP="00B855D2">
            <w:pPr>
              <w:ind w:left="-18" w:right="-12"/>
            </w:pPr>
            <w:r>
              <w:t>N/A</w:t>
            </w:r>
          </w:p>
        </w:tc>
        <w:tc>
          <w:tcPr>
            <w:tcW w:w="630" w:type="dxa"/>
            <w:shd w:val="clear" w:color="auto" w:fill="FFFFFF" w:themeFill="background1"/>
          </w:tcPr>
          <w:p w14:paraId="6CCCD1DA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89B92A2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5354FCD5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B855D2" w14:paraId="3E1EDAE9" w14:textId="77777777" w:rsidTr="00B855D2">
        <w:tc>
          <w:tcPr>
            <w:tcW w:w="2700" w:type="dxa"/>
            <w:shd w:val="clear" w:color="auto" w:fill="FFFFFF" w:themeFill="background1"/>
          </w:tcPr>
          <w:p w14:paraId="52F199C3" w14:textId="77777777" w:rsidR="00B855D2" w:rsidRDefault="00B855D2" w:rsidP="00B855D2">
            <w:pPr>
              <w:ind w:left="-18" w:right="-12"/>
              <w:jc w:val="left"/>
            </w:pPr>
            <w:r>
              <w:t>Declaration of Mailing</w:t>
            </w:r>
          </w:p>
        </w:tc>
        <w:tc>
          <w:tcPr>
            <w:tcW w:w="900" w:type="dxa"/>
            <w:shd w:val="clear" w:color="auto" w:fill="FFFFFF" w:themeFill="background1"/>
          </w:tcPr>
          <w:p w14:paraId="19A49D0B" w14:textId="77777777" w:rsidR="00B855D2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5B29623F" w14:textId="77777777" w:rsidR="00B855D2" w:rsidRDefault="00B855D2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5DAAEE04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0179F536" w14:textId="77777777" w:rsidR="00B855D2" w:rsidRDefault="00B855D2" w:rsidP="00B855D2">
            <w:pPr>
              <w:ind w:left="-18" w:right="-12"/>
            </w:pPr>
            <w:r>
              <w:t>N/A</w:t>
            </w:r>
          </w:p>
        </w:tc>
        <w:tc>
          <w:tcPr>
            <w:tcW w:w="720" w:type="dxa"/>
            <w:shd w:val="clear" w:color="auto" w:fill="FFFFFF" w:themeFill="background1"/>
          </w:tcPr>
          <w:p w14:paraId="3EC0BF5B" w14:textId="77777777" w:rsidR="00B855D2" w:rsidRDefault="00B855D2" w:rsidP="00B855D2">
            <w:pPr>
              <w:ind w:left="-18" w:right="-12"/>
            </w:pPr>
          </w:p>
        </w:tc>
        <w:tc>
          <w:tcPr>
            <w:tcW w:w="630" w:type="dxa"/>
            <w:shd w:val="clear" w:color="auto" w:fill="FFFFFF" w:themeFill="background1"/>
          </w:tcPr>
          <w:p w14:paraId="0379DC62" w14:textId="77777777" w:rsidR="00B855D2" w:rsidRDefault="00B855D2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75083DC4" w14:textId="77777777" w:rsidR="00B855D2" w:rsidRDefault="00B855D2" w:rsidP="00B855D2">
            <w:pPr>
              <w:ind w:left="-18" w:right="-12"/>
            </w:pPr>
            <w:r w:rsidRPr="00661EC4">
              <w:t>N/A</w:t>
            </w:r>
          </w:p>
        </w:tc>
        <w:tc>
          <w:tcPr>
            <w:tcW w:w="900" w:type="dxa"/>
            <w:shd w:val="clear" w:color="auto" w:fill="FFFFFF" w:themeFill="background1"/>
          </w:tcPr>
          <w:p w14:paraId="583681D0" w14:textId="77777777" w:rsidR="00B855D2" w:rsidRPr="00010EA8" w:rsidRDefault="00B855D2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202B7B" w14:paraId="664F2777" w14:textId="77777777" w:rsidTr="00B855D2">
        <w:tc>
          <w:tcPr>
            <w:tcW w:w="2700" w:type="dxa"/>
            <w:shd w:val="clear" w:color="auto" w:fill="FFFFFF" w:themeFill="background1"/>
          </w:tcPr>
          <w:p w14:paraId="40C0E806" w14:textId="77777777" w:rsidR="00202B7B" w:rsidRDefault="00202B7B" w:rsidP="00B855D2">
            <w:pPr>
              <w:ind w:left="-18" w:right="-12"/>
              <w:jc w:val="left"/>
            </w:pPr>
            <w:r>
              <w:t>Order</w:t>
            </w:r>
            <w:r w:rsidR="003570DB">
              <w:t xml:space="preserve"> Prop</w:t>
            </w:r>
          </w:p>
        </w:tc>
        <w:tc>
          <w:tcPr>
            <w:tcW w:w="900" w:type="dxa"/>
            <w:shd w:val="clear" w:color="auto" w:fill="FFFFFF" w:themeFill="background1"/>
          </w:tcPr>
          <w:p w14:paraId="4391FDAE" w14:textId="77777777" w:rsidR="00202B7B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shd w:val="clear" w:color="auto" w:fill="FFFFFF" w:themeFill="background1"/>
          </w:tcPr>
          <w:p w14:paraId="52BDCB56" w14:textId="77777777" w:rsidR="00202B7B" w:rsidRDefault="00202B7B" w:rsidP="00B855D2">
            <w:pPr>
              <w:ind w:left="-18" w:right="-12"/>
            </w:pPr>
          </w:p>
        </w:tc>
        <w:tc>
          <w:tcPr>
            <w:tcW w:w="1260" w:type="dxa"/>
            <w:shd w:val="clear" w:color="auto" w:fill="FFFFFF" w:themeFill="background1"/>
          </w:tcPr>
          <w:p w14:paraId="562E74E3" w14:textId="77777777" w:rsidR="00202B7B" w:rsidRDefault="00202B7B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4F470FB7" w14:textId="77777777" w:rsidR="00202B7B" w:rsidRDefault="00202B7B" w:rsidP="00B855D2">
            <w:pPr>
              <w:ind w:left="-18" w:right="-12"/>
            </w:pPr>
          </w:p>
        </w:tc>
        <w:tc>
          <w:tcPr>
            <w:tcW w:w="720" w:type="dxa"/>
            <w:shd w:val="clear" w:color="auto" w:fill="FFFFFF" w:themeFill="background1"/>
          </w:tcPr>
          <w:p w14:paraId="7432C4DB" w14:textId="77777777" w:rsidR="00202B7B" w:rsidRDefault="00B855D2" w:rsidP="00B855D2">
            <w:pPr>
              <w:ind w:left="-18" w:right="-12"/>
            </w:pPr>
            <w:r>
              <w:t>N/A</w:t>
            </w:r>
          </w:p>
        </w:tc>
        <w:tc>
          <w:tcPr>
            <w:tcW w:w="630" w:type="dxa"/>
            <w:shd w:val="clear" w:color="auto" w:fill="FFFFFF" w:themeFill="background1"/>
          </w:tcPr>
          <w:p w14:paraId="5AB6FC8B" w14:textId="77777777" w:rsidR="00202B7B" w:rsidRDefault="00202B7B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39034B6B" w14:textId="77777777" w:rsidR="00202B7B" w:rsidRDefault="00202B7B" w:rsidP="00B855D2">
            <w:pPr>
              <w:ind w:left="-18" w:right="-12"/>
            </w:pPr>
          </w:p>
        </w:tc>
        <w:tc>
          <w:tcPr>
            <w:tcW w:w="900" w:type="dxa"/>
            <w:shd w:val="clear" w:color="auto" w:fill="FFFFFF" w:themeFill="background1"/>
          </w:tcPr>
          <w:p w14:paraId="4E71296D" w14:textId="77777777" w:rsidR="00202B7B" w:rsidRPr="00010EA8" w:rsidRDefault="00202B7B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202B7B" w14:paraId="43518F3E" w14:textId="77777777" w:rsidTr="00B855D2"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9FD84" w14:textId="77777777" w:rsidR="00202B7B" w:rsidRDefault="00202B7B" w:rsidP="00B855D2">
            <w:pPr>
              <w:ind w:left="-18" w:right="-12"/>
              <w:jc w:val="left"/>
            </w:pPr>
            <w:r>
              <w:t>JA/Comm Services</w:t>
            </w:r>
            <w:r w:rsidR="00B855D2">
              <w:t xml:space="preserve"> </w:t>
            </w:r>
            <w:proofErr w:type="spellStart"/>
            <w:r w:rsidR="00B855D2">
              <w:t>ltr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6F590A" w14:textId="77777777" w:rsidR="00202B7B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B7B549" w14:textId="77777777" w:rsidR="00202B7B" w:rsidRDefault="00202B7B" w:rsidP="00B855D2">
            <w:pPr>
              <w:ind w:left="-18" w:right="-12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B2BDDC" w14:textId="77777777" w:rsidR="00202B7B" w:rsidRDefault="00202B7B" w:rsidP="00B855D2">
            <w:pPr>
              <w:ind w:left="-18" w:right="-12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2A8301" w14:textId="77777777" w:rsidR="00202B7B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F08E49" w14:textId="77777777" w:rsidR="00202B7B" w:rsidRDefault="00B855D2" w:rsidP="00B855D2">
            <w:pPr>
              <w:ind w:left="-18" w:right="-12"/>
            </w:pPr>
            <w: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8F66F4" w14:textId="77777777" w:rsidR="00202B7B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D6FB6" w14:textId="77777777" w:rsidR="00202B7B" w:rsidRDefault="00202B7B" w:rsidP="00B855D2">
            <w:pPr>
              <w:ind w:left="-18" w:right="-12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63877C" w14:textId="77777777" w:rsidR="00202B7B" w:rsidRPr="00010EA8" w:rsidRDefault="00202B7B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  <w:tr w:rsidR="00202B7B" w14:paraId="12C798DA" w14:textId="77777777" w:rsidTr="00B855D2"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F10648" w14:textId="77777777" w:rsidR="00202B7B" w:rsidRDefault="00202B7B" w:rsidP="00B855D2">
            <w:pPr>
              <w:ind w:left="-18" w:right="-102"/>
              <w:jc w:val="left"/>
            </w:pPr>
            <w:r>
              <w:t xml:space="preserve">Unsigned </w:t>
            </w:r>
            <w:r w:rsidR="00B855D2">
              <w:t>Ord</w:t>
            </w:r>
            <w:r>
              <w:t xml:space="preserve"> for </w:t>
            </w:r>
            <w:r w:rsidR="00B855D2">
              <w:t>Judge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8AB9F1" w14:textId="77777777" w:rsidR="00202B7B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0C3ED3" w14:textId="77777777" w:rsidR="00202B7B" w:rsidRDefault="00202B7B" w:rsidP="00B855D2">
            <w:pPr>
              <w:ind w:left="-18" w:right="-12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D2EA43" w14:textId="77777777" w:rsidR="00202B7B" w:rsidRDefault="00202B7B" w:rsidP="00B855D2">
            <w:pPr>
              <w:ind w:left="-18" w:right="-12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71DC5E" w14:textId="77777777" w:rsidR="00202B7B" w:rsidRDefault="00FF7F63" w:rsidP="00B855D2">
            <w:pPr>
              <w:ind w:left="-18" w:right="-12"/>
            </w:pPr>
            <w:r>
              <w:t>N/A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1FB554" w14:textId="77777777" w:rsidR="00202B7B" w:rsidRDefault="00B855D2" w:rsidP="00B855D2">
            <w:pPr>
              <w:ind w:left="-18" w:right="-12"/>
            </w:pPr>
            <w: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7C0D50" w14:textId="77777777" w:rsidR="00202B7B" w:rsidRDefault="00202B7B" w:rsidP="00B855D2">
            <w:pPr>
              <w:ind w:left="-18" w:right="-12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179FF1" w14:textId="77777777" w:rsidR="00202B7B" w:rsidRDefault="00B855D2" w:rsidP="00B855D2">
            <w:pPr>
              <w:ind w:left="-18" w:right="-12"/>
            </w:pPr>
            <w:r>
              <w:t>N/A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5F86EA" w14:textId="77777777" w:rsidR="00202B7B" w:rsidRPr="00010EA8" w:rsidRDefault="00202B7B" w:rsidP="00B855D2">
            <w:pPr>
              <w:ind w:left="-18" w:right="-12"/>
              <w:rPr>
                <w:sz w:val="32"/>
                <w:szCs w:val="32"/>
              </w:rPr>
            </w:pPr>
          </w:p>
        </w:tc>
      </w:tr>
    </w:tbl>
    <w:p w14:paraId="0E3F8E82" w14:textId="77777777" w:rsidR="00202B7B" w:rsidRPr="00B77351" w:rsidRDefault="00202B7B" w:rsidP="00202B7B">
      <w:pPr>
        <w:rPr>
          <w:b/>
          <w:bCs/>
          <w:color w:val="000000"/>
          <w:szCs w:val="24"/>
        </w:rPr>
      </w:pPr>
    </w:p>
    <w:p w14:paraId="374AC441" w14:textId="77777777" w:rsidR="00B77351" w:rsidRPr="00B77351" w:rsidRDefault="00B77351" w:rsidP="00B77351">
      <w:pPr>
        <w:rPr>
          <w:b/>
          <w:bCs/>
          <w:color w:val="000000"/>
          <w:szCs w:val="24"/>
        </w:rPr>
      </w:pPr>
    </w:p>
    <w:p w14:paraId="4A57BFD7" w14:textId="77777777" w:rsidR="00B77351" w:rsidRPr="00B77351" w:rsidRDefault="00B77351" w:rsidP="00B77351">
      <w:pPr>
        <w:rPr>
          <w:b/>
          <w:bCs/>
          <w:color w:val="000000"/>
          <w:szCs w:val="24"/>
        </w:rPr>
      </w:pPr>
      <w:r w:rsidRPr="00B77351">
        <w:rPr>
          <w:b/>
          <w:bCs/>
          <w:color w:val="000000"/>
          <w:szCs w:val="24"/>
        </w:rPr>
        <w:t>7/21/2023 comm order</w:t>
      </w:r>
    </w:p>
    <w:tbl>
      <w:tblPr>
        <w:tblStyle w:val="TableGrid"/>
        <w:tblW w:w="9888" w:type="dxa"/>
        <w:tblInd w:w="-289" w:type="dxa"/>
        <w:tblLook w:val="04A0" w:firstRow="1" w:lastRow="0" w:firstColumn="1" w:lastColumn="0" w:noHBand="0" w:noVBand="1"/>
      </w:tblPr>
      <w:tblGrid>
        <w:gridCol w:w="3488"/>
        <w:gridCol w:w="3199"/>
        <w:gridCol w:w="3201"/>
      </w:tblGrid>
      <w:tr w:rsidR="00B77351" w:rsidRPr="00B77351" w14:paraId="29FAAE35" w14:textId="77777777" w:rsidTr="00B77351">
        <w:trPr>
          <w:trHeight w:val="260"/>
        </w:trPr>
        <w:tc>
          <w:tcPr>
            <w:tcW w:w="3488" w:type="dxa"/>
          </w:tcPr>
          <w:p w14:paraId="236766DC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lastRenderedPageBreak/>
              <w:t>Send</w:t>
            </w:r>
          </w:p>
        </w:tc>
        <w:tc>
          <w:tcPr>
            <w:tcW w:w="3199" w:type="dxa"/>
          </w:tcPr>
          <w:p w14:paraId="50E1D1E6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 xml:space="preserve">On </w:t>
            </w:r>
          </w:p>
        </w:tc>
        <w:tc>
          <w:tcPr>
            <w:tcW w:w="3201" w:type="dxa"/>
          </w:tcPr>
          <w:p w14:paraId="023E4571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>Done?</w:t>
            </w:r>
          </w:p>
        </w:tc>
      </w:tr>
      <w:tr w:rsidR="00B77351" w:rsidRPr="00B77351" w14:paraId="08717227" w14:textId="77777777" w:rsidTr="00B77351">
        <w:trPr>
          <w:trHeight w:val="260"/>
        </w:trPr>
        <w:tc>
          <w:tcPr>
            <w:tcW w:w="3488" w:type="dxa"/>
          </w:tcPr>
          <w:p w14:paraId="10F9FCE7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 xml:space="preserve">Email comm </w:t>
            </w:r>
            <w:proofErr w:type="spellStart"/>
            <w:r w:rsidRPr="00B77351">
              <w:rPr>
                <w:color w:val="000000"/>
                <w:szCs w:val="24"/>
              </w:rPr>
              <w:t>svcs</w:t>
            </w:r>
            <w:proofErr w:type="spellEnd"/>
          </w:p>
        </w:tc>
        <w:tc>
          <w:tcPr>
            <w:tcW w:w="3199" w:type="dxa"/>
          </w:tcPr>
          <w:p w14:paraId="6167E5A2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  <w:tc>
          <w:tcPr>
            <w:tcW w:w="3201" w:type="dxa"/>
          </w:tcPr>
          <w:p w14:paraId="69E16F23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</w:tr>
      <w:tr w:rsidR="00B77351" w:rsidRPr="00B77351" w14:paraId="773D5F19" w14:textId="77777777" w:rsidTr="00B77351">
        <w:trPr>
          <w:trHeight w:val="249"/>
        </w:trPr>
        <w:tc>
          <w:tcPr>
            <w:tcW w:w="3488" w:type="dxa"/>
          </w:tcPr>
          <w:p w14:paraId="0334ECE2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>w/prop order</w:t>
            </w:r>
          </w:p>
        </w:tc>
        <w:tc>
          <w:tcPr>
            <w:tcW w:w="3199" w:type="dxa"/>
          </w:tcPr>
          <w:p w14:paraId="20703BBF" w14:textId="77777777" w:rsidR="00B77351" w:rsidRPr="00B77351" w:rsidRDefault="00E0352D" w:rsidP="00624BB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br/>
            </w:r>
          </w:p>
        </w:tc>
        <w:tc>
          <w:tcPr>
            <w:tcW w:w="3201" w:type="dxa"/>
          </w:tcPr>
          <w:p w14:paraId="0CB0D739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</w:tr>
    </w:tbl>
    <w:p w14:paraId="08764788" w14:textId="77777777" w:rsidR="00B77351" w:rsidRPr="00B77351" w:rsidRDefault="00B77351" w:rsidP="00B77351">
      <w:pPr>
        <w:rPr>
          <w:b/>
          <w:bCs/>
          <w:color w:val="000000"/>
          <w:szCs w:val="24"/>
        </w:rPr>
      </w:pPr>
      <w:r w:rsidRPr="00B77351">
        <w:rPr>
          <w:color w:val="000000"/>
          <w:szCs w:val="24"/>
        </w:rPr>
        <w:br/>
      </w:r>
      <w:r w:rsidRPr="00B77351">
        <w:rPr>
          <w:b/>
          <w:bCs/>
          <w:color w:val="000000"/>
          <w:szCs w:val="24"/>
        </w:rPr>
        <w:t>After Hearing</w:t>
      </w:r>
    </w:p>
    <w:tbl>
      <w:tblPr>
        <w:tblStyle w:val="TableGrid"/>
        <w:tblW w:w="9888" w:type="dxa"/>
        <w:tblInd w:w="-289" w:type="dxa"/>
        <w:tblLook w:val="04A0" w:firstRow="1" w:lastRow="0" w:firstColumn="1" w:lastColumn="0" w:noHBand="0" w:noVBand="1"/>
      </w:tblPr>
      <w:tblGrid>
        <w:gridCol w:w="3488"/>
        <w:gridCol w:w="3199"/>
        <w:gridCol w:w="3201"/>
      </w:tblGrid>
      <w:tr w:rsidR="00B77351" w:rsidRPr="00B77351" w14:paraId="3672FF54" w14:textId="77777777" w:rsidTr="00B77351">
        <w:trPr>
          <w:trHeight w:val="260"/>
        </w:trPr>
        <w:tc>
          <w:tcPr>
            <w:tcW w:w="3488" w:type="dxa"/>
          </w:tcPr>
          <w:p w14:paraId="3CA2F337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>Send</w:t>
            </w:r>
          </w:p>
        </w:tc>
        <w:tc>
          <w:tcPr>
            <w:tcW w:w="3199" w:type="dxa"/>
          </w:tcPr>
          <w:p w14:paraId="52595168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  <w:tc>
          <w:tcPr>
            <w:tcW w:w="3201" w:type="dxa"/>
          </w:tcPr>
          <w:p w14:paraId="4794E71C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>Done?</w:t>
            </w:r>
          </w:p>
        </w:tc>
      </w:tr>
      <w:tr w:rsidR="00B77351" w:rsidRPr="00B77351" w14:paraId="5F2F8F1B" w14:textId="77777777" w:rsidTr="00B77351">
        <w:trPr>
          <w:trHeight w:val="260"/>
        </w:trPr>
        <w:tc>
          <w:tcPr>
            <w:tcW w:w="3488" w:type="dxa"/>
          </w:tcPr>
          <w:p w14:paraId="74BA1167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>Order to Party</w:t>
            </w:r>
          </w:p>
        </w:tc>
        <w:tc>
          <w:tcPr>
            <w:tcW w:w="3199" w:type="dxa"/>
          </w:tcPr>
          <w:p w14:paraId="213A9F18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  <w:tc>
          <w:tcPr>
            <w:tcW w:w="3201" w:type="dxa"/>
          </w:tcPr>
          <w:p w14:paraId="60F62D2A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</w:tr>
      <w:tr w:rsidR="00B77351" w:rsidRPr="00B77351" w14:paraId="7A1548F1" w14:textId="77777777" w:rsidTr="00B77351">
        <w:trPr>
          <w:trHeight w:val="249"/>
        </w:trPr>
        <w:tc>
          <w:tcPr>
            <w:tcW w:w="3488" w:type="dxa"/>
          </w:tcPr>
          <w:p w14:paraId="3E91D966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>Prep &amp; File Dec of Mail re Ord</w:t>
            </w:r>
          </w:p>
        </w:tc>
        <w:tc>
          <w:tcPr>
            <w:tcW w:w="3199" w:type="dxa"/>
          </w:tcPr>
          <w:p w14:paraId="7C4DE8AE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  <w:tc>
          <w:tcPr>
            <w:tcW w:w="3201" w:type="dxa"/>
          </w:tcPr>
          <w:p w14:paraId="53E4581E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</w:tr>
      <w:tr w:rsidR="00B77351" w:rsidRPr="00B77351" w14:paraId="388C9968" w14:textId="77777777" w:rsidTr="00B77351">
        <w:trPr>
          <w:trHeight w:val="249"/>
        </w:trPr>
        <w:tc>
          <w:tcPr>
            <w:tcW w:w="3488" w:type="dxa"/>
          </w:tcPr>
          <w:p w14:paraId="1D9C41C9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  <w:r w:rsidRPr="00B77351">
              <w:rPr>
                <w:color w:val="000000"/>
                <w:szCs w:val="24"/>
              </w:rPr>
              <w:t>Send to client</w:t>
            </w:r>
          </w:p>
        </w:tc>
        <w:tc>
          <w:tcPr>
            <w:tcW w:w="3199" w:type="dxa"/>
          </w:tcPr>
          <w:p w14:paraId="0E9475CB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  <w:tc>
          <w:tcPr>
            <w:tcW w:w="3201" w:type="dxa"/>
          </w:tcPr>
          <w:p w14:paraId="7077A1F1" w14:textId="77777777" w:rsidR="00B77351" w:rsidRPr="00B77351" w:rsidRDefault="00B77351" w:rsidP="00624BB4">
            <w:pPr>
              <w:rPr>
                <w:color w:val="000000"/>
                <w:szCs w:val="24"/>
              </w:rPr>
            </w:pPr>
          </w:p>
        </w:tc>
      </w:tr>
    </w:tbl>
    <w:p w14:paraId="04E5F231" w14:textId="77777777" w:rsidR="00B77351" w:rsidRPr="000741C4" w:rsidRDefault="00B77351" w:rsidP="00B77351">
      <w:pPr>
        <w:rPr>
          <w:sz w:val="2"/>
          <w:szCs w:val="2"/>
        </w:rPr>
      </w:pPr>
      <w:r>
        <w:t xml:space="preserve"> </w:t>
      </w:r>
    </w:p>
    <w:p w14:paraId="0488F940" w14:textId="77777777" w:rsidR="003570DB" w:rsidRDefault="003570DB">
      <w:pPr>
        <w:jc w:val="left"/>
      </w:pPr>
    </w:p>
    <w:p w14:paraId="15CECF9D" w14:textId="77777777" w:rsidR="00202B7B" w:rsidRDefault="003570DB" w:rsidP="00202B7B">
      <w:r>
        <w:t>How to Steps and FAQ</w:t>
      </w:r>
    </w:p>
    <w:p w14:paraId="39FF78D3" w14:textId="77777777" w:rsidR="003570DB" w:rsidRDefault="003570DB" w:rsidP="00202B7B"/>
    <w:p w14:paraId="18CB18BC" w14:textId="77777777" w:rsidR="003570DB" w:rsidRDefault="003570DB" w:rsidP="00202B7B">
      <w:r>
        <w:t xml:space="preserve">First, what county is this in? </w:t>
      </w:r>
    </w:p>
    <w:p w14:paraId="4280B538" w14:textId="77777777" w:rsidR="003570DB" w:rsidRDefault="003570DB" w:rsidP="00202B7B"/>
    <w:p w14:paraId="5EB505C6" w14:textId="77777777" w:rsidR="003570DB" w:rsidRPr="003570DB" w:rsidRDefault="003570DB" w:rsidP="003570DB">
      <w:pPr>
        <w:rPr>
          <w:color w:val="000000"/>
        </w:rPr>
      </w:pPr>
      <w:r w:rsidRPr="003570DB">
        <w:rPr>
          <w:color w:val="000000"/>
        </w:rPr>
        <w:t xml:space="preserve">Is this an existing guardianship/conservatorship? Was a successor appointed? </w:t>
      </w:r>
    </w:p>
    <w:p w14:paraId="61AB745D" w14:textId="77777777" w:rsidR="003570DB" w:rsidRPr="003570DB" w:rsidRDefault="003570DB" w:rsidP="003570DB">
      <w:pPr>
        <w:rPr>
          <w:color w:val="000000"/>
        </w:rPr>
      </w:pPr>
      <w:r w:rsidRPr="003570DB">
        <w:rPr>
          <w:color w:val="000000"/>
        </w:rPr>
        <w:t xml:space="preserve">If </w:t>
      </w:r>
      <w:proofErr w:type="gramStart"/>
      <w:r w:rsidRPr="003570DB">
        <w:rPr>
          <w:color w:val="000000"/>
        </w:rPr>
        <w:t>Yes</w:t>
      </w:r>
      <w:proofErr w:type="gramEnd"/>
      <w:r w:rsidRPr="003570DB">
        <w:rPr>
          <w:color w:val="000000"/>
        </w:rPr>
        <w:t>, then you must note this in front of a Judge. If this is a new appointment (most likely 22 number or later – then commissioner)</w:t>
      </w:r>
    </w:p>
    <w:p w14:paraId="099C0228" w14:textId="77777777" w:rsidR="003570DB" w:rsidRDefault="003570DB" w:rsidP="00202B7B"/>
    <w:p w14:paraId="410B815D" w14:textId="77777777" w:rsidR="003570DB" w:rsidRDefault="003570DB" w:rsidP="00202B7B">
      <w:r>
        <w:t xml:space="preserve">Has the matter been converted? </w:t>
      </w:r>
    </w:p>
    <w:p w14:paraId="716E958A" w14:textId="77777777" w:rsidR="003570DB" w:rsidRDefault="003570DB" w:rsidP="00202B7B"/>
    <w:p w14:paraId="3A6BB749" w14:textId="77777777" w:rsidR="003570DB" w:rsidRDefault="003570DB" w:rsidP="00202B7B"/>
    <w:p w14:paraId="51633194" w14:textId="77777777" w:rsidR="003570DB" w:rsidRPr="000408E0" w:rsidRDefault="003570DB" w:rsidP="00202B7B">
      <w:r>
        <w:t xml:space="preserve">Is it a guardianship, conservatorship or both? If both, need guardian/conservator plan AND inventory. Otherwise, just plan. </w:t>
      </w:r>
    </w:p>
    <w:sectPr w:rsidR="003570DB" w:rsidRPr="000408E0" w:rsidSect="003570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686F" w14:textId="77777777" w:rsidR="00465F31" w:rsidRDefault="00465F31" w:rsidP="00EC1ABA">
      <w:r>
        <w:separator/>
      </w:r>
    </w:p>
  </w:endnote>
  <w:endnote w:type="continuationSeparator" w:id="0">
    <w:p w14:paraId="2DF520B5" w14:textId="77777777" w:rsidR="00465F31" w:rsidRDefault="00465F31" w:rsidP="00EC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9EBB" w14:textId="77777777" w:rsidR="00F97EBC" w:rsidRDefault="00F97EBC">
    <w:pPr>
      <w:pStyle w:val="Footer"/>
    </w:pPr>
  </w:p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30"/>
      <w:gridCol w:w="3420"/>
    </w:tblGrid>
    <w:tr w:rsidR="00F97EBC" w14:paraId="5A066C30" w14:textId="77777777" w:rsidTr="00F34251">
      <w:trPr>
        <w:trHeight w:val="90"/>
      </w:trPr>
      <w:tc>
        <w:tcPr>
          <w:tcW w:w="6030" w:type="dxa"/>
        </w:tcPr>
        <w:p w14:paraId="4B1D1ECF" w14:textId="77777777" w:rsidR="00F97EBC" w:rsidRPr="006C602D" w:rsidRDefault="00F97EBC" w:rsidP="00F97EBC">
          <w:pPr>
            <w:pStyle w:val="Footer"/>
            <w:rPr>
              <w:szCs w:val="24"/>
            </w:rPr>
          </w:pPr>
        </w:p>
      </w:tc>
      <w:tc>
        <w:tcPr>
          <w:tcW w:w="3420" w:type="dxa"/>
        </w:tcPr>
        <w:p w14:paraId="3733D1DA" w14:textId="77777777" w:rsidR="00F97EBC" w:rsidRPr="00821EC3" w:rsidRDefault="00F97EBC" w:rsidP="00F34251">
          <w:pPr>
            <w:tabs>
              <w:tab w:val="center" w:pos="4680"/>
              <w:tab w:val="right" w:pos="8370"/>
              <w:tab w:val="right" w:pos="9360"/>
            </w:tabs>
            <w:ind w:left="-110" w:right="-106"/>
            <w:jc w:val="center"/>
            <w:rPr>
              <w:rFonts w:ascii="Century Gothic" w:hAnsi="Century Gothic"/>
              <w:b/>
              <w:smallCaps/>
              <w:sz w:val="12"/>
              <w:szCs w:val="12"/>
            </w:rPr>
          </w:pPr>
        </w:p>
      </w:tc>
    </w:tr>
    <w:tr w:rsidR="006A7113" w14:paraId="2D0D8061" w14:textId="77777777" w:rsidTr="00F34251">
      <w:trPr>
        <w:trHeight w:val="540"/>
      </w:trPr>
      <w:tc>
        <w:tcPr>
          <w:tcW w:w="6030" w:type="dxa"/>
        </w:tcPr>
        <w:p w14:paraId="43715F07" w14:textId="77777777" w:rsidR="006A7113" w:rsidRPr="006C602D" w:rsidRDefault="00202B7B" w:rsidP="006A7113">
          <w:pPr>
            <w:pStyle w:val="Footer"/>
            <w:rPr>
              <w:smallCaps/>
              <w:noProof/>
              <w:sz w:val="20"/>
            </w:rPr>
          </w:pPr>
          <w:r>
            <w:rPr>
              <w:smallCaps/>
              <w:sz w:val="20"/>
            </w:rPr>
            <w:t>90 Day Checklist</w:t>
          </w:r>
          <w:r w:rsidR="00F84AE2">
            <w:rPr>
              <w:smallCaps/>
              <w:sz w:val="20"/>
            </w:rPr>
            <w:t xml:space="preserve"> </w:t>
          </w:r>
        </w:p>
        <w:p w14:paraId="6F577777" w14:textId="77777777" w:rsidR="006A7113" w:rsidRPr="006C602D" w:rsidRDefault="006A7113" w:rsidP="006A7113">
          <w:pPr>
            <w:pStyle w:val="Footer"/>
            <w:rPr>
              <w:szCs w:val="24"/>
            </w:rPr>
          </w:pPr>
          <w:r w:rsidRPr="006C602D">
            <w:rPr>
              <w:sz w:val="20"/>
            </w:rPr>
            <w:t xml:space="preserve">Page </w:t>
          </w:r>
          <w:r w:rsidRPr="006C602D">
            <w:rPr>
              <w:b/>
              <w:bCs/>
              <w:sz w:val="20"/>
            </w:rPr>
            <w:fldChar w:fldCharType="begin"/>
          </w:r>
          <w:r w:rsidRPr="006C602D">
            <w:rPr>
              <w:b/>
              <w:bCs/>
              <w:sz w:val="20"/>
            </w:rPr>
            <w:instrText xml:space="preserve"> PAGE  \* Arabic  \* MERGEFORMAT </w:instrText>
          </w:r>
          <w:r w:rsidRPr="006C602D">
            <w:rPr>
              <w:b/>
              <w:bCs/>
              <w:sz w:val="20"/>
            </w:rPr>
            <w:fldChar w:fldCharType="separate"/>
          </w:r>
          <w:r w:rsidRPr="006C602D">
            <w:rPr>
              <w:b/>
              <w:bCs/>
              <w:sz w:val="20"/>
            </w:rPr>
            <w:t>2</w:t>
          </w:r>
          <w:r w:rsidRPr="006C602D">
            <w:rPr>
              <w:b/>
              <w:bCs/>
              <w:sz w:val="20"/>
            </w:rPr>
            <w:fldChar w:fldCharType="end"/>
          </w:r>
          <w:r w:rsidRPr="006C602D">
            <w:rPr>
              <w:sz w:val="20"/>
            </w:rPr>
            <w:t xml:space="preserve"> of </w:t>
          </w:r>
          <w:r w:rsidRPr="006C602D">
            <w:rPr>
              <w:b/>
              <w:bCs/>
              <w:sz w:val="20"/>
            </w:rPr>
            <w:fldChar w:fldCharType="begin"/>
          </w:r>
          <w:r w:rsidRPr="006C602D">
            <w:rPr>
              <w:b/>
              <w:bCs/>
              <w:sz w:val="20"/>
            </w:rPr>
            <w:instrText xml:space="preserve"> NUMPAGES  \* Arabic  \* MERGEFORMAT </w:instrText>
          </w:r>
          <w:r w:rsidRPr="006C602D">
            <w:rPr>
              <w:b/>
              <w:bCs/>
              <w:sz w:val="20"/>
            </w:rPr>
            <w:fldChar w:fldCharType="separate"/>
          </w:r>
          <w:r w:rsidRPr="006C602D">
            <w:rPr>
              <w:b/>
              <w:bCs/>
              <w:sz w:val="20"/>
            </w:rPr>
            <w:t>3</w:t>
          </w:r>
          <w:r w:rsidRPr="006C602D">
            <w:rPr>
              <w:b/>
              <w:bCs/>
              <w:sz w:val="20"/>
            </w:rPr>
            <w:fldChar w:fldCharType="end"/>
          </w:r>
        </w:p>
      </w:tc>
      <w:tc>
        <w:tcPr>
          <w:tcW w:w="3420" w:type="dxa"/>
        </w:tcPr>
        <w:p w14:paraId="098F0DF7" w14:textId="7F4BB106" w:rsidR="00A77139" w:rsidRPr="00897BC8" w:rsidRDefault="00265363" w:rsidP="00F34251">
          <w:pPr>
            <w:ind w:left="-110" w:right="-106"/>
            <w:jc w:val="center"/>
            <w:rPr>
              <w:b/>
              <w:bCs/>
              <w:smallCaps/>
              <w:sz w:val="20"/>
            </w:rPr>
          </w:pPr>
          <w:r w:rsidRPr="00897BC8">
            <w:rPr>
              <w:b/>
              <w:bCs/>
              <w:smallCaps/>
              <w:sz w:val="20"/>
            </w:rPr>
            <w:fldChar w:fldCharType="begin" w:fldLock="1"/>
          </w:r>
          <w:r w:rsidRPr="00897BC8">
            <w:rPr>
              <w:b/>
              <w:bCs/>
              <w:smallCaps/>
              <w:sz w:val="20"/>
            </w:rPr>
            <w:instrText>AUTOMATIONFIELD customtables_data_source\*fa3b92db-0942-45f6-b355-24be7ff41dbf/27e6b7e5-e044-4e56-9a79-38b6afe25fa2\*\*Firm Details/Firm Name</w:instrText>
          </w:r>
          <w:r w:rsidRPr="00897BC8">
            <w:rPr>
              <w:b/>
              <w:bCs/>
              <w:smallCaps/>
              <w:sz w:val="20"/>
            </w:rPr>
            <w:fldChar w:fldCharType="separate"/>
          </w:r>
          <w:r w:rsidR="00702ED2">
            <w:rPr>
              <w:b/>
              <w:bCs/>
              <w:smallCaps/>
              <w:noProof/>
              <w:sz w:val="20"/>
            </w:rPr>
            <w:t>Liz Ann Johnson Elder Law, PLLC</w:t>
          </w:r>
          <w:r w:rsidRPr="00897BC8">
            <w:rPr>
              <w:b/>
              <w:bCs/>
              <w:smallCaps/>
              <w:sz w:val="20"/>
            </w:rPr>
            <w:fldChar w:fldCharType="end"/>
          </w:r>
        </w:p>
        <w:p w14:paraId="5017686A" w14:textId="77777777" w:rsidR="00265363" w:rsidRPr="00265363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</w:p>
      </w:tc>
    </w:tr>
  </w:tbl>
  <w:p w14:paraId="7A02C2DB" w14:textId="77777777" w:rsidR="005A6F84" w:rsidRDefault="005A6F84" w:rsidP="00A7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517A" w14:textId="77777777" w:rsidR="00465F31" w:rsidRDefault="00465F31" w:rsidP="00EC1ABA">
      <w:r>
        <w:separator/>
      </w:r>
    </w:p>
  </w:footnote>
  <w:footnote w:type="continuationSeparator" w:id="0">
    <w:p w14:paraId="3736D6D5" w14:textId="77777777" w:rsidR="00465F31" w:rsidRDefault="00465F31" w:rsidP="00EC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F4BA" w14:textId="59E94E3A" w:rsidR="00EC1ABA" w:rsidRDefault="000408E0" w:rsidP="00D822FC">
    <w:pPr>
      <w:pStyle w:val="Header"/>
      <w:tabs>
        <w:tab w:val="clear" w:pos="4320"/>
        <w:tab w:val="clear" w:pos="8640"/>
      </w:tabs>
      <w:spacing w:line="480" w:lineRule="auto"/>
      <w:rPr>
        <w:b/>
        <w:bCs/>
        <w:szCs w:val="24"/>
      </w:rPr>
    </w:pPr>
    <w:r>
      <w:rPr>
        <w:b/>
        <w:bCs/>
        <w:szCs w:val="24"/>
      </w:rPr>
      <w:t xml:space="preserve">Checklist </w:t>
    </w:r>
    <w:r w:rsidR="00D822FC">
      <w:rPr>
        <w:b/>
        <w:bCs/>
        <w:szCs w:val="24"/>
      </w:rPr>
      <w:fldChar w:fldCharType="begin" w:fldLock="1"/>
    </w:r>
    <w:r w:rsidR="00D822FC">
      <w:rPr>
        <w:b/>
        <w:bCs/>
        <w:szCs w:val="24"/>
      </w:rPr>
      <w:instrText>AUTOMATIONFIELD firm_asks_data_source\*cd92683f-fd89-490e-b894-3a36709821bf\*\*GuardianConservator</w:instrText>
    </w:r>
    <w:r w:rsidR="00000000">
      <w:rPr>
        <w:b/>
        <w:bCs/>
        <w:szCs w:val="24"/>
      </w:rPr>
      <w:fldChar w:fldCharType="separate"/>
    </w:r>
    <w:r w:rsidR="00D822FC">
      <w:rPr>
        <w:b/>
        <w:bCs/>
        <w:szCs w:val="24"/>
      </w:rPr>
      <w:fldChar w:fldCharType="end"/>
    </w:r>
    <w:r w:rsidR="00093026">
      <w:rPr>
        <w:b/>
        <w:bCs/>
        <w:szCs w:val="24"/>
      </w:rPr>
      <w:t xml:space="preserve"> 90 Day Reports</w:t>
    </w:r>
    <w:r w:rsidR="00D822FC">
      <w:rPr>
        <w:b/>
        <w:bCs/>
        <w:szCs w:val="24"/>
      </w:rPr>
      <w:tab/>
    </w:r>
    <w:r w:rsidR="00B77351">
      <w:rPr>
        <w:b/>
        <w:bCs/>
        <w:szCs w:val="24"/>
      </w:rPr>
      <w:t xml:space="preserve"> </w:t>
    </w:r>
    <w:r w:rsidR="00B44117">
      <w:rPr>
        <w:b/>
        <w:bCs/>
        <w:szCs w:val="24"/>
      </w:rPr>
      <w:tab/>
    </w:r>
    <w:r w:rsidR="00B44117">
      <w:rPr>
        <w:b/>
        <w:bCs/>
        <w:szCs w:val="24"/>
      </w:rPr>
      <w:tab/>
    </w:r>
    <w:r w:rsidR="00B44117">
      <w:rPr>
        <w:b/>
        <w:bCs/>
        <w:szCs w:val="24"/>
      </w:rPr>
      <w:tab/>
    </w:r>
    <w:r w:rsidR="00B44117">
      <w:rPr>
        <w:b/>
        <w:bCs/>
        <w:szCs w:val="24"/>
      </w:rPr>
      <w:tab/>
    </w:r>
    <w:r w:rsidR="00B77351">
      <w:rPr>
        <w:b/>
        <w:bCs/>
        <w:szCs w:val="24"/>
      </w:rPr>
      <w:t xml:space="preserve">Send order to Comm </w:t>
    </w:r>
    <w:proofErr w:type="spellStart"/>
    <w:r w:rsidR="00B77351">
      <w:rPr>
        <w:b/>
        <w:bCs/>
        <w:szCs w:val="24"/>
      </w:rPr>
      <w:t>Svcs</w:t>
    </w:r>
    <w:proofErr w:type="spellEnd"/>
    <w:r w:rsidR="00B77351">
      <w:rPr>
        <w:b/>
        <w:bCs/>
        <w:szCs w:val="24"/>
      </w:rPr>
      <w:t xml:space="preserve">: </w:t>
    </w:r>
    <w:proofErr w:type="spellStart"/>
    <w:r w:rsidR="00B44117">
      <w:rPr>
        <w:b/>
        <w:bCs/>
        <w:szCs w:val="24"/>
      </w:rPr>
      <w:t>fecha</w:t>
    </w:r>
    <w:proofErr w:type="spellEnd"/>
    <w:r w:rsidR="00B44117">
      <w:rPr>
        <w:b/>
        <w:bCs/>
        <w:szCs w:val="24"/>
      </w:rPr>
      <w:t xml:space="preserve"> 2 </w:t>
    </w:r>
    <w:proofErr w:type="spellStart"/>
    <w:r w:rsidR="00B44117">
      <w:rPr>
        <w:b/>
        <w:bCs/>
        <w:szCs w:val="24"/>
      </w:rPr>
      <w:t>dias</w:t>
    </w:r>
    <w:proofErr w:type="spellEnd"/>
    <w:r w:rsidR="00B44117">
      <w:rPr>
        <w:b/>
        <w:bCs/>
        <w:szCs w:val="24"/>
      </w:rPr>
      <w:t xml:space="preserve"> antes de la hearing date</w:t>
    </w:r>
  </w:p>
  <w:p w14:paraId="08BF2DE9" w14:textId="2E684F20" w:rsidR="00B77351" w:rsidRPr="000408E0" w:rsidRDefault="00B44117" w:rsidP="00B44117">
    <w:pPr>
      <w:pStyle w:val="Header"/>
      <w:tabs>
        <w:tab w:val="clear" w:pos="4320"/>
        <w:tab w:val="clear" w:pos="8640"/>
      </w:tabs>
      <w:spacing w:line="480" w:lineRule="auto"/>
      <w:rPr>
        <w:b/>
        <w:bCs/>
        <w:szCs w:val="24"/>
      </w:rPr>
    </w:pPr>
    <w:r>
      <w:rPr>
        <w:b/>
        <w:bCs/>
        <w:szCs w:val="24"/>
      </w:rPr>
      <w:tab/>
    </w:r>
    <w:r>
      <w:rPr>
        <w:b/>
        <w:bCs/>
        <w:szCs w:val="24"/>
      </w:rPr>
      <w:tab/>
    </w:r>
    <w:r>
      <w:rPr>
        <w:b/>
        <w:bCs/>
        <w:szCs w:val="24"/>
      </w:rPr>
      <w:tab/>
    </w:r>
    <w:r>
      <w:rPr>
        <w:b/>
        <w:bCs/>
        <w:szCs w:val="24"/>
      </w:rPr>
      <w:tab/>
    </w:r>
    <w:r>
      <w:rPr>
        <w:b/>
        <w:bCs/>
        <w:szCs w:val="24"/>
      </w:rPr>
      <w:tab/>
    </w:r>
    <w:r>
      <w:rPr>
        <w:b/>
        <w:bCs/>
        <w:szCs w:val="24"/>
      </w:rPr>
      <w:tab/>
    </w:r>
    <w:r>
      <w:rPr>
        <w:b/>
        <w:bCs/>
        <w:szCs w:val="24"/>
      </w:rPr>
      <w:tab/>
    </w:r>
    <w:r>
      <w:rPr>
        <w:b/>
        <w:bCs/>
        <w:szCs w:val="24"/>
      </w:rPr>
      <w:tab/>
    </w:r>
    <w:r w:rsidR="00B77351">
      <w:rPr>
        <w:b/>
        <w:bCs/>
        <w:szCs w:val="24"/>
      </w:rPr>
      <w:t>HEARING: ______</w:t>
    </w:r>
    <w:r>
      <w:rPr>
        <w:b/>
        <w:bCs/>
        <w:szCs w:val="24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CA5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AB7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E23F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2A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2C7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008C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E7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01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A27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86D48"/>
    <w:multiLevelType w:val="multilevel"/>
    <w:tmpl w:val="69208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692D53"/>
    <w:multiLevelType w:val="singleLevel"/>
    <w:tmpl w:val="EA627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12" w15:restartNumberingAfterBreak="0">
    <w:nsid w:val="18E70306"/>
    <w:multiLevelType w:val="hybridMultilevel"/>
    <w:tmpl w:val="5582B714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F1A9F"/>
    <w:multiLevelType w:val="hybridMultilevel"/>
    <w:tmpl w:val="0FB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E1A1C"/>
    <w:multiLevelType w:val="hybridMultilevel"/>
    <w:tmpl w:val="4E14E690"/>
    <w:lvl w:ilvl="0" w:tplc="C5E6C69E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1F234B3A"/>
    <w:multiLevelType w:val="hybridMultilevel"/>
    <w:tmpl w:val="DF18394C"/>
    <w:lvl w:ilvl="0" w:tplc="868E8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661EC8"/>
    <w:multiLevelType w:val="hybridMultilevel"/>
    <w:tmpl w:val="165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91289"/>
    <w:multiLevelType w:val="multilevel"/>
    <w:tmpl w:val="B1E2DAD2"/>
    <w:lvl w:ilvl="0">
      <w:start w:val="1"/>
      <w:numFmt w:val="upperRoman"/>
      <w:pStyle w:val="Heading1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0" w:firstLine="144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3A5267"/>
    <w:multiLevelType w:val="hybridMultilevel"/>
    <w:tmpl w:val="AFD05DFA"/>
    <w:lvl w:ilvl="0" w:tplc="4C62D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CD043A"/>
    <w:multiLevelType w:val="hybridMultilevel"/>
    <w:tmpl w:val="3F587F62"/>
    <w:lvl w:ilvl="0" w:tplc="80BC3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A17D6E"/>
    <w:multiLevelType w:val="multilevel"/>
    <w:tmpl w:val="389AB620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383330C0"/>
    <w:multiLevelType w:val="hybridMultilevel"/>
    <w:tmpl w:val="F95A979A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A12B9"/>
    <w:multiLevelType w:val="hybridMultilevel"/>
    <w:tmpl w:val="7BDE5F58"/>
    <w:lvl w:ilvl="0" w:tplc="32427EA6">
      <w:start w:val="1"/>
      <w:numFmt w:val="lowerLetter"/>
      <w:lvlText w:val="%1."/>
      <w:lvlJc w:val="left"/>
      <w:pPr>
        <w:ind w:left="81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806FE"/>
    <w:multiLevelType w:val="hybridMultilevel"/>
    <w:tmpl w:val="4AF037CE"/>
    <w:lvl w:ilvl="0" w:tplc="64602C6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C502AD"/>
    <w:multiLevelType w:val="hybridMultilevel"/>
    <w:tmpl w:val="F81CF038"/>
    <w:lvl w:ilvl="0" w:tplc="1EB0ADD8">
      <w:start w:val="1"/>
      <w:numFmt w:val="decimal"/>
      <w:pStyle w:val="WA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260A51"/>
    <w:multiLevelType w:val="hybridMultilevel"/>
    <w:tmpl w:val="914A3DAA"/>
    <w:lvl w:ilvl="0" w:tplc="EEB63D0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70D71B4"/>
    <w:multiLevelType w:val="multilevel"/>
    <w:tmpl w:val="55CCE296"/>
    <w:styleLink w:val="Will"/>
    <w:lvl w:ilvl="0">
      <w:start w:val="1"/>
      <w:numFmt w:val="upperRoman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0" w:firstLine="144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0" w:firstLine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87B58D7"/>
    <w:multiLevelType w:val="multilevel"/>
    <w:tmpl w:val="F27412A6"/>
    <w:lvl w:ilvl="0">
      <w:start w:val="1"/>
      <w:numFmt w:val="decimal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E735172"/>
    <w:multiLevelType w:val="hybridMultilevel"/>
    <w:tmpl w:val="195C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1093C"/>
    <w:multiLevelType w:val="hybridMultilevel"/>
    <w:tmpl w:val="DB6C4FC6"/>
    <w:lvl w:ilvl="0" w:tplc="D3FE6B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50C561F1"/>
    <w:multiLevelType w:val="hybridMultilevel"/>
    <w:tmpl w:val="B98A9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053BB"/>
    <w:multiLevelType w:val="multilevel"/>
    <w:tmpl w:val="813C4010"/>
    <w:lvl w:ilvl="0">
      <w:start w:val="1"/>
      <w:numFmt w:val="decimal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-32767" w:hanging="3132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5573F38"/>
    <w:multiLevelType w:val="hybridMultilevel"/>
    <w:tmpl w:val="3160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91101"/>
    <w:multiLevelType w:val="hybridMultilevel"/>
    <w:tmpl w:val="DB1449B0"/>
    <w:lvl w:ilvl="0" w:tplc="3D80C742">
      <w:start w:val="1"/>
      <w:numFmt w:val="lowerLetter"/>
      <w:lvlText w:val="(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CD1BF8"/>
    <w:multiLevelType w:val="hybridMultilevel"/>
    <w:tmpl w:val="CDF01888"/>
    <w:lvl w:ilvl="0" w:tplc="99389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6B3AEF"/>
    <w:multiLevelType w:val="hybridMultilevel"/>
    <w:tmpl w:val="389AD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302DE"/>
    <w:multiLevelType w:val="hybridMultilevel"/>
    <w:tmpl w:val="F0AEE0C8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A5632F2"/>
    <w:multiLevelType w:val="hybridMultilevel"/>
    <w:tmpl w:val="5632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D2E98"/>
    <w:multiLevelType w:val="multilevel"/>
    <w:tmpl w:val="55CCE296"/>
    <w:numStyleLink w:val="Will"/>
  </w:abstractNum>
  <w:abstractNum w:abstractNumId="39" w15:restartNumberingAfterBreak="0">
    <w:nsid w:val="6C30403E"/>
    <w:multiLevelType w:val="hybridMultilevel"/>
    <w:tmpl w:val="751C4284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F772C"/>
    <w:multiLevelType w:val="hybridMultilevel"/>
    <w:tmpl w:val="6E620DB8"/>
    <w:lvl w:ilvl="0" w:tplc="DF0A45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A7A10"/>
    <w:multiLevelType w:val="hybridMultilevel"/>
    <w:tmpl w:val="BC2C533A"/>
    <w:lvl w:ilvl="0" w:tplc="7474FA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4743740">
      <w:start w:val="1"/>
      <w:numFmt w:val="lowerLetter"/>
      <w:lvlText w:val="%2."/>
      <w:lvlJc w:val="left"/>
      <w:pPr>
        <w:tabs>
          <w:tab w:val="num" w:pos="2385"/>
        </w:tabs>
        <w:ind w:left="2385" w:hanging="945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51046106">
    <w:abstractNumId w:val="9"/>
  </w:num>
  <w:num w:numId="2" w16cid:durableId="871305832">
    <w:abstractNumId w:val="7"/>
  </w:num>
  <w:num w:numId="3" w16cid:durableId="226184097">
    <w:abstractNumId w:val="6"/>
  </w:num>
  <w:num w:numId="4" w16cid:durableId="689183533">
    <w:abstractNumId w:val="5"/>
  </w:num>
  <w:num w:numId="5" w16cid:durableId="1898586018">
    <w:abstractNumId w:val="4"/>
  </w:num>
  <w:num w:numId="6" w16cid:durableId="2131586134">
    <w:abstractNumId w:val="8"/>
  </w:num>
  <w:num w:numId="7" w16cid:durableId="1895235854">
    <w:abstractNumId w:val="3"/>
  </w:num>
  <w:num w:numId="8" w16cid:durableId="486938831">
    <w:abstractNumId w:val="2"/>
  </w:num>
  <w:num w:numId="9" w16cid:durableId="1890340511">
    <w:abstractNumId w:val="1"/>
  </w:num>
  <w:num w:numId="10" w16cid:durableId="1535073594">
    <w:abstractNumId w:val="0"/>
  </w:num>
  <w:num w:numId="11" w16cid:durableId="1045838297">
    <w:abstractNumId w:val="27"/>
  </w:num>
  <w:num w:numId="12" w16cid:durableId="953287014">
    <w:abstractNumId w:val="31"/>
  </w:num>
  <w:num w:numId="13" w16cid:durableId="900485956">
    <w:abstractNumId w:val="17"/>
  </w:num>
  <w:num w:numId="14" w16cid:durableId="1770660086">
    <w:abstractNumId w:val="26"/>
  </w:num>
  <w:num w:numId="15" w16cid:durableId="503982378">
    <w:abstractNumId w:val="38"/>
    <w:lvlOverride w:ilvl="0">
      <w:lvl w:ilvl="0">
        <w:start w:val="1"/>
        <w:numFmt w:val="upperRoman"/>
        <w:suff w:val="nothing"/>
        <w:lvlText w:val="ARTICLE %1"/>
        <w:lvlJc w:val="left"/>
        <w:pPr>
          <w:ind w:left="0" w:firstLine="0"/>
        </w:pPr>
        <w:rPr>
          <w:rFonts w:ascii="Times New Roman" w:hAnsi="Times New Roman" w:hint="default"/>
          <w:b/>
          <w:sz w:val="24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440"/>
          </w:tabs>
          <w:ind w:left="0" w:firstLine="72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0" w:firstLine="14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0" w:firstLine="216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3762765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9489697">
    <w:abstractNumId w:val="22"/>
  </w:num>
  <w:num w:numId="18" w16cid:durableId="1917856056">
    <w:abstractNumId w:val="19"/>
  </w:num>
  <w:num w:numId="19" w16cid:durableId="2010253771">
    <w:abstractNumId w:val="35"/>
  </w:num>
  <w:num w:numId="20" w16cid:durableId="1794981384">
    <w:abstractNumId w:val="15"/>
  </w:num>
  <w:num w:numId="21" w16cid:durableId="2092310505">
    <w:abstractNumId w:val="33"/>
  </w:num>
  <w:num w:numId="22" w16cid:durableId="1554731952">
    <w:abstractNumId w:val="28"/>
  </w:num>
  <w:num w:numId="23" w16cid:durableId="1597247712">
    <w:abstractNumId w:val="18"/>
  </w:num>
  <w:num w:numId="24" w16cid:durableId="257712751">
    <w:abstractNumId w:val="32"/>
  </w:num>
  <w:num w:numId="25" w16cid:durableId="111150837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41264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68354256">
    <w:abstractNumId w:val="11"/>
    <w:lvlOverride w:ilvl="0">
      <w:startOverride w:val="1"/>
    </w:lvlOverride>
  </w:num>
  <w:num w:numId="28" w16cid:durableId="1852524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68528600">
    <w:abstractNumId w:val="23"/>
  </w:num>
  <w:num w:numId="30" w16cid:durableId="37705639">
    <w:abstractNumId w:val="29"/>
  </w:num>
  <w:num w:numId="31" w16cid:durableId="2044204001">
    <w:abstractNumId w:val="34"/>
  </w:num>
  <w:num w:numId="32" w16cid:durableId="1466460177">
    <w:abstractNumId w:val="14"/>
  </w:num>
  <w:num w:numId="33" w16cid:durableId="263072803">
    <w:abstractNumId w:val="36"/>
  </w:num>
  <w:num w:numId="34" w16cid:durableId="130905144">
    <w:abstractNumId w:val="21"/>
  </w:num>
  <w:num w:numId="35" w16cid:durableId="1792477380">
    <w:abstractNumId w:val="37"/>
  </w:num>
  <w:num w:numId="36" w16cid:durableId="1704285304">
    <w:abstractNumId w:val="13"/>
  </w:num>
  <w:num w:numId="37" w16cid:durableId="1066294967">
    <w:abstractNumId w:val="16"/>
  </w:num>
  <w:num w:numId="38" w16cid:durableId="1764379435">
    <w:abstractNumId w:val="12"/>
  </w:num>
  <w:num w:numId="39" w16cid:durableId="52126013">
    <w:abstractNumId w:val="39"/>
  </w:num>
  <w:num w:numId="40" w16cid:durableId="529492733">
    <w:abstractNumId w:val="30"/>
  </w:num>
  <w:num w:numId="41" w16cid:durableId="777604737">
    <w:abstractNumId w:val="10"/>
  </w:num>
  <w:num w:numId="42" w16cid:durableId="1666860591">
    <w:abstractNumId w:val="40"/>
  </w:num>
  <w:num w:numId="43" w16cid:durableId="2006319862">
    <w:abstractNumId w:val="24"/>
  </w:num>
  <w:num w:numId="44" w16cid:durableId="198246688">
    <w:abstractNumId w:val="24"/>
  </w:num>
  <w:num w:numId="45" w16cid:durableId="115679582">
    <w:abstractNumId w:val="24"/>
    <w:lvlOverride w:ilvl="0">
      <w:startOverride w:val="1"/>
    </w:lvlOverride>
  </w:num>
  <w:num w:numId="46" w16cid:durableId="177119978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opID" w:val="GUARDIAN"/>
    <w:docVar w:name="AskSession" w:val="&lt;?xml version=&quot;1.0&quot; encoding=&quot;utf-16&quot;?&gt;_x000d__x000a_&lt;AskSession xmlns:xsd=&quot;http://www.w3.org/2001/XMLSchema&quot; xmlns:xsi=&quot;http://www.w3.org/2001/XMLSchema-instance&quot;&gt;_x000d__x000a_  &lt;Answers&gt;_x000d__x000a_    &lt;AskAnswer&gt;_x000d__x000a_      &lt;AskId&gt;CANCEL_ALL&lt;/AskId&gt;_x000d__x000a_      &lt;Answer xsi:type=&quot;xsd:boolean&quot;&gt;true&lt;/Answer&gt;_x000d__x000a_    &lt;/AskAnswer&gt;_x000d__x000a_  &lt;/Answers&gt;_x000d__x000a_&lt;/AskSession&gt;"/>
    <w:docVar w:name="firm_ask_index/AsksIndex" w:val="&lt;?xml version=&quot;1.0&quot; encoding=&quot;utf-16&quot;?&gt;_x000d__x000a_&lt;DocumentAskIndex xmlns:xsd=&quot;http://www.w3.org/2001/XMLSchema&quot; xmlns:xsi=&quot;http://www.w3.org/2001/XMLSchema-instance&quot;&gt;_x000d__x000a_  &lt;DocumentId&gt;0db11b5e-5d3b-4387-afeb-cc4331a54174&lt;/DocumentId&gt;_x000d__x000a_  &lt;Asks&gt;_x000d__x000a_    &lt;DocumentAsk&gt;_x000d__x000a_      &lt;AskId&gt;e861ff11-9c7a-43fc-b2d2-f5ace581da67&lt;/AskId&gt;_x000d__x000a_    &lt;/DocumentAsk&gt;_x000d__x000a_    &lt;DocumentAsk&gt;_x000d__x000a_      &lt;AskId&gt;3c1ba18b-f897-441a-ab1b-4c1c5e22d734&lt;/AskId&gt;_x000d__x000a_    &lt;/DocumentAsk&gt;_x000d__x000a_    &lt;DocumentAsk&gt;_x000d__x000a_      &lt;AskId&gt;cd92683f-fd89-490e-b894-3a36709821bf&lt;/AskId&gt;_x000d__x000a_    &lt;/DocumentAsk&gt;_x000d__x000a_    &lt;DocumentAsk&gt;_x000d__x000a_      &lt;AskId&gt;75283763-46bc-419c-887f-17d4c073f56e&lt;/AskId&gt;_x000d__x000a_    &lt;/DocumentAsk&gt;_x000d__x000a_    &lt;DocumentAsk&gt;_x000d__x000a_      &lt;AskId&gt;bb3465d5-d20c-4259-85ce-756ad378b38d&lt;/AskId&gt;_x000d__x000a_    &lt;/DocumentAsk&gt;_x000d__x000a_    &lt;DocumentAsk&gt;_x000d__x000a_      &lt;AskId&gt;9ddac7a9-6d4d-4460-891e-094d88bdc5ac&lt;/AskId&gt;_x000d__x000a_    &lt;/DocumentAsk&gt;_x000d__x000a_    &lt;DocumentAsk&gt;_x000d__x000a_      &lt;AskId&gt;07280dd2-f53e-4c28-9ed1-ea938c1675a8&lt;/AskId&gt;_x000d__x000a_    &lt;/DocumentAsk&gt;_x000d__x000a_    &lt;DocumentAsk&gt;_x000d__x000a_      &lt;AskId&gt;404442ae-c82f-4939-bd68-6cfa88a9c92c&lt;/AskId&gt;_x000d__x000a_    &lt;/DocumentAsk&gt;_x000d__x000a_    &lt;DocumentAsk&gt;_x000d__x000a_      &lt;AskId&gt;f5cbd333-194c-428c-b946-9dfc46768a59&lt;/AskId&gt;_x000d__x000a_    &lt;/DocumentAsk&gt;_x000d__x000a_    &lt;DocumentAsk&gt;_x000d__x000a_      &lt;AskId&gt;277bbe67-14e9-4a2e-a982-78dc1ef7d70a&lt;/AskId&gt;_x000d__x000a_    &lt;/DocumentAsk&gt;_x000d__x000a_    &lt;DocumentAsk&gt;_x000d__x000a_      &lt;AskId&gt;e38374a0-441c-4c4b-ad55-3a1767c7c859&lt;/AskId&gt;_x000d__x000a_    &lt;/DocumentAsk&gt;_x000d__x000a_    &lt;DocumentAsk&gt;_x000d__x000a_      &lt;AskId&gt;f9a9f31f-6db4-479f-91c6-611e2903640b&lt;/AskId&gt;_x000d__x000a_    &lt;/DocumentAsk&gt;_x000d__x000a_    &lt;DocumentAsk&gt;_x000d__x000a_      &lt;AskId&gt;56c4ca3f-e24b-493d-9c41-ac7a0e335f51&lt;/AskId&gt;_x000d__x000a_    &lt;/DocumentAsk&gt;_x000d__x000a_    &lt;DocumentAsk&gt;_x000d__x000a_      &lt;AskId&gt;864331f3-930e-45a3-8818-b0d69e034580&lt;/AskId&gt;_x000d__x000a_    &lt;/DocumentAsk&gt;_x000d__x000a_    &lt;DocumentAsk&gt;_x000d__x000a_      &lt;AskId&gt;c0ada073-994c-41d6-bc71-b5c1d26ed17d&lt;/AskId&gt;_x000d__x000a_    &lt;/DocumentAsk&gt;_x000d__x000a_    &lt;DocumentAsk&gt;_x000d__x000a_      &lt;AskId&gt;6a987b3f-9e8d-4cd8-a905-a971b8261b63&lt;/AskId&gt;_x000d__x000a_    &lt;/DocumentAsk&gt;_x000d__x000a_    &lt;DocumentAsk&gt;_x000d__x000a_      &lt;AskId&gt;e2e3b8a0-2eee-4085-bbbd-f250567e8623&lt;/AskId&gt;_x000d__x000a_    &lt;/DocumentAsk&gt;_x000d__x000a_    &lt;DocumentAsk&gt;_x000d__x000a_      &lt;AskId&gt;6655864c-b65c-495b-acd2-e5c6aeebe0f6&lt;/AskId&gt;_x000d__x000a_    &lt;/DocumentAsk&gt;_x000d__x000a_    &lt;DocumentAsk&gt;_x000d__x000a_      &lt;AskId&gt;33812a25-707d-4c5d-bdcf-fed803d99239&lt;/AskId&gt;_x000d__x000a_    &lt;/DocumentAsk&gt;_x000d__x000a_    &lt;DocumentAsk&gt;_x000d__x000a_      &lt;AskId&gt;c0cf8cbc-b536-49ab-99a5-ca218b2f1bb8&lt;/AskId&gt;_x000d__x000a_    &lt;/DocumentAsk&gt;_x000d__x000a_    &lt;DocumentAsk&gt;_x000d__x000a_      &lt;AskId&gt;58867d1f-14a3-450d-acbe-8864280f61f8&lt;/AskId&gt;_x000d__x000a_    &lt;/DocumentAsk&gt;_x000d__x000a_    &lt;DocumentAsk&gt;_x000d__x000a_      &lt;AskId&gt;4116ab8e-6aa3-4723-a7dc-79eee7b6acf1&lt;/AskId&gt;_x000d__x000a_    &lt;/DocumentAsk&gt;_x000d__x000a_    &lt;DocumentAsk&gt;_x000d__x000a_      &lt;AskId&gt;7ebdd0e0-7c08-444b-99b9-03498aa26d9e&lt;/AskId&gt;_x000d__x000a_    &lt;/DocumentAsk&gt;_x000d__x000a_    &lt;DocumentAsk&gt;_x000d__x000a_      &lt;AskId&gt;a4d04720-df23-4ef2-9c0f-64d9ea5500ef&lt;/AskId&gt;_x000d__x000a_    &lt;/DocumentAsk&gt;_x000d__x000a_    &lt;DocumentAsk&gt;_x000d__x000a_      &lt;AskId&gt;3e11b883-c623-4c7b-9a6f-152029ba001e&lt;/AskId&gt;_x000d__x000a_    &lt;/DocumentAsk&gt;_x000d__x000a_    &lt;DocumentAsk&gt;_x000d__x000a_      &lt;AskId&gt;d1cb35f8-72aa-4778-80ef-ca572a7b2870&lt;/AskId&gt;_x000d__x000a_    &lt;/DocumentAsk&gt;_x000d__x000a_    &lt;DocumentAsk&gt;_x000d__x000a_      &lt;AskId&gt;dbd99c44-cd2b-436d-8d65-200edd881a35&lt;/AskId&gt;_x000d__x000a_    &lt;/DocumentAsk&gt;_x000d__x000a_    &lt;DocumentAsk&gt;_x000d__x000a_      &lt;AskId&gt;c8dcea4a-1a31-408f-af23-066e66d7296d&lt;/AskId&gt;_x000d__x000a_    &lt;/DocumentAsk&gt;_x000d__x000a_    &lt;DocumentAsk&gt;_x000d__x000a_      &lt;AskId&gt;c683537e-88e9-48f5-84e6-5c00a6c450e5&lt;/AskId&gt;_x000d__x000a_    &lt;/DocumentAsk&gt;_x000d__x000a_    &lt;DocumentAsk&gt;_x000d__x000a_      &lt;AskId&gt;41ad0909-3ca4-4b6f-9baf-6e173f22b5ff&lt;/AskId&gt;_x000d__x000a_    &lt;/DocumentAsk&gt;_x000d__x000a_    &lt;DocumentAsk&gt;_x000d__x000a_      &lt;AskId&gt;e0105cac-05a7-439e-87ab-466420254d1c&lt;/AskId&gt;_x000d__x000a_    &lt;/DocumentAsk&gt;_x000d__x000a_    &lt;DocumentAsk&gt;_x000d__x000a_      &lt;AskId&gt;1dd67b70-5dd5-416a-b3ec-c442b445d35d&lt;/AskId&gt;_x000d__x000a_    &lt;/DocumentAsk&gt;_x000d__x000a_    &lt;DocumentAsk&gt;_x000d__x000a_      &lt;AskId&gt;2da9947d-9db2-4799-bce4-f89560a7c934&lt;/AskId&gt;_x000d__x000a_    &lt;/DocumentAsk&gt;_x000d__x000a_  &lt;/Asks&gt;_x000d__x000a_&lt;/DocumentAskIndex&gt;"/>
    <w:docVar w:name="firm_ask/07280dd2-f53e-4c28-9ed1-ea938c1675a8" w:val="&lt;?xml version=&quot;1.0&quot; encoding=&quot;utf-16&quot;?&gt;_x000d__x000a_&lt;Ask xmlns:xsd=&quot;http://www.w3.org/2001/XMLSchema&quot; xmlns:xsi=&quot;http://www.w3.org/2001/XMLSchema-instance&quot;&gt;_x000d__x000a_  &lt;Id&gt;07280dd2-f53e-4c28-9ed1-ea938c1675a8&lt;/Id&gt;_x000d__x000a_  &lt;Versions&gt;_x000d__x000a_    &lt;AskVersion&gt;_x000d__x000a_      &lt;Id&gt;fda0f207-3823-4fa0-a871-6ae3cdadb007&lt;/Id&gt;_x000d__x000a_      &lt;Name&gt;Next Review Hearing&lt;/Name&gt;_x000d__x000a_      &lt;QuestionText&gt;What is the date of the next review hearing, usually between 90 and 120 days, except King County Schedules later. &lt;/QuestionText&gt;_x000d__x000a_      &lt;AnswerDataType&gt;Date&lt;/AnswerDataType&gt;_x000d__x000a_      &lt;Choices /&gt;_x000d__x000a_      &lt;IsFromServer&gt;false&lt;/IsFromServer&gt;_x000d__x000a_      &lt;ValidFrom&gt;2023-02-15T23:52:17.1695746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1dd67b70-5dd5-416a-b3ec-c442b445d35d" w:val="&lt;?xml version=&quot;1.0&quot; encoding=&quot;utf-16&quot;?&gt;_x000d__x000a_&lt;Ask xmlns:xsd=&quot;http://www.w3.org/2001/XMLSchema&quot; xmlns:xsi=&quot;http://www.w3.org/2001/XMLSchema-instance&quot;&gt;_x000d__x000a_  &lt;Id&gt;1dd67b70-5dd5-416a-b3ec-c442b445d35d&lt;/Id&gt;_x000d__x000a_  &lt;Versions&gt;_x000d__x000a_    &lt;AskVersion&gt;_x000d__x000a_      &lt;Id&gt;30a55c85-4cdc-40c3-947e-331f8ee626ff&lt;/Id&gt;_x000d__x000a_      &lt;Name&gt;advgrdcon NEW REquest&lt;/Name&gt;_x000d__x000a_      &lt;QuestionText&gt;Amount grd/con would like as a deduction for new accounting period (the amount going forward)&lt;/QuestionText&gt;_x000d__x000a_      &lt;AnswerDataType&gt;Number&lt;/AnswerDataType&gt;_x000d__x000a_      &lt;Choices /&gt;_x000d__x000a_      &lt;IsFromServer&gt;false&lt;/IsFromServer&gt;_x000d__x000a_      &lt;ValidFrom&gt;2023-02-17T00:29:55.040746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277bbe67-14e9-4a2e-a982-78dc1ef7d70a" w:val="&lt;?xml version=&quot;1.0&quot; encoding=&quot;utf-16&quot;?&gt;_x000d__x000a_&lt;Ask xmlns:xsd=&quot;http://www.w3.org/2001/XMLSchema&quot; xmlns:xsi=&quot;http://www.w3.org/2001/XMLSchema-instance&quot;&gt;_x000d__x000a_  &lt;Id&gt;277bbe67-14e9-4a2e-a982-78dc1ef7d70a&lt;/Id&gt;_x000d__x000a_  &lt;Versions&gt;_x000d__x000a_    &lt;AskVersion&gt;_x000d__x000a_      &lt;Id&gt;f921e621-76b3-4dd3-a3ad-fa8d3d9fd52e&lt;/Id&gt;_x000d__x000a_      &lt;Name&gt;Restricted Account Agreement Required&lt;/Name&gt;_x000d__x000a_      &lt;QuestionText&gt;Restricted Account Agreement Required&lt;/QuestionText&gt;_x000d__x000a_      &lt;AnswerDataType&gt;Choic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5T23:54:06.482697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2da9947d-9db2-4799-bce4-f89560a7c934" w:val="&lt;?xml version=&quot;1.0&quot; encoding=&quot;utf-16&quot;?&gt;_x000d__x000a_&lt;Ask xmlns:xsd=&quot;http://www.w3.org/2001/XMLSchema&quot; xmlns:xsi=&quot;http://www.w3.org/2001/XMLSchema-instance&quot;&gt;_x000d__x000a_  &lt;Id&gt;2da9947d-9db2-4799-bce4-f89560a7c934&lt;/Id&gt;_x000d__x000a_  &lt;Versions&gt;_x000d__x000a_    &lt;AskVersion&gt;_x000d__x000a_      &lt;Id&gt;703139de-c53a-4fc1-9eec-9f72d76ad853&lt;/Id&gt;_x000d__x000a_      &lt;Name&gt;living arrangments&lt;/Name&gt;_x000d__x000a_      &lt;QuestionText&gt;What are the Individual's living arrangments.&lt;/QuestionText&gt;_x000d__x000a_      &lt;AnswerDataType&gt;Choice&lt;/AnswerDataType&gt;_x000d__x000a_      &lt;Choices&gt;_x000d__x000a_        &lt;string&gt;The Individual has not had any changes to the living situation.&lt;/string&gt;_x000d__x000a_        &lt;string&gt;The Individual moved to ADDRESSFILLIN.&lt;/string&gt;_x000d__x000a_        &lt;string&gt;Other FILLIN&lt;/string&gt;_x000d__x000a_      &lt;/Choices&gt;_x000d__x000a_      &lt;IsFromServer&gt;false&lt;/IsFromServer&gt;_x000d__x000a_      &lt;ValidFrom&gt;2023-02-17T00:34:15.512523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3812a25-707d-4c5d-bdcf-fed803d99239" w:val="&lt;?xml version=&quot;1.0&quot; encoding=&quot;utf-16&quot;?&gt;_x000d__x000a_&lt;Ask xmlns:xsd=&quot;http://www.w3.org/2001/XMLSchema&quot; xmlns:xsi=&quot;http://www.w3.org/2001/XMLSchema-instance&quot;&gt;_x000d__x000a_  &lt;Id&gt;33812a25-707d-4c5d-bdcf-fed803d99239&lt;/Id&gt;_x000d__x000a_  &lt;Versions&gt;_x000d__x000a_    &lt;AskVersion&gt;_x000d__x000a_      &lt;Id&gt;55cf5219-7d9e-4054-8525-5b76b8c14a56&lt;/Id&gt;_x000d__x000a_      &lt;Name&gt;Duration 12 or 36 months&lt;/Name&gt;_x000d__x000a_      &lt;QuestionText&gt;How long 12, 24, or 36 months? &lt;/QuestionText&gt;_x000d__x000a_      &lt;AnswerDataType&gt;Choice&lt;/AnswerDataType&gt;_x000d__x000a_      &lt;Choices&gt;_x000d__x000a_        &lt;string&gt;12&lt;/string&gt;_x000d__x000a_        &lt;string&gt;24&lt;/string&gt;_x000d__x000a_        &lt;string&gt;36&lt;/string&gt;_x000d__x000a_        &lt;string&gt;Other&lt;/string&gt;_x000d__x000a_      &lt;/Choices&gt;_x000d__x000a_      &lt;IsFromServer&gt;false&lt;/IsFromServer&gt;_x000d__x000a_      &lt;ValidFrom&gt;2023-02-16T17:38:06.698396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c1ba18b-f897-441a-ab1b-4c1c5e22d734" w:val="&lt;?xml version=&quot;1.0&quot; encoding=&quot;utf-16&quot;?&gt;_x000d__x000a_&lt;Ask xmlns:xsd=&quot;http://www.w3.org/2001/XMLSchema&quot; xmlns:xsi=&quot;http://www.w3.org/2001/XMLSchema-instance&quot;&gt;_x000d__x000a_  &lt;Id&gt;3c1ba18b-f897-441a-ab1b-4c1c5e22d734&lt;/Id&gt;_x000d__x000a_  &lt;Versions&gt;_x000d__x000a_    &lt;AskVersion&gt;_x000d__x000a_      &lt;Id&gt;3f7c8f50-01f5-4734-8045-f4a7a84eb44b&lt;/Id&gt;_x000d__x000a_      &lt;Name&gt;FullLimited Guardian/Conservator  --- NO SHIP&lt;/Name&gt;_x000d__x000a_      &lt;QuestionText&gt;Full/ Limited GuardianConservator  --- NO SHIP&lt;/QuestionText&gt;_x000d__x000a_      &lt;AnswerDataType&gt;Choice&lt;/AnswerDataType&gt;_x000d__x000a_      &lt;Choices&gt;_x000d__x000a_        &lt;string&gt;Full Guardian and Full Conservator&lt;/string&gt;_x000d__x000a_        &lt;string&gt;Full Guardian&lt;/string&gt;_x000d__x000a_        &lt;string&gt;Full Conservator&lt;/string&gt;_x000d__x000a_        &lt;string&gt;Full Guardian and Limited Conservator&lt;/string&gt;_x000d__x000a_        &lt;string&gt;Limited Guardian and Full Conservator&lt;/string&gt;_x000d__x000a_        &lt;string&gt;Limited Guardian and Limited Conservator&lt;/string&gt;_x000d__x000a_        &lt;string&gt;Limited Guardian&lt;/string&gt;_x000d__x000a_        &lt;string&gt;Limited Conservator&lt;/string&gt;_x000d__x000a_        &lt;string&gt;Other&lt;/string&gt;_x000d__x000a_      &lt;/Choices&gt;_x000d__x000a_      &lt;IsFromServer&gt;false&lt;/IsFromServer&gt;_x000d__x000a_      &lt;ValidFrom&gt;2023-02-15T23:47:23.340652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e11b883-c623-4c7b-9a6f-152029ba001e" w:val="&lt;?xml version=&quot;1.0&quot; encoding=&quot;utf-16&quot;?&gt;_x000d__x000a_&lt;Ask xmlns:xsd=&quot;http://www.w3.org/2001/XMLSchema&quot; xmlns:xsi=&quot;http://www.w3.org/2001/XMLSchema-instance&quot;&gt;_x000d__x000a_  &lt;Id&gt;3e11b883-c623-4c7b-9a6f-152029ba001e&lt;/Id&gt;_x000d__x000a_  &lt;Versions&gt;_x000d__x000a_    &lt;AskVersion&gt;_x000d__x000a_      &lt;Id&gt;62b7dbae-1664-4fab-a69f-7a44e8af460b&lt;/Id&gt;_x000d__x000a_      &lt;Name&gt;Bond&lt;/Name&gt;_x000d__x000a_      &lt;QuestionText&gt;There is not currently a bond in place, and no bond should be required._x000d__x000a_There is not currently a bond in place, and a bond should be required._x000d__x000a_There is currently a bond in place for $000000.00 and it should be changed to $00000.00._x000d__x000a_There is currently a bond in place for $000000.00 and it should be discharged. _x000d__x000a_Other&lt;/QuestionText&gt;_x000d__x000a_      &lt;AnswerDataType&gt;Choice&lt;/AnswerDataType&gt;_x000d__x000a_      &lt;Choices&gt;_x000d__x000a_        &lt;string&gt;There is not currently a bond in place, and no bond should be required.&lt;/string&gt;_x000d__x000a_        &lt;string&gt;There is not currently a bond in place, and a bond should be required.&lt;/string&gt;_x000d__x000a_        &lt;string&gt;There is currently a bond in place for $000000.00 and it should be changed to $00000.00.&lt;/string&gt;_x000d__x000a_        &lt;string&gt;There is currently a bond in place for $000000.00 and it should be discharged. &lt;/string&gt;_x000d__x000a_        &lt;string&gt;Other&lt;/string&gt;_x000d__x000a_      &lt;/Choices&gt;_x000d__x000a_      &lt;IsFromServer&gt;false&lt;/IsFromServer&gt;_x000d__x000a_      &lt;ValidFrom&gt;2023-02-17T00:19:11.749252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04442ae-c82f-4939-bd68-6cfa88a9c92c" w:val="&lt;?xml version=&quot;1.0&quot; encoding=&quot;utf-16&quot;?&gt;_x000d__x000a_&lt;Ask xmlns:xsd=&quot;http://www.w3.org/2001/XMLSchema&quot; xmlns:xsi=&quot;http://www.w3.org/2001/XMLSchema-instance&quot;&gt;_x000d__x000a_  &lt;Id&gt;404442ae-c82f-4939-bd68-6cfa88a9c92c&lt;/Id&gt;_x000d__x000a_  &lt;Versions&gt;_x000d__x000a_    &lt;AskVersion&gt;_x000d__x000a_      &lt;Id&gt;f9e1e531-bdde-4d58-97b8-d5514a300e06&lt;/Id&gt;_x000d__x000a_      &lt;Name&gt;Letters Expiration&lt;/Name&gt;_x000d__x000a_      &lt;QuestionText&gt;When do letters expire? Usually 1 year + 150 days&lt;/QuestionText&gt;_x000d__x000a_      &lt;AnswerDataType&gt;Text&lt;/AnswerDataType&gt;_x000d__x000a_      &lt;Choices /&gt;_x000d__x000a_      &lt;IsFromServer&gt;false&lt;/IsFromServer&gt;_x000d__x000a_      &lt;ValidFrom&gt;2023-02-15T23:52:38.3461016Z&lt;/ValidFrom&gt;_x000d__x000a_      &lt;ValidTo&gt;2023-02-16T00:08:00.837891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896b053d-0268-4135-b560-f01efbc44563&lt;/Id&gt;_x000d__x000a_      &lt;Name&gt;Letters Expiration&lt;/Name&gt;_x000d__x000a_      &lt;QuestionText&gt;When do letters expire? Usually 1 year + 150 days&lt;/QuestionText&gt;_x000d__x000a_      &lt;AnswerDataType&gt;Date&lt;/AnswerDataType&gt;_x000d__x000a_      &lt;Choices /&gt;_x000d__x000a_      &lt;IsFromServer&gt;false&lt;/IsFromServer&gt;_x000d__x000a_      &lt;ValidFrom&gt;2023-02-16T00:08:00.83789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116ab8e-6aa3-4723-a7dc-79eee7b6acf1" w:val="&lt;?xml version=&quot;1.0&quot; encoding=&quot;utf-16&quot;?&gt;_x000d__x000a_&lt;Ask xmlns:xsd=&quot;http://www.w3.org/2001/XMLSchema&quot; xmlns:xsi=&quot;http://www.w3.org/2001/XMLSchema-instance&quot;&gt;_x000d__x000a_  &lt;Id&gt;4116ab8e-6aa3-4723-a7dc-79eee7b6acf1&lt;/Id&gt;_x000d__x000a_  &lt;Versions&gt;_x000d__x000a_    &lt;AskVersion&gt;_x000d__x000a_      &lt;Id&gt;ab98f061-5485-458d-8d35-240feb90f622&lt;/Id&gt;_x000d__x000a_      &lt;Name&gt;Report Timeline&lt;/Name&gt;_x000d__x000a_      &lt;QuestionText&gt;Annual or Triennial&lt;/QuestionText&gt;_x000d__x000a_      &lt;AnswerDataType&gt;Choice&lt;/AnswerDataType&gt;_x000d__x000a_      &lt;Choices&gt;_x000d__x000a_        &lt;string&gt;Annual&lt;/string&gt;_x000d__x000a_        &lt;string&gt;Triennial&lt;/string&gt;_x000d__x000a_        &lt;string&gt;Other&lt;/string&gt;_x000d__x000a_      &lt;/Choices&gt;_x000d__x000a_      &lt;IsFromServer&gt;false&lt;/IsFromServer&gt;_x000d__x000a_      &lt;ValidFrom&gt;2023-02-17T00:01:26.10433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1ad0909-3ca4-4b6f-9baf-6e173f22b5ff" w:val="&lt;?xml version=&quot;1.0&quot; encoding=&quot;utf-16&quot;?&gt;_x000d__x000a_&lt;Ask xmlns:xsd=&quot;http://www.w3.org/2001/XMLSchema&quot; xmlns:xsi=&quot;http://www.w3.org/2001/XMLSchema-instance&quot;&gt;_x000d__x000a_  &lt;Id&gt;41ad0909-3ca4-4b6f-9baf-6e173f22b5ff&lt;/Id&gt;_x000d__x000a_  &lt;Versions&gt;_x000d__x000a_    &lt;AskVersion&gt;_x000d__x000a_      &lt;Id&gt;90f363b8-b17d-4afe-b580-e0786e212efd&lt;/Id&gt;_x000d__x000a_      &lt;Name&gt;grdcon owed&lt;/Name&gt;_x000d__x000a_      &lt;QuestionText&gt;Amount owed to guardian/conservator&lt;/QuestionText&gt;_x000d__x000a_      &lt;AnswerDataType&gt;Number&lt;/AnswerDataType&gt;_x000d__x000a_      &lt;Choices /&gt;_x000d__x000a_      &lt;IsFromServer&gt;false&lt;/IsFromServer&gt;_x000d__x000a_      &lt;ValidFrom&gt;2023-02-17T00:24:09.60124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56c4ca3f-e24b-493d-9c41-ac7a0e335f51" w:val="&lt;?xml version=&quot;1.0&quot; encoding=&quot;utf-16&quot;?&gt;_x000d__x000a_&lt;Ask xmlns:xsd=&quot;http://www.w3.org/2001/XMLSchema&quot; xmlns:xsi=&quot;http://www.w3.org/2001/XMLSchema-instance&quot;&gt;_x000d__x000a_  &lt;Id&gt;56c4ca3f-e24b-493d-9c41-ac7a0e335f51&lt;/Id&gt;_x000d__x000a_  &lt;Versions&gt;_x000d__x000a_    &lt;AskVersion&gt;_x000d__x000a_      &lt;Id&gt;bd659762-f940-44c3-afe8-e44d84716cec&lt;/Id&gt;_x000d__x000a_      &lt;Name&gt;personandestate&lt;/Name&gt;_x000d__x000a_      &lt;QuestionText&gt;Jurisdiction over person and estate (guardian=person, conservator=estate, or both)&lt;/QuestionText&gt;_x000d__x000a_      &lt;AnswerDataType&gt;Choice&lt;/AnswerDataType&gt;_x000d__x000a_      &lt;Choices&gt;_x000d__x000a_        &lt;string&gt;person and estate&lt;/string&gt;_x000d__x000a_        &lt;string&gt;person&lt;/string&gt;_x000d__x000a_        &lt;string&gt;estate&lt;/string&gt;_x000d__x000a_        &lt;string&gt;other&lt;/string&gt;_x000d__x000a_      &lt;/Choices&gt;_x000d__x000a_      &lt;IsFromServer&gt;false&lt;/IsFromServer&gt;_x000d__x000a_      &lt;ValidFrom&gt;2023-02-16T00:05:00.239817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58867d1f-14a3-450d-acbe-8864280f61f8" w:val="&lt;?xml version=&quot;1.0&quot; encoding=&quot;utf-16&quot;?&gt;_x000d__x000a_&lt;Ask xmlns:xsd=&quot;http://www.w3.org/2001/XMLSchema&quot; xmlns:xsi=&quot;http://www.w3.org/2001/XMLSchema-instance&quot;&gt;_x000d__x000a_  &lt;Id&gt;58867d1f-14a3-450d-acbe-8864280f61f8&lt;/Id&gt;_x000d__x000a_  &lt;Versions&gt;_x000d__x000a_    &lt;AskVersion&gt;_x000d__x000a_      &lt;Id&gt;a2e12f36-7b33-4166-a4d4-ecbe23f5bcaf&lt;/Id&gt;_x000d__x000a_      &lt;Name&gt;End Date for report&lt;/Name&gt;_x000d__x000a_      &lt;QuestionText&gt;This is usually the anniversay date, minutes 1 day, and the year is 1 to 3 years from begin date.  (I.E. if a one year report begins 04/15/2000, the end date is 04/14/2001, if it is a 3 year report, beginning 04/15/2000, the end dates would be 04/14/2003&lt;/QuestionText&gt;_x000d__x000a_      &lt;AnswerDataType&gt;Date&lt;/AnswerDataType&gt;_x000d__x000a_      &lt;Choices /&gt;_x000d__x000a_      &lt;IsFromServer&gt;false&lt;/IsFromServer&gt;_x000d__x000a_      &lt;ValidFrom&gt;2023-02-17T00:00:17.090382Z&lt;/ValidFrom&gt;_x000d__x000a_      &lt;ValidTo&gt;2023-02-17T00:00:37.034224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ee438618-cefe-4132-8d8f-4faaa00987bf&lt;/Id&gt;_x000d__x000a_      &lt;Name&gt;End Date for report-Current Report&lt;/Name&gt;_x000d__x000a_      &lt;QuestionText&gt;This is usually the anniversay date, minutes 1 day, and the year is 1 to 3 years from begin date.  (I.E. if a one year report begins 04/15/2000, the end date is 04/14/2001, if it is a 3 year report, beginning 04/15/2000, the end dates would be 04/14/2003&lt;/QuestionText&gt;_x000d__x000a_      &lt;AnswerDataType&gt;Date&lt;/AnswerDataType&gt;_x000d__x000a_      &lt;Choices /&gt;_x000d__x000a_      &lt;IsFromServer&gt;false&lt;/IsFromServer&gt;_x000d__x000a_      &lt;ValidFrom&gt;2023-02-17T00:00:37.034224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6655864c-b65c-495b-acd2-e5c6aeebe0f6" w:val="&lt;?xml version=&quot;1.0&quot; encoding=&quot;utf-16&quot;?&gt;_x000d__x000a_&lt;Ask xmlns:xsd=&quot;http://www.w3.org/2001/XMLSchema&quot; xmlns:xsi=&quot;http://www.w3.org/2001/XMLSchema-instance&quot;&gt;_x000d__x000a_  &lt;Id&gt;6655864c-b65c-495b-acd2-e5c6aeebe0f6&lt;/Id&gt;_x000d__x000a_  &lt;Versions&gt;_x000d__x000a_    &lt;AskVersion&gt;_x000d__x000a_      &lt;Id&gt;046fa03a-5c94-45f3-a792-e25648e37ee0&lt;/Id&gt;_x000d__x000a_      &lt;Name&gt;fit to be by RCW&lt;/Name&gt;_x000d__x000a_      &lt;QuestionText&gt;RCW 11.130.305 to be appointed as guardian and RCW 11.130.415 to be appointed conservator_x000d__x000a_RCW 11.130.305 to be appointed as guardian _x000d__x000a_RCW 11.130.415 to be appointed conservator_x000d__x000a_&lt;/QuestionText&gt;_x000d__x000a_      &lt;AnswerDataType&gt;Choice&lt;/AnswerDataType&gt;_x000d__x000a_      &lt;Choices&gt;_x000d__x000a_        &lt;string&gt;RCW 11.130.305 to be appointed as guardian and RCW 11.130.415 to be appointed conservator&lt;/string&gt;_x000d__x000a_        &lt;string&gt;RCW 11.130.305 to be appointed as guardian &lt;/string&gt;_x000d__x000a_        &lt;string&gt;RCW 11.130.415 to be appointed conservator&lt;/string&gt;_x000d__x000a_      &lt;/Choices&gt;_x000d__x000a_      &lt;IsFromServer&gt;false&lt;/IsFromServer&gt;_x000d__x000a_      &lt;ValidFrom&gt;2023-02-16T00:40:37.7025293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6a987b3f-9e8d-4cd8-a905-a971b8261b63" w:val="&lt;?xml version=&quot;1.0&quot; encoding=&quot;utf-16&quot;?&gt;_x000d__x000a_&lt;Ask xmlns:xsd=&quot;http://www.w3.org/2001/XMLSchema&quot; xmlns:xsi=&quot;http://www.w3.org/2001/XMLSchema-instance&quot;&gt;_x000d__x000a_  &lt;Id&gt;6a987b3f-9e8d-4cd8-a905-a971b8261b63&lt;/Id&gt;_x000d__x000a_  &lt;Versions&gt;_x000d__x000a_    &lt;AskVersion&gt;_x000d__x000a_      &lt;Id&gt;835c29f0-54d6-498a-a0e0-364df0bd5aba&lt;/Id&gt;_x000d__x000a_      &lt;Name&gt;CV Report Grd/Con&lt;/Name&gt;_x000d__x000a_      &lt;QuestionText&gt;Is the report for a guardian only or conservator only?_x000d__x000a_RCW 11.130.280 (Guardian) and 11.130.380 (Conservator)&lt;/QuestionText&gt;_x000d__x000a_      &lt;AnswerDataType&gt;Choice&lt;/AnswerDataType&gt;_x000d__x000a_      &lt;Choices&gt;_x000d__x000a_        &lt;string&gt;RCW 11.130.280 and 11.130.380.&lt;/string&gt;_x000d__x000a_        &lt;string&gt;RCW 11.130.280. &lt;/string&gt;_x000d__x000a_        &lt;string&gt;RCW 11.130.380.&lt;/string&gt;_x000d__x000a_        &lt;string&gt;Other&lt;/string&gt;_x000d__x000a_      &lt;/Choices&gt;_x000d__x000a_      &lt;IsFromServer&gt;false&lt;/IsFromServer&gt;_x000d__x000a_      &lt;ValidFrom&gt;2023-02-16T00:16:26.900645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75283763-46bc-419c-887f-17d4c073f56e" w:val="&lt;?xml version=&quot;1.0&quot; encoding=&quot;utf-16&quot;?&gt;_x000d__x000a_&lt;Ask xmlns:xsd=&quot;http://www.w3.org/2001/XMLSchema&quot; xmlns:xsi=&quot;http://www.w3.org/2001/XMLSchema-instance&quot;&gt;_x000d__x000a_  &lt;Id&gt;75283763-46bc-419c-887f-17d4c073f56e&lt;/Id&gt;_x000d__x000a_  &lt;Versions&gt;_x000d__x000a_    &lt;AskVersion&gt;_x000d__x000a_      &lt;Id&gt;12a5b26a-e83b-4401-b95f-f32978ffa0f4&lt;/Id&gt;_x000d__x000a_      &lt;Name&gt;Ship Guardian/Conservator w/SHIP&lt;/Name&gt;_x000d__x000a_      &lt;QuestionText&gt;Guardianship or Conservatorship &lt;/QuestionText&gt;_x000d__x000a_      &lt;AnswerDataType&gt;Choice&lt;/AnswerDataType&gt;_x000d__x000a_      &lt;Choices&gt;_x000d__x000a_        &lt;string&gt;Guardianship/Conservatorship &lt;/string&gt;_x000d__x000a_        &lt;string&gt;Guardianship&lt;/string&gt;_x000d__x000a_        &lt;string&gt;Conservatorship &lt;/string&gt;_x000d__x000a_        &lt;string&gt;Other&lt;/string&gt;_x000d__x000a_      &lt;/Choices&gt;_x000d__x000a_      &lt;IsFromServer&gt;false&lt;/IsFromServer&gt;_x000d__x000a_      &lt;ValidFrom&gt;2023-02-15T23:48:34.571458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7ebdd0e0-7c08-444b-99b9-03498aa26d9e" w:val="&lt;?xml version=&quot;1.0&quot; encoding=&quot;utf-16&quot;?&gt;_x000d__x000a_&lt;Ask xmlns:xsd=&quot;http://www.w3.org/2001/XMLSchema&quot; xmlns:xsi=&quot;http://www.w3.org/2001/XMLSchema-instance&quot;&gt;_x000d__x000a_  &lt;Id&gt;7ebdd0e0-7c08-444b-99b9-03498aa26d9e&lt;/Id&gt;_x000d__x000a_  &lt;Versions&gt;_x000d__x000a_    &lt;AskVersion&gt;_x000d__x000a_      &lt;Id&gt;ad1acfa4-640c-4a1b-8bc7-68d6ee02fef5&lt;/Id&gt;_x000d__x000a_      &lt;Name&gt;Trust&lt;/Name&gt;_x000d__x000a_      &lt;QuestionText&gt;Name, address, and court case number of Trustee for Trust.&lt;/QuestionText&gt;_x000d__x000a_      &lt;AnswerDataType&gt;Choice&lt;/AnswerDataType&gt;_x000d__x000a_      &lt;Choices&gt;_x000d__x000a_        &lt;string&gt;None&lt;/string&gt;_x000d__x000a_        &lt;string&gt;FILL IN Name, Address, and Case #&lt;/string&gt;_x000d__x000a_      &lt;/Choices&gt;_x000d__x000a_      &lt;IsFromServer&gt;false&lt;/IsFromServer&gt;_x000d__x000a_      &lt;ValidFrom&gt;2023-02-17T00:15:24.4631595Z&lt;/ValidFrom&gt;_x000d__x000a_      &lt;ValidTo&gt;2023-02-17T00:15:35.117462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29dd3904-6512-4389-9856-8d89f2e601c8&lt;/Id&gt;_x000d__x000a_      &lt;Name&gt;Trust&lt;/Name&gt;_x000d__x000a_      &lt;QuestionText&gt;Name, address, and court case number of Trustee for Trust.&lt;/QuestionText&gt;_x000d__x000a_      &lt;AnswerDataType&gt;Choice&lt;/AnswerDataType&gt;_x000d__x000a_      &lt;Choices&gt;_x000d__x000a_        &lt;string&gt;None.&lt;/string&gt;_x000d__x000a_        &lt;string&gt;FILL IN Name, Address, and Case #.&lt;/string&gt;_x000d__x000a_      &lt;/Choices&gt;_x000d__x000a_      &lt;IsFromServer&gt;false&lt;/IsFromServer&gt;_x000d__x000a_      &lt;ValidFrom&gt;2023-02-17T00:15:35.1174625Z&lt;/ValidFrom&gt;_x000d__x000a_      &lt;ValidTo&gt;2023-02-17T00:16:32.8036291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fcfdb4ac-f2d3-4eff-b829-b3f3efe84e95&lt;/Id&gt;_x000d__x000a_      &lt;Name&gt;Trust-Court Monitored&lt;/Name&gt;_x000d__x000a_      &lt;QuestionText&gt;Name, address, and court case number of Trustee for Trust.&lt;/QuestionText&gt;_x000d__x000a_      &lt;AnswerDataType&gt;Choice&lt;/AnswerDataType&gt;_x000d__x000a_      &lt;Choices&gt;_x000d__x000a_        &lt;string&gt;None.&lt;/string&gt;_x000d__x000a_        &lt;string&gt;FILL IN Name, Address, and Case #.&lt;/string&gt;_x000d__x000a_      &lt;/Choices&gt;_x000d__x000a_      &lt;IsFromServer&gt;false&lt;/IsFromServer&gt;_x000d__x000a_      &lt;ValidFrom&gt;2023-02-17T00:16:32.803629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864331f3-930e-45a3-8818-b0d69e034580" w:val="&lt;?xml version=&quot;1.0&quot; encoding=&quot;utf-16&quot;?&gt;_x000d__x000a_&lt;Ask xmlns:xsd=&quot;http://www.w3.org/2001/XMLSchema&quot; xmlns:xsi=&quot;http://www.w3.org/2001/XMLSchema-instance&quot;&gt;_x000d__x000a_  &lt;Id&gt;864331f3-930e-45a3-8818-b0d69e034580&lt;/Id&gt;_x000d__x000a_  &lt;Versions&gt;_x000d__x000a_    &lt;AskVersion&gt;_x000d__x000a_      &lt;Id&gt;15fdf058-1243-419d-a07d-27ea571ea8df&lt;/Id&gt;_x000d__x000a_      &lt;Name&gt;Jurisdiction b/c&lt;/Name&gt;_x000d__x000a_      &lt;QuestionText&gt;The court has jurisdiction because: &lt;/QuestionText&gt;_x000d__x000a_      &lt;AnswerDataType&gt;Choice&lt;/AnswerDataType&gt;_x000d__x000a_      &lt;Choices&gt;_x000d__x000a_        &lt;string&gt;the home state of the respondent is Washington, the Respondent lived in Washington for at least six months prior to this case being filed.&lt;/string&gt;_x000d__x000a_        &lt;string&gt;while the Respondent does not live in Washington right now, Washington was the Respondent's home state sometime in the last six months prior to the case being filed. &lt;/string&gt;_x000d__x000a_        &lt;string&gt;Washington is not the Respondent’s home state but the Respondent does have a significant connection to the state other than physical presence. The Respondent’s significant connection is ......&lt;/string&gt;_x000d__x000a_        &lt;string&gt;Washington is not the Respondent’s home state but a court order is needed to protect the Respondent’s health, safety, or welfare from substantial harm and no other person has authority and is willing to act. &lt;/string&gt;_x000d__x000a_        &lt;string&gt;Other&lt;/string&gt;_x000d__x000a_      &lt;/Choices&gt;_x000d__x000a_      &lt;IsFromServer&gt;false&lt;/IsFromServer&gt;_x000d__x000a_      &lt;ValidFrom&gt;2023-02-16T00:06:44.35758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9ddac7a9-6d4d-4460-891e-094d88bdc5ac" w:val="&lt;?xml version=&quot;1.0&quot; encoding=&quot;utf-16&quot;?&gt;_x000d__x000a_&lt;Ask xmlns:xsd=&quot;http://www.w3.org/2001/XMLSchema&quot; xmlns:xsi=&quot;http://www.w3.org/2001/XMLSchema-instance&quot;&gt;_x000d__x000a_  &lt;Id&gt;9ddac7a9-6d4d-4460-891e-094d88bdc5ac&lt;/Id&gt;_x000d__x000a_  &lt;Versions&gt;_x000d__x000a_    &lt;AskVersion&gt;_x000d__x000a_      &lt;Id&gt;3a1ecc04-5167-4957-b651-c4f7690c6705&lt;/Id&gt;_x000d__x000a_      &lt;Name&gt;Due Date for Report&lt;/Name&gt;_x000d__x000a_      &lt;QuestionText&gt;What is the due dates for the report (usually 90 days)&lt;/QuestionText&gt;_x000d__x000a_      &lt;AnswerDataType&gt;Date&lt;/AnswerDataType&gt;_x000d__x000a_      &lt;Choices /&gt;_x000d__x000a_      &lt;IsFromServer&gt;false&lt;/IsFromServer&gt;_x000d__x000a_      &lt;ValidFrom&gt;2023-02-15T23:51:23.5726217Z&lt;/ValidFrom&gt;_x000d__x000a_      &lt;ValidTo&gt;2023-02-15T23:51:41.675758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6f337c16-ec7c-4621-9ea0-a5efaf5e4df6&lt;/Id&gt;_x000d__x000a_      &lt;Name&gt;Due Date for Report&lt;/Name&gt;_x000d__x000a_      &lt;QuestionText&gt;What is the due dates for the report (usually 1 year / 90 days)&lt;/QuestionText&gt;_x000d__x000a_      &lt;AnswerDataType&gt;Date&lt;/AnswerDataType&gt;_x000d__x000a_      &lt;Choices /&gt;_x000d__x000a_      &lt;IsFromServer&gt;false&lt;/IsFromServer&gt;_x000d__x000a_      &lt;ValidFrom&gt;2023-02-15T23:51:41.675758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a4d04720-df23-4ef2-9c0f-64d9ea5500ef" w:val="&lt;?xml version=&quot;1.0&quot; encoding=&quot;utf-16&quot;?&gt;_x000d__x000a_&lt;Ask xmlns:xsd=&quot;http://www.w3.org/2001/XMLSchema&quot; xmlns:xsi=&quot;http://www.w3.org/2001/XMLSchema-instance&quot;&gt;_x000d__x000a_  &lt;Id&gt;a4d04720-df23-4ef2-9c0f-64d9ea5500ef&lt;/Id&gt;_x000d__x000a_  &lt;Versions&gt;_x000d__x000a_    &lt;AskVersion&gt;_x000d__x000a_      &lt;Id&gt;908a0b02-994d-4c6d-a74c-e631002a84fa&lt;/Id&gt;_x000d__x000a_      &lt;Name&gt;Trust not monitored&lt;/Name&gt;_x000d__x000a_      &lt;QuestionText&gt;The name and address of trustee of non court monitored trust.&lt;/QuestionText&gt;_x000d__x000a_      &lt;AnswerDataType&gt;Choice&lt;/AnswerDataType&gt;_x000d__x000a_      &lt;Choices&gt;_x000d__x000a_        &lt;string&gt;None.&lt;/string&gt;_x000d__x000a_        &lt;string&gt;FILL IN the name address of trustee.&lt;/string&gt;_x000d__x000a_      &lt;/Choices&gt;_x000d__x000a_      &lt;IsFromServer&gt;false&lt;/IsFromServer&gt;_x000d__x000a_      &lt;ValidFrom&gt;2023-02-17T00:16:19.230741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bb3465d5-d20c-4259-85ce-756ad378b38d" w:val="&lt;?xml version=&quot;1.0&quot; encoding=&quot;utf-16&quot;?&gt;_x000d__x000a_&lt;Ask xmlns:xsd=&quot;http://www.w3.org/2001/XMLSchema&quot; xmlns:xsi=&quot;http://www.w3.org/2001/XMLSchema-instance&quot;&gt;_x000d__x000a_  &lt;Id&gt;bb3465d5-d20c-4259-85ce-756ad378b38d&lt;/Id&gt;_x000d__x000a_  &lt;Versions&gt;_x000d__x000a_    &lt;AskVersion&gt;_x000d__x000a_      &lt;Id&gt;58bcada9-91d4-49a1-a63a-3d76872245ae&lt;/Id&gt;_x000d__x000a_      &lt;Name&gt;Appointment Date&lt;/Name&gt;_x000d__x000a_      &lt;QuestionText&gt;What is the date of appointment&lt;/QuestionText&gt;_x000d__x000a_      &lt;AnswerDataType&gt;Date&lt;/AnswerDataType&gt;_x000d__x000a_      &lt;Choices /&gt;_x000d__x000a_      &lt;IsFromServer&gt;false&lt;/IsFromServer&gt;_x000d__x000a_      &lt;ValidFrom&gt;2023-02-15T23:50:57.93297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0ada073-994c-41d6-bc71-b5c1d26ed17d" w:val="&lt;?xml version=&quot;1.0&quot; encoding=&quot;utf-16&quot;?&gt;_x000d__x000a_&lt;Ask xmlns:xsd=&quot;http://www.w3.org/2001/XMLSchema&quot; xmlns:xsi=&quot;http://www.w3.org/2001/XMLSchema-instance&quot;&gt;_x000d__x000a_  &lt;Id&gt;c0ada073-994c-41d6-bc71-b5c1d26ed17d&lt;/Id&gt;_x000d__x000a_  &lt;Versions&gt;_x000d__x000a_    &lt;AskVersion&gt;_x000d__x000a_      &lt;Id&gt;f5d169ca-c5f4-42c9-a012-d2a30d178c46&lt;/Id&gt;_x000d__x000a_      &lt;Name&gt;Respondent's Attend?&lt;/Name&gt;_x000d__x000a_      &lt;QuestionText&gt;Did the respondent attend?&lt;/QuestionText&gt;_x000d__x000a_      &lt;AnswerDataType&gt;Choice&lt;/AnswerDataType&gt;_x000d__x000a_      &lt;Choices&gt;_x000d__x000a_        &lt;string&gt;The Respondent was present in court&lt;/string&gt;_x000d__x000a_        &lt;string&gt;There was no practicable way for the Respondent to attend and participate even with supportive or technological assistance. Findings to support above Explain&lt;/string&gt;_x000d__x000a_        &lt;string&gt;The Respondent refused to attend the hearing after having been fully informed of the potential consequences. Findings to support above Explain&lt;/string&gt;_x000d__x000a_        &lt;string&gt;The hearing was conducted outside of the courtroom at the location of the Respondent&lt;/string&gt;_x000d__x000a_        &lt;string&gt;_____The Respondent was present in court or _____ The Respondent refused to attend the hearing after having been fully informed of the potential consequences. Findings to support above Explain&lt;/string&gt;_x000d__x000a_        &lt;string&gt;Other&lt;/string&gt;_x000d__x000a_      &lt;/Choices&gt;_x000d__x000a_      &lt;IsFromServer&gt;false&lt;/IsFromServer&gt;_x000d__x000a_      &lt;ValidFrom&gt;2023-02-16T00:10:09.798128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0cf8cbc-b536-49ab-99a5-ca218b2f1bb8" w:val="&lt;?xml version=&quot;1.0&quot; encoding=&quot;utf-16&quot;?&gt;_x000d__x000a_&lt;Ask xmlns:xsd=&quot;http://www.w3.org/2001/XMLSchema&quot; xmlns:xsi=&quot;http://www.w3.org/2001/XMLSchema-instance&quot;&gt;_x000d__x000a_  &lt;Id&gt;c0cf8cbc-b536-49ab-99a5-ca218b2f1bb8&lt;/Id&gt;_x000d__x000a_  &lt;Versions&gt;_x000d__x000a_    &lt;AskVersion&gt;_x000d__x000a_      &lt;Id&gt;1c199b20-3349-4490-958e-a97924d9d22c&lt;/Id&gt;_x000d__x000a_      &lt;Name&gt;Begin date for this report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6T23:58:41.3151115Z&lt;/ValidFrom&gt;_x000d__x000a_      &lt;ValidTo&gt;2023-02-17T00:00:29.610518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76780db2-27e0-4eb3-8fb5-d979afa31b97&lt;/Id&gt;_x000d__x000a_      &lt;Name&gt;Begin date for this report-Current Year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7T00:00:29.6105188Z&lt;/ValidFrom&gt;_x000d__x000a_      &lt;ValidTo&gt;2023-02-17T00:00:43.8867211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dad9e9fe-24a5-4fc4-b2b1-a918d3f053ce&lt;/Id&gt;_x000d__x000a_      &lt;Name&gt;Begin date for this report-Current Report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7T00:00:43.886721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683537e-88e9-48f5-84e6-5c00a6c450e5" w:val="&lt;?xml version=&quot;1.0&quot; encoding=&quot;utf-16&quot;?&gt;_x000d__x000a_&lt;Ask xmlns:xsd=&quot;http://www.w3.org/2001/XMLSchema&quot; xmlns:xsi=&quot;http://www.w3.org/2001/XMLSchema-instance&quot;&gt;_x000d__x000a_  &lt;Id&gt;c683537e-88e9-48f5-84e6-5c00a6c450e5&lt;/Id&gt;_x000d__x000a_  &lt;Versions&gt;_x000d__x000a_    &lt;AskVersion&gt;_x000d__x000a_      &lt;Id&gt;92424b05-39c9-4de7-b921-8659b7314826&lt;/Id&gt;_x000d__x000a_      &lt;Name&gt;GrdCon Payrec&lt;/Name&gt;_x000d__x000a_      &lt;QuestionText&gt;Amount of Payments Grd/Con already received?&lt;/QuestionText&gt;_x000d__x000a_      &lt;AnswerDataType&gt;Number&lt;/AnswerDataType&gt;_x000d__x000a_      &lt;Choices /&gt;_x000d__x000a_      &lt;IsFromServer&gt;false&lt;/IsFromServer&gt;_x000d__x000a_      &lt;ValidFrom&gt;2023-02-17T00:23:48.017517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8dcea4a-1a31-408f-af23-066e66d7296d" w:val="&lt;?xml version=&quot;1.0&quot; encoding=&quot;utf-16&quot;?&gt;_x000d__x000a_&lt;Ask xmlns:xsd=&quot;http://www.w3.org/2001/XMLSchema&quot; xmlns:xsi=&quot;http://www.w3.org/2001/XMLSchema-instance&quot;&gt;_x000d__x000a_  &lt;Id&gt;c8dcea4a-1a31-408f-af23-066e66d7296d&lt;/Id&gt;_x000d__x000a_  &lt;Versions&gt;_x000d__x000a_    &lt;AskVersion&gt;_x000d__x000a_      &lt;Id&gt;14dc6011-87b2-4c47-a7d7-d5a717da875d&lt;/Id&gt;_x000d__x000a_      &lt;Name&gt;GrdCon Fee Amount&lt;/Name&gt;_x000d__x000a_      &lt;QuestionText&gt;Guardian/Conservator Requested fee amount&lt;/QuestionText&gt;_x000d__x000a_      &lt;AnswerDataType&gt;Number&lt;/AnswerDataType&gt;_x000d__x000a_      &lt;Choices /&gt;_x000d__x000a_      &lt;IsFromServer&gt;false&lt;/IsFromServer&gt;_x000d__x000a_      &lt;ValidFrom&gt;2023-02-17T00:23:26.914941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d92683f-fd89-490e-b894-3a36709821bf" w:val="&lt;?xml version=&quot;1.0&quot; encoding=&quot;utf-16&quot;?&gt;_x000d__x000a_&lt;Ask xmlns:xsd=&quot;http://www.w3.org/2001/XMLSchema&quot; xmlns:xsi=&quot;http://www.w3.org/2001/XMLSchema-instance&quot;&gt;_x000d__x000a_  &lt;Id&gt;cd92683f-fd89-490e-b894-3a36709821bf&lt;/Id&gt;_x000d__x000a_  &lt;Versions&gt;_x000d__x000a_    &lt;AskVersion&gt;_x000d__x000a_      &lt;Id&gt;ccf3f984-41e3-41d2-8112-80c606f588e5&lt;/Id&gt;_x000d__x000a_      &lt;Name&gt;GuardianConservator&lt;/Name&gt;_x000d__x000a_      &lt;QuestionText&gt;Guardian or Conservator (no full or limited)&lt;/QuestionText&gt;_x000d__x000a_      &lt;AnswerDataType&gt;Choice&lt;/AnswerDataType&gt;_x000d__x000a_      &lt;Choices&gt;_x000d__x000a_        &lt;string&gt;Guardian/Conservator&lt;/string&gt;_x000d__x000a_        &lt;string&gt;Guardian&lt;/string&gt;_x000d__x000a_        &lt;string&gt;Conservator&lt;/string&gt;_x000d__x000a_        &lt;string&gt;Other&lt;/string&gt;_x000d__x000a_      &lt;/Choices&gt;_x000d__x000a_      &lt;IsFromServer&gt;false&lt;/IsFromServer&gt;_x000d__x000a_      &lt;ValidFrom&gt;2023-02-15T23:47:59.490493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d1cb35f8-72aa-4778-80ef-ca572a7b2870" w:val="&lt;?xml version=&quot;1.0&quot; encoding=&quot;utf-16&quot;?&gt;_x000d__x000a_&lt;Ask xmlns:xsd=&quot;http://www.w3.org/2001/XMLSchema&quot; xmlns:xsi=&quot;http://www.w3.org/2001/XMLSchema-instance&quot;&gt;_x000d__x000a_  &lt;Id&gt;d1cb35f8-72aa-4778-80ef-ca572a7b2870&lt;/Id&gt;_x000d__x000a_  &lt;Versions&gt;_x000d__x000a_    &lt;AskVersion&gt;_x000d__x000a_      &lt;Id&gt;c79dd452-1fba-4197-a6aa-1e3a58010c49&lt;/Id&gt;_x000d__x000a_      &lt;Name&gt;Total assets in BLOCKED account&lt;/Name&gt;_x000d__x000a_      &lt;QuestionText&gt;How much is in the blocked accounts?&lt;/QuestionText&gt;_x000d__x000a_      &lt;AnswerDataType&gt;Number&lt;/AnswerDataType&gt;_x000d__x000a_      &lt;Choices /&gt;_x000d__x000a_      &lt;IsFromServer&gt;false&lt;/IsFromServer&gt;_x000d__x000a_      &lt;ValidFrom&gt;2023-02-17T00:19:49.099894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dbd99c44-cd2b-436d-8d65-200edd881a35" w:val="&lt;?xml version=&quot;1.0&quot; encoding=&quot;utf-16&quot;?&gt;_x000d__x000a_&lt;Ask xmlns:xsd=&quot;http://www.w3.org/2001/XMLSchema&quot; xmlns:xsi=&quot;http://www.w3.org/2001/XMLSchema-instance&quot;&gt;_x000d__x000a_  &lt;Id&gt;dbd99c44-cd2b-436d-8d65-200edd881a35&lt;/Id&gt;_x000d__x000a_  &lt;Versions&gt;_x000d__x000a_    &lt;AskVersion&gt;_x000d__x000a_      &lt;Id&gt;5c1b49a3-78d2-4b8d-9b7f-485d4d4671da&lt;/Id&gt;_x000d__x000a_      &lt;Name&gt;Total UNBLOCKED &lt;/Name&gt;_x000d__x000a_      &lt;QuestionText&gt;How much is in the unblocked accounts?&lt;/QuestionText&gt;_x000d__x000a_      &lt;AnswerDataType&gt;Number&lt;/AnswerDataType&gt;_x000d__x000a_      &lt;Choices /&gt;_x000d__x000a_      &lt;IsFromServer&gt;false&lt;/IsFromServer&gt;_x000d__x000a_      &lt;ValidFrom&gt;2023-02-17T00:20:07.0682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0105cac-05a7-439e-87ab-466420254d1c" w:val="&lt;?xml version=&quot;1.0&quot; encoding=&quot;utf-16&quot;?&gt;_x000d__x000a_&lt;Ask xmlns:xsd=&quot;http://www.w3.org/2001/XMLSchema&quot; xmlns:xsi=&quot;http://www.w3.org/2001/XMLSchema-instance&quot;&gt;_x000d__x000a_  &lt;Id&gt;e0105cac-05a7-439e-87ab-466420254d1c&lt;/Id&gt;_x000d__x000a_  &lt;Versions&gt;_x000d__x000a_    &lt;AskVersion&gt;_x000d__x000a_      &lt;Id&gt;5721ea7e-4ed4-45c6-ba0a-f8993b954f9f&lt;/Id&gt;_x000d__x000a_      &lt;Name&gt;advgrdfee&lt;/Name&gt;_x000d__x000a_      &lt;QuestionText&gt;The monthly amount received by guardian/conservator during this accounting period.&lt;/QuestionText&gt;_x000d__x000a_      &lt;AnswerDataType&gt;Number&lt;/AnswerDataType&gt;_x000d__x000a_      &lt;Choices /&gt;_x000d__x000a_      &lt;IsFromServer&gt;false&lt;/IsFromServer&gt;_x000d__x000a_      &lt;ValidFrom&gt;2023-02-17T00:29:19.705312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2e3b8a0-2eee-4085-bbbd-f250567e8623" w:val="&lt;?xml version=&quot;1.0&quot; encoding=&quot;utf-16&quot;?&gt;_x000d__x000a_&lt;Ask xmlns:xsd=&quot;http://www.w3.org/2001/XMLSchema&quot; xmlns:xsi=&quot;http://www.w3.org/2001/XMLSchema-instance&quot;&gt;_x000d__x000a_  &lt;Id&gt;e2e3b8a0-2eee-4085-bbbd-f250567e8623&lt;/Id&gt;_x000d__x000a_  &lt;Versions&gt;_x000d__x000a_    &lt;AskVersion&gt;_x000d__x000a_      &lt;Id&gt;76d69944-593c-4114-a00d-0d22e4ebe96d&lt;/Id&gt;_x000d__x000a_      &lt;Name&gt;gship because&lt;/Name&gt;_x000d__x000a_      &lt;QuestionText&gt;☐ receive and evaluate information or ☐ make or communicate decisions, even with appropriate supportive services, technological assistance, or supported decision making.&lt;/QuestionText&gt;_x000d__x000a_      &lt;AnswerDataType&gt;Choice&lt;/AnswerDataType&gt;_x000d__x000a_      &lt;Choices&gt;_x000d__x000a_        &lt;string&gt;receive and evaluate information and make or communicate decisions, even with appropriate supportive services, technological assistance, or supported decision making&lt;/string&gt;_x000d__x000a_        &lt;string&gt;receive and evaluate information&lt;/string&gt;_x000d__x000a_        &lt;string&gt;make or communicate decisions, even with appropriate supportive services, technological assistance, or supported decision making&lt;/string&gt;_x000d__x000a_        &lt;string&gt;Other&lt;/string&gt;_x000d__x000a_      &lt;/Choices&gt;_x000d__x000a_      &lt;IsFromServer&gt;false&lt;/IsFromServer&gt;_x000d__x000a_      &lt;ValidFrom&gt;2023-02-16T00:20:56.01733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38374a0-441c-4c4b-ad55-3a1767c7c859" w:val="&lt;?xml version=&quot;1.0&quot; encoding=&quot;utf-16&quot;?&gt;_x000d__x000a_&lt;Ask xmlns:xsd=&quot;http://www.w3.org/2001/XMLSchema&quot; xmlns:xsi=&quot;http://www.w3.org/2001/XMLSchema-instance&quot;&gt;_x000d__x000a_  &lt;Id&gt;e38374a0-441c-4c4b-ad55-3a1767c7c859&lt;/Id&gt;_x000d__x000a_  &lt;Versions&gt;_x000d__x000a_    &lt;AskVersion&gt;_x000d__x000a_      &lt;Id&gt;61076710-38a9-4d75-be3d-e4696c8407da&lt;/Id&gt;_x000d__x000a_      &lt;Name&gt;90 days&lt;/Name&gt;_x000d__x000a_      &lt;QuestionText&gt;Calculate 90 days after appointment (not 1 year, just 90 days)&lt;/QuestionText&gt;_x000d__x000a_      &lt;AnswerDataType&gt;Date&lt;/AnswerDataType&gt;_x000d__x000a_      &lt;Choices /&gt;_x000d__x000a_      &lt;IsFromServer&gt;false&lt;/IsFromServer&gt;_x000d__x000a_      &lt;ValidFrom&gt;2023-02-15T23:54:59.0978676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861ff11-9c7a-43fc-b2d2-f5ace581da67" w:val="&lt;?xml version=&quot;1.0&quot; encoding=&quot;utf-16&quot;?&gt;_x000d__x000a_&lt;Ask xmlns:xsd=&quot;http://www.w3.org/2001/XMLSchema&quot; xmlns:xsi=&quot;http://www.w3.org/2001/XMLSchema-instance&quot;&gt;_x000d__x000a_  &lt;Id&gt;e861ff11-9c7a-43fc-b2d2-f5ace581da67&lt;/Id&gt;_x000d__x000a_  &lt;Versions&gt;_x000d__x000a_    &lt;AskVersion&gt;_x000d__x000a_      &lt;Id&gt;1922380a-2c5c-4853-b2d2-4c51b0b810ba&lt;/Id&gt;_x000d__x000a_      &lt;Name&gt;FullLim Gship&lt;/Name&gt;_x000d__x000a_      &lt;QuestionText&gt;Full or Limited Guardian/ConservatorSHIP&lt;/QuestionText&gt;_x000d__x000a_      &lt;AnswerDataType&gt;Choice&lt;/AnswerDataType&gt;_x000d__x000a_      &lt;Choices&gt;_x000d__x000a_        &lt;string&gt;Full Guardianship and Full Conservatorship&lt;/string&gt;_x000d__x000a_        &lt;string&gt;Full Guardianship&lt;/string&gt;_x000d__x000a_        &lt;string&gt;Full Conservatorship&lt;/string&gt;_x000d__x000a_        &lt;string&gt;Full Guardianship and Limited Conservatorship&lt;/string&gt;_x000d__x000a_        &lt;string&gt;Limited Guardianship and Full Conservatorship&lt;/string&gt;_x000d__x000a_        &lt;string&gt;Limited Guardianship and Limited Conservatorship&lt;/string&gt;_x000d__x000a_        &lt;string&gt;Limited Guardianship&lt;/string&gt;_x000d__x000a_        &lt;string&gt;Limited Conservatorship&lt;/string&gt;_x000d__x000a_        &lt;string&gt;Other&lt;/string&gt;_x000d__x000a_      &lt;/Choices&gt;_x000d__x000a_      &lt;IsFromServer&gt;false&lt;/IsFromServer&gt;_x000d__x000a_      &lt;ValidFrom&gt;2023-02-15T23:45:26.704529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f5cbd333-194c-428c-b946-9dfc46768a59" w:val="&lt;?xml version=&quot;1.0&quot; encoding=&quot;utf-16&quot;?&gt;_x000d__x000a_&lt;Ask xmlns:xsd=&quot;http://www.w3.org/2001/XMLSchema&quot; xmlns:xsi=&quot;http://www.w3.org/2001/XMLSchema-instance&quot;&gt;_x000d__x000a_  &lt;Id&gt;f5cbd333-194c-428c-b946-9dfc46768a59&lt;/Id&gt;_x000d__x000a_  &lt;Versions&gt;_x000d__x000a_    &lt;AskVersion&gt;_x000d__x000a_      &lt;Id&gt;dfae510c-cf86-48a0-b365-188dbca85143&lt;/Id&gt;_x000d__x000a_      &lt;Name&gt;Bond Requirement&lt;/Name&gt;_x000d__x000a_      &lt;QuestionText&gt;Is a bond required? &lt;/QuestionText&gt;_x000d__x000a_      &lt;AnswerDataType&gt;Choice&lt;/AnswerDataType&gt;_x000d__x000a_      &lt;Choices&gt;_x000d__x000a_        &lt;string&gt;No.&lt;/string&gt;_x000d__x000a_        &lt;string&gt;Yes, $00,000.00&lt;/string&gt;_x000d__x000a_        &lt;string&gt;Reserved for 90 day review&lt;/string&gt;_x000d__x000a_        &lt;string&gt;Other&lt;/string&gt;_x000d__x000a_      &lt;/Choices&gt;_x000d__x000a_      &lt;IsFromServer&gt;false&lt;/IsFromServer&gt;_x000d__x000a_      &lt;ValidFrom&gt;2023-02-15T23:53:14.09851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f9a9f31f-6db4-479f-91c6-611e2903640b" w:val="&lt;?xml version=&quot;1.0&quot; encoding=&quot;utf-16&quot;?&gt;_x000d__x000a_&lt;Ask xmlns:xsd=&quot;http://www.w3.org/2001/XMLSchema&quot; xmlns:xsi=&quot;http://www.w3.org/2001/XMLSchema-instance&quot;&gt;_x000d__x000a_  &lt;Id&gt;f9a9f31f-6db4-479f-91c6-611e2903640b&lt;/Id&gt;_x000d__x000a_  &lt;Versions&gt;_x000d__x000a_    &lt;AskVersion&gt;_x000d__x000a_      &lt;Id&gt;201c3e81-651a-4f7b-b2c1-b45c7760d09a&lt;/Id&gt;_x000d__x000a_      &lt;Name&gt;Voting&lt;/Name&gt;_x000d__x000a_      &lt;QuestionText&gt;Are voting rights terminated? &lt;/QuestionText&gt;_x000d__x000a_      &lt;AnswerDataType&gt;Choic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5T23:55:31.218434Z&lt;/ValidFrom&gt;_x000d__x000a_      &lt;ValidTo&gt;2023-02-16T23:57:38.995229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066b8ea2-fbdf-433b-80e9-88c9689e101d&lt;/Id&gt;_x000d__x000a_      &lt;Name&gt;Last Report Approval Date&lt;/Name&gt;_x000d__x000a_      &lt;QuestionText&gt;When was last report approved?&lt;/QuestionText&gt;_x000d__x000a_      &lt;AnswerDataType&gt;Dat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6T23:57:38.995229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</w:docVars>
  <w:rsids>
    <w:rsidRoot w:val="00493554"/>
    <w:rsid w:val="000016F1"/>
    <w:rsid w:val="00004A44"/>
    <w:rsid w:val="00005209"/>
    <w:rsid w:val="00007FB5"/>
    <w:rsid w:val="00024E06"/>
    <w:rsid w:val="0002599A"/>
    <w:rsid w:val="00027FB0"/>
    <w:rsid w:val="00031B6A"/>
    <w:rsid w:val="00040777"/>
    <w:rsid w:val="000408E0"/>
    <w:rsid w:val="00043634"/>
    <w:rsid w:val="0004576D"/>
    <w:rsid w:val="00052B45"/>
    <w:rsid w:val="00057EC8"/>
    <w:rsid w:val="00060D02"/>
    <w:rsid w:val="000618DB"/>
    <w:rsid w:val="000640DB"/>
    <w:rsid w:val="00064E4F"/>
    <w:rsid w:val="00066E7B"/>
    <w:rsid w:val="00072B92"/>
    <w:rsid w:val="0007606F"/>
    <w:rsid w:val="00082179"/>
    <w:rsid w:val="0008405D"/>
    <w:rsid w:val="000843FD"/>
    <w:rsid w:val="00092038"/>
    <w:rsid w:val="00092133"/>
    <w:rsid w:val="00093026"/>
    <w:rsid w:val="00097E1F"/>
    <w:rsid w:val="000A3103"/>
    <w:rsid w:val="000A3F10"/>
    <w:rsid w:val="000B0C7B"/>
    <w:rsid w:val="000B2A62"/>
    <w:rsid w:val="000B380C"/>
    <w:rsid w:val="000B4A7B"/>
    <w:rsid w:val="000B6974"/>
    <w:rsid w:val="000C4692"/>
    <w:rsid w:val="000D1051"/>
    <w:rsid w:val="000D26E6"/>
    <w:rsid w:val="000E72A6"/>
    <w:rsid w:val="000E784B"/>
    <w:rsid w:val="000E7E34"/>
    <w:rsid w:val="000F3FC4"/>
    <w:rsid w:val="000F66C4"/>
    <w:rsid w:val="000F6BD1"/>
    <w:rsid w:val="00101F74"/>
    <w:rsid w:val="00105A1E"/>
    <w:rsid w:val="00122286"/>
    <w:rsid w:val="001254A0"/>
    <w:rsid w:val="00125926"/>
    <w:rsid w:val="0013793D"/>
    <w:rsid w:val="001442BA"/>
    <w:rsid w:val="001478B4"/>
    <w:rsid w:val="001503BE"/>
    <w:rsid w:val="001529E2"/>
    <w:rsid w:val="001546C6"/>
    <w:rsid w:val="001565DE"/>
    <w:rsid w:val="0016258B"/>
    <w:rsid w:val="001746B7"/>
    <w:rsid w:val="00180BE5"/>
    <w:rsid w:val="0018364E"/>
    <w:rsid w:val="001A03FD"/>
    <w:rsid w:val="001A72B2"/>
    <w:rsid w:val="001B21D0"/>
    <w:rsid w:val="001B69CB"/>
    <w:rsid w:val="001C75B1"/>
    <w:rsid w:val="001D1771"/>
    <w:rsid w:val="001D329D"/>
    <w:rsid w:val="001E19F7"/>
    <w:rsid w:val="001E6EFE"/>
    <w:rsid w:val="001E7B99"/>
    <w:rsid w:val="001F7E5A"/>
    <w:rsid w:val="00202B7B"/>
    <w:rsid w:val="00234385"/>
    <w:rsid w:val="00235D73"/>
    <w:rsid w:val="00240759"/>
    <w:rsid w:val="00240B43"/>
    <w:rsid w:val="00241F0F"/>
    <w:rsid w:val="00242940"/>
    <w:rsid w:val="00244D66"/>
    <w:rsid w:val="002458D7"/>
    <w:rsid w:val="00250796"/>
    <w:rsid w:val="00253AD8"/>
    <w:rsid w:val="00257100"/>
    <w:rsid w:val="00257A77"/>
    <w:rsid w:val="002606B2"/>
    <w:rsid w:val="00264995"/>
    <w:rsid w:val="00265363"/>
    <w:rsid w:val="0027602D"/>
    <w:rsid w:val="0027693A"/>
    <w:rsid w:val="00276C5A"/>
    <w:rsid w:val="0027734B"/>
    <w:rsid w:val="0028364F"/>
    <w:rsid w:val="00283F71"/>
    <w:rsid w:val="002840BE"/>
    <w:rsid w:val="00287590"/>
    <w:rsid w:val="002928E0"/>
    <w:rsid w:val="00292F26"/>
    <w:rsid w:val="00295723"/>
    <w:rsid w:val="002A24CE"/>
    <w:rsid w:val="002A32CA"/>
    <w:rsid w:val="002A357D"/>
    <w:rsid w:val="002A57A6"/>
    <w:rsid w:val="002A697A"/>
    <w:rsid w:val="002B30FE"/>
    <w:rsid w:val="002B7FD2"/>
    <w:rsid w:val="002C0D08"/>
    <w:rsid w:val="002E0B3C"/>
    <w:rsid w:val="002E101C"/>
    <w:rsid w:val="002E3D4F"/>
    <w:rsid w:val="002E7F69"/>
    <w:rsid w:val="002F7248"/>
    <w:rsid w:val="00306604"/>
    <w:rsid w:val="00311763"/>
    <w:rsid w:val="00324595"/>
    <w:rsid w:val="00332DA8"/>
    <w:rsid w:val="003338E9"/>
    <w:rsid w:val="00340233"/>
    <w:rsid w:val="00351163"/>
    <w:rsid w:val="00353844"/>
    <w:rsid w:val="003570DB"/>
    <w:rsid w:val="00362D30"/>
    <w:rsid w:val="0037294E"/>
    <w:rsid w:val="003773F9"/>
    <w:rsid w:val="00380999"/>
    <w:rsid w:val="00384BEF"/>
    <w:rsid w:val="00394A3E"/>
    <w:rsid w:val="00394E20"/>
    <w:rsid w:val="00396FE3"/>
    <w:rsid w:val="003A0B54"/>
    <w:rsid w:val="003A45DA"/>
    <w:rsid w:val="003B4F63"/>
    <w:rsid w:val="003C1C3F"/>
    <w:rsid w:val="003C2BEC"/>
    <w:rsid w:val="003C3789"/>
    <w:rsid w:val="003D1A7D"/>
    <w:rsid w:val="003D243E"/>
    <w:rsid w:val="003D4B50"/>
    <w:rsid w:val="003D5740"/>
    <w:rsid w:val="003D6BB6"/>
    <w:rsid w:val="003E19E1"/>
    <w:rsid w:val="003E3D8E"/>
    <w:rsid w:val="003F7AEE"/>
    <w:rsid w:val="00400FE4"/>
    <w:rsid w:val="00401187"/>
    <w:rsid w:val="00406F9B"/>
    <w:rsid w:val="004166E7"/>
    <w:rsid w:val="004203CB"/>
    <w:rsid w:val="00421CE9"/>
    <w:rsid w:val="004227EC"/>
    <w:rsid w:val="0042539F"/>
    <w:rsid w:val="00425EF5"/>
    <w:rsid w:val="00426903"/>
    <w:rsid w:val="00427625"/>
    <w:rsid w:val="00431D14"/>
    <w:rsid w:val="00434D39"/>
    <w:rsid w:val="004439FA"/>
    <w:rsid w:val="00445F12"/>
    <w:rsid w:val="00452449"/>
    <w:rsid w:val="0045456A"/>
    <w:rsid w:val="00461641"/>
    <w:rsid w:val="00463CD0"/>
    <w:rsid w:val="00464A55"/>
    <w:rsid w:val="00465F31"/>
    <w:rsid w:val="004663EF"/>
    <w:rsid w:val="0047274E"/>
    <w:rsid w:val="00472CDA"/>
    <w:rsid w:val="00473290"/>
    <w:rsid w:val="00493554"/>
    <w:rsid w:val="00495426"/>
    <w:rsid w:val="004A07AE"/>
    <w:rsid w:val="004A48E6"/>
    <w:rsid w:val="004A6614"/>
    <w:rsid w:val="004B1EA1"/>
    <w:rsid w:val="004B1F77"/>
    <w:rsid w:val="004C00C6"/>
    <w:rsid w:val="004C1745"/>
    <w:rsid w:val="004C4A1A"/>
    <w:rsid w:val="004E1C5E"/>
    <w:rsid w:val="004E278A"/>
    <w:rsid w:val="004E720F"/>
    <w:rsid w:val="004E7489"/>
    <w:rsid w:val="004F0916"/>
    <w:rsid w:val="004F5946"/>
    <w:rsid w:val="00500FCA"/>
    <w:rsid w:val="00507CE2"/>
    <w:rsid w:val="00511110"/>
    <w:rsid w:val="00515397"/>
    <w:rsid w:val="00522F47"/>
    <w:rsid w:val="00522FE2"/>
    <w:rsid w:val="0052379A"/>
    <w:rsid w:val="0052485A"/>
    <w:rsid w:val="00525B2F"/>
    <w:rsid w:val="00526542"/>
    <w:rsid w:val="00532A07"/>
    <w:rsid w:val="00537897"/>
    <w:rsid w:val="00537B70"/>
    <w:rsid w:val="0054032A"/>
    <w:rsid w:val="0054328A"/>
    <w:rsid w:val="0054372D"/>
    <w:rsid w:val="00550C14"/>
    <w:rsid w:val="00551E2E"/>
    <w:rsid w:val="0056014B"/>
    <w:rsid w:val="005605C8"/>
    <w:rsid w:val="005613E9"/>
    <w:rsid w:val="0056235B"/>
    <w:rsid w:val="005636D2"/>
    <w:rsid w:val="0056528C"/>
    <w:rsid w:val="00570D21"/>
    <w:rsid w:val="00571E3A"/>
    <w:rsid w:val="00581EBA"/>
    <w:rsid w:val="0059205C"/>
    <w:rsid w:val="00597F66"/>
    <w:rsid w:val="005A21BE"/>
    <w:rsid w:val="005A4529"/>
    <w:rsid w:val="005A6F84"/>
    <w:rsid w:val="005A7187"/>
    <w:rsid w:val="005B00BF"/>
    <w:rsid w:val="005B0784"/>
    <w:rsid w:val="005B31C8"/>
    <w:rsid w:val="005B6763"/>
    <w:rsid w:val="005B77EE"/>
    <w:rsid w:val="005B7D9A"/>
    <w:rsid w:val="005C305D"/>
    <w:rsid w:val="005C6DB5"/>
    <w:rsid w:val="005D1290"/>
    <w:rsid w:val="005D2FC7"/>
    <w:rsid w:val="005E2371"/>
    <w:rsid w:val="005E4B4B"/>
    <w:rsid w:val="005E7439"/>
    <w:rsid w:val="005F44F2"/>
    <w:rsid w:val="00604890"/>
    <w:rsid w:val="00610785"/>
    <w:rsid w:val="00610C0A"/>
    <w:rsid w:val="00612134"/>
    <w:rsid w:val="006154F5"/>
    <w:rsid w:val="00622D63"/>
    <w:rsid w:val="00622F1D"/>
    <w:rsid w:val="006254F7"/>
    <w:rsid w:val="00625989"/>
    <w:rsid w:val="006301A6"/>
    <w:rsid w:val="006302FC"/>
    <w:rsid w:val="00631F22"/>
    <w:rsid w:val="00632793"/>
    <w:rsid w:val="00635A18"/>
    <w:rsid w:val="006405E3"/>
    <w:rsid w:val="0065267E"/>
    <w:rsid w:val="00652D96"/>
    <w:rsid w:val="00655C46"/>
    <w:rsid w:val="00655F8C"/>
    <w:rsid w:val="0067711B"/>
    <w:rsid w:val="00677BC4"/>
    <w:rsid w:val="00680206"/>
    <w:rsid w:val="0068107B"/>
    <w:rsid w:val="006817F5"/>
    <w:rsid w:val="00690B76"/>
    <w:rsid w:val="00691ABC"/>
    <w:rsid w:val="006936B4"/>
    <w:rsid w:val="00694CC3"/>
    <w:rsid w:val="00696740"/>
    <w:rsid w:val="006A361B"/>
    <w:rsid w:val="006A57F0"/>
    <w:rsid w:val="006A7113"/>
    <w:rsid w:val="006B09F7"/>
    <w:rsid w:val="006B1A71"/>
    <w:rsid w:val="006B419F"/>
    <w:rsid w:val="006B5769"/>
    <w:rsid w:val="006B7954"/>
    <w:rsid w:val="006C033D"/>
    <w:rsid w:val="006C2EE1"/>
    <w:rsid w:val="006C6AEA"/>
    <w:rsid w:val="006D2AC4"/>
    <w:rsid w:val="006D4537"/>
    <w:rsid w:val="006E62DF"/>
    <w:rsid w:val="006E7978"/>
    <w:rsid w:val="006F6FEA"/>
    <w:rsid w:val="00702ED2"/>
    <w:rsid w:val="00710287"/>
    <w:rsid w:val="0072181E"/>
    <w:rsid w:val="00725A72"/>
    <w:rsid w:val="00730A68"/>
    <w:rsid w:val="00732371"/>
    <w:rsid w:val="00734C4B"/>
    <w:rsid w:val="00743D1C"/>
    <w:rsid w:val="0074694C"/>
    <w:rsid w:val="0075265B"/>
    <w:rsid w:val="007636BC"/>
    <w:rsid w:val="00777AC4"/>
    <w:rsid w:val="00780B46"/>
    <w:rsid w:val="00783F0B"/>
    <w:rsid w:val="00783F5D"/>
    <w:rsid w:val="00793693"/>
    <w:rsid w:val="0079569D"/>
    <w:rsid w:val="007A1CD9"/>
    <w:rsid w:val="007A29B1"/>
    <w:rsid w:val="007A52B1"/>
    <w:rsid w:val="007B2C4F"/>
    <w:rsid w:val="007C105B"/>
    <w:rsid w:val="007C265A"/>
    <w:rsid w:val="007C3C24"/>
    <w:rsid w:val="007C4BE0"/>
    <w:rsid w:val="007C6D47"/>
    <w:rsid w:val="007D35A2"/>
    <w:rsid w:val="007D4FD3"/>
    <w:rsid w:val="007E0E83"/>
    <w:rsid w:val="007E5EA0"/>
    <w:rsid w:val="007F219A"/>
    <w:rsid w:val="008048B2"/>
    <w:rsid w:val="00820435"/>
    <w:rsid w:val="00820625"/>
    <w:rsid w:val="00821E21"/>
    <w:rsid w:val="00823FFC"/>
    <w:rsid w:val="0082438F"/>
    <w:rsid w:val="00824961"/>
    <w:rsid w:val="008314D6"/>
    <w:rsid w:val="00832F8D"/>
    <w:rsid w:val="00847678"/>
    <w:rsid w:val="0085017F"/>
    <w:rsid w:val="008529F2"/>
    <w:rsid w:val="00853C30"/>
    <w:rsid w:val="00855D3D"/>
    <w:rsid w:val="00856E67"/>
    <w:rsid w:val="00872B70"/>
    <w:rsid w:val="0087515C"/>
    <w:rsid w:val="008807CD"/>
    <w:rsid w:val="00886198"/>
    <w:rsid w:val="0089219B"/>
    <w:rsid w:val="00896A83"/>
    <w:rsid w:val="00897BC8"/>
    <w:rsid w:val="008A2E5D"/>
    <w:rsid w:val="008A3248"/>
    <w:rsid w:val="008B135B"/>
    <w:rsid w:val="008B5E41"/>
    <w:rsid w:val="008C1C04"/>
    <w:rsid w:val="008C6FF8"/>
    <w:rsid w:val="008D416C"/>
    <w:rsid w:val="008D6D32"/>
    <w:rsid w:val="008D7621"/>
    <w:rsid w:val="008F3B2E"/>
    <w:rsid w:val="008F3D84"/>
    <w:rsid w:val="008F4FFF"/>
    <w:rsid w:val="00901CC9"/>
    <w:rsid w:val="00901E75"/>
    <w:rsid w:val="00913D8E"/>
    <w:rsid w:val="009203A4"/>
    <w:rsid w:val="009223B2"/>
    <w:rsid w:val="00925210"/>
    <w:rsid w:val="009268EE"/>
    <w:rsid w:val="009306D9"/>
    <w:rsid w:val="0093184C"/>
    <w:rsid w:val="00945544"/>
    <w:rsid w:val="0094665D"/>
    <w:rsid w:val="00961FCA"/>
    <w:rsid w:val="00962183"/>
    <w:rsid w:val="00971F20"/>
    <w:rsid w:val="00973354"/>
    <w:rsid w:val="00975F6C"/>
    <w:rsid w:val="00984BBB"/>
    <w:rsid w:val="00985E9F"/>
    <w:rsid w:val="00991B01"/>
    <w:rsid w:val="00993DFE"/>
    <w:rsid w:val="0099758E"/>
    <w:rsid w:val="009A3407"/>
    <w:rsid w:val="009A6690"/>
    <w:rsid w:val="009B0203"/>
    <w:rsid w:val="009B5B36"/>
    <w:rsid w:val="009D3590"/>
    <w:rsid w:val="009D6DE2"/>
    <w:rsid w:val="009D7D48"/>
    <w:rsid w:val="009E1EFA"/>
    <w:rsid w:val="009E22BA"/>
    <w:rsid w:val="009E4B09"/>
    <w:rsid w:val="009F28C9"/>
    <w:rsid w:val="009F3953"/>
    <w:rsid w:val="009F4806"/>
    <w:rsid w:val="009F5002"/>
    <w:rsid w:val="00A1235A"/>
    <w:rsid w:val="00A24FC1"/>
    <w:rsid w:val="00A305D0"/>
    <w:rsid w:val="00A30829"/>
    <w:rsid w:val="00A33C20"/>
    <w:rsid w:val="00A51E6A"/>
    <w:rsid w:val="00A63B92"/>
    <w:rsid w:val="00A64A75"/>
    <w:rsid w:val="00A6760E"/>
    <w:rsid w:val="00A71829"/>
    <w:rsid w:val="00A71B79"/>
    <w:rsid w:val="00A73445"/>
    <w:rsid w:val="00A765E8"/>
    <w:rsid w:val="00A77139"/>
    <w:rsid w:val="00A83614"/>
    <w:rsid w:val="00A840DA"/>
    <w:rsid w:val="00A84F8B"/>
    <w:rsid w:val="00A9109F"/>
    <w:rsid w:val="00A95D3B"/>
    <w:rsid w:val="00A9721D"/>
    <w:rsid w:val="00AB3AD8"/>
    <w:rsid w:val="00AC1709"/>
    <w:rsid w:val="00AC243E"/>
    <w:rsid w:val="00AC2E36"/>
    <w:rsid w:val="00AC6947"/>
    <w:rsid w:val="00AD0713"/>
    <w:rsid w:val="00AD2457"/>
    <w:rsid w:val="00AD2C4A"/>
    <w:rsid w:val="00AD3208"/>
    <w:rsid w:val="00AD4313"/>
    <w:rsid w:val="00AD626E"/>
    <w:rsid w:val="00AE3245"/>
    <w:rsid w:val="00AE50A2"/>
    <w:rsid w:val="00AF5E44"/>
    <w:rsid w:val="00AF781B"/>
    <w:rsid w:val="00B067C8"/>
    <w:rsid w:val="00B11291"/>
    <w:rsid w:val="00B207DC"/>
    <w:rsid w:val="00B32153"/>
    <w:rsid w:val="00B409C0"/>
    <w:rsid w:val="00B41BB0"/>
    <w:rsid w:val="00B43F12"/>
    <w:rsid w:val="00B44117"/>
    <w:rsid w:val="00B45A4A"/>
    <w:rsid w:val="00B46EA6"/>
    <w:rsid w:val="00B5372F"/>
    <w:rsid w:val="00B63F03"/>
    <w:rsid w:val="00B66966"/>
    <w:rsid w:val="00B736AC"/>
    <w:rsid w:val="00B740A7"/>
    <w:rsid w:val="00B77351"/>
    <w:rsid w:val="00B77BBD"/>
    <w:rsid w:val="00B84DA8"/>
    <w:rsid w:val="00B855D2"/>
    <w:rsid w:val="00B867CF"/>
    <w:rsid w:val="00B90A52"/>
    <w:rsid w:val="00BA189A"/>
    <w:rsid w:val="00BA63F4"/>
    <w:rsid w:val="00BA6865"/>
    <w:rsid w:val="00BA76AE"/>
    <w:rsid w:val="00BB292F"/>
    <w:rsid w:val="00BB3FDF"/>
    <w:rsid w:val="00BB4417"/>
    <w:rsid w:val="00BD6FCA"/>
    <w:rsid w:val="00BD782C"/>
    <w:rsid w:val="00BE13F2"/>
    <w:rsid w:val="00BF00F3"/>
    <w:rsid w:val="00BF0352"/>
    <w:rsid w:val="00BF2714"/>
    <w:rsid w:val="00BF614F"/>
    <w:rsid w:val="00C042EB"/>
    <w:rsid w:val="00C05632"/>
    <w:rsid w:val="00C146A2"/>
    <w:rsid w:val="00C23818"/>
    <w:rsid w:val="00C250E2"/>
    <w:rsid w:val="00C258FB"/>
    <w:rsid w:val="00C36DBD"/>
    <w:rsid w:val="00C447A4"/>
    <w:rsid w:val="00C448D1"/>
    <w:rsid w:val="00C44FAD"/>
    <w:rsid w:val="00C548C7"/>
    <w:rsid w:val="00C564BE"/>
    <w:rsid w:val="00C57FD3"/>
    <w:rsid w:val="00C61F30"/>
    <w:rsid w:val="00C65847"/>
    <w:rsid w:val="00C71C0B"/>
    <w:rsid w:val="00C723ED"/>
    <w:rsid w:val="00C75DA1"/>
    <w:rsid w:val="00C84D9A"/>
    <w:rsid w:val="00C85082"/>
    <w:rsid w:val="00C85567"/>
    <w:rsid w:val="00CA0241"/>
    <w:rsid w:val="00CA3FF7"/>
    <w:rsid w:val="00CB600C"/>
    <w:rsid w:val="00CC0C27"/>
    <w:rsid w:val="00CC20EE"/>
    <w:rsid w:val="00CC24CB"/>
    <w:rsid w:val="00CD0DB5"/>
    <w:rsid w:val="00CD1620"/>
    <w:rsid w:val="00CE33D6"/>
    <w:rsid w:val="00CE35E0"/>
    <w:rsid w:val="00CF244A"/>
    <w:rsid w:val="00CF26ED"/>
    <w:rsid w:val="00D0130F"/>
    <w:rsid w:val="00D04A72"/>
    <w:rsid w:val="00D05A98"/>
    <w:rsid w:val="00D05EDE"/>
    <w:rsid w:val="00D073D4"/>
    <w:rsid w:val="00D14E93"/>
    <w:rsid w:val="00D160F0"/>
    <w:rsid w:val="00D164CC"/>
    <w:rsid w:val="00D20BE9"/>
    <w:rsid w:val="00D20CBE"/>
    <w:rsid w:val="00D20FEA"/>
    <w:rsid w:val="00D22310"/>
    <w:rsid w:val="00D32C7D"/>
    <w:rsid w:val="00D3431E"/>
    <w:rsid w:val="00D35133"/>
    <w:rsid w:val="00D44185"/>
    <w:rsid w:val="00D44D14"/>
    <w:rsid w:val="00D45DB6"/>
    <w:rsid w:val="00D47836"/>
    <w:rsid w:val="00D5365D"/>
    <w:rsid w:val="00D53B43"/>
    <w:rsid w:val="00D6093C"/>
    <w:rsid w:val="00D610DA"/>
    <w:rsid w:val="00D6236F"/>
    <w:rsid w:val="00D656F2"/>
    <w:rsid w:val="00D673F8"/>
    <w:rsid w:val="00D70662"/>
    <w:rsid w:val="00D822FC"/>
    <w:rsid w:val="00D85718"/>
    <w:rsid w:val="00D866A7"/>
    <w:rsid w:val="00D922FA"/>
    <w:rsid w:val="00D94391"/>
    <w:rsid w:val="00D96AEB"/>
    <w:rsid w:val="00DA2B20"/>
    <w:rsid w:val="00DA4611"/>
    <w:rsid w:val="00DA512E"/>
    <w:rsid w:val="00DA6339"/>
    <w:rsid w:val="00DA655B"/>
    <w:rsid w:val="00DA7320"/>
    <w:rsid w:val="00DB271A"/>
    <w:rsid w:val="00DC56B0"/>
    <w:rsid w:val="00DD13D1"/>
    <w:rsid w:val="00DD1459"/>
    <w:rsid w:val="00DD66AD"/>
    <w:rsid w:val="00DE0B3C"/>
    <w:rsid w:val="00DE4B3A"/>
    <w:rsid w:val="00DE4FEE"/>
    <w:rsid w:val="00DE6080"/>
    <w:rsid w:val="00DF35D0"/>
    <w:rsid w:val="00DF68FB"/>
    <w:rsid w:val="00DF729D"/>
    <w:rsid w:val="00DF776F"/>
    <w:rsid w:val="00E0352D"/>
    <w:rsid w:val="00E05EB5"/>
    <w:rsid w:val="00E067C6"/>
    <w:rsid w:val="00E2325B"/>
    <w:rsid w:val="00E33A2C"/>
    <w:rsid w:val="00E45AB6"/>
    <w:rsid w:val="00E46890"/>
    <w:rsid w:val="00E51E0B"/>
    <w:rsid w:val="00E55727"/>
    <w:rsid w:val="00E64B92"/>
    <w:rsid w:val="00E722BA"/>
    <w:rsid w:val="00E75AC3"/>
    <w:rsid w:val="00E8016C"/>
    <w:rsid w:val="00E869FA"/>
    <w:rsid w:val="00E900F9"/>
    <w:rsid w:val="00E920A0"/>
    <w:rsid w:val="00EA0ADE"/>
    <w:rsid w:val="00EA30F6"/>
    <w:rsid w:val="00EA4785"/>
    <w:rsid w:val="00EA49B6"/>
    <w:rsid w:val="00EA50B8"/>
    <w:rsid w:val="00EC1094"/>
    <w:rsid w:val="00EC1ABA"/>
    <w:rsid w:val="00EC245B"/>
    <w:rsid w:val="00EC32DA"/>
    <w:rsid w:val="00EC34E8"/>
    <w:rsid w:val="00EC4FF2"/>
    <w:rsid w:val="00EC5317"/>
    <w:rsid w:val="00EC65C2"/>
    <w:rsid w:val="00ED3322"/>
    <w:rsid w:val="00EE05A1"/>
    <w:rsid w:val="00EE76A9"/>
    <w:rsid w:val="00EF028D"/>
    <w:rsid w:val="00EF1092"/>
    <w:rsid w:val="00F0112B"/>
    <w:rsid w:val="00F03B3D"/>
    <w:rsid w:val="00F04BEC"/>
    <w:rsid w:val="00F04C90"/>
    <w:rsid w:val="00F07550"/>
    <w:rsid w:val="00F0789F"/>
    <w:rsid w:val="00F137F4"/>
    <w:rsid w:val="00F14473"/>
    <w:rsid w:val="00F159DD"/>
    <w:rsid w:val="00F20EC2"/>
    <w:rsid w:val="00F278BE"/>
    <w:rsid w:val="00F309EB"/>
    <w:rsid w:val="00F34251"/>
    <w:rsid w:val="00F54848"/>
    <w:rsid w:val="00F5522A"/>
    <w:rsid w:val="00F55FF1"/>
    <w:rsid w:val="00F66F7B"/>
    <w:rsid w:val="00F75870"/>
    <w:rsid w:val="00F76C34"/>
    <w:rsid w:val="00F81222"/>
    <w:rsid w:val="00F84AE2"/>
    <w:rsid w:val="00F86CA6"/>
    <w:rsid w:val="00F914B2"/>
    <w:rsid w:val="00F9741D"/>
    <w:rsid w:val="00F978F7"/>
    <w:rsid w:val="00F97EBC"/>
    <w:rsid w:val="00FB774D"/>
    <w:rsid w:val="00FC1CE6"/>
    <w:rsid w:val="00FC259F"/>
    <w:rsid w:val="00FC314F"/>
    <w:rsid w:val="00FD400C"/>
    <w:rsid w:val="00FD6063"/>
    <w:rsid w:val="00FE0E1D"/>
    <w:rsid w:val="00FE6D85"/>
    <w:rsid w:val="00FF1533"/>
    <w:rsid w:val="00FF2A7C"/>
    <w:rsid w:val="00FF629E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E76F1"/>
  <w15:docId w15:val="{0AB4AE2A-DB21-490A-B7A2-A285F1DE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E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97E1F"/>
    <w:pPr>
      <w:keepNext/>
      <w:numPr>
        <w:numId w:val="13"/>
      </w:numPr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2181E"/>
    <w:pPr>
      <w:numPr>
        <w:ilvl w:val="1"/>
        <w:numId w:val="13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2181E"/>
    <w:pPr>
      <w:numPr>
        <w:ilvl w:val="2"/>
        <w:numId w:val="13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2181E"/>
    <w:pPr>
      <w:numPr>
        <w:ilvl w:val="3"/>
        <w:numId w:val="13"/>
      </w:numPr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2181E"/>
    <w:pPr>
      <w:numPr>
        <w:ilvl w:val="4"/>
        <w:numId w:val="13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52449"/>
    <w:pPr>
      <w:tabs>
        <w:tab w:val="num" w:pos="3960"/>
      </w:tabs>
      <w:spacing w:before="240" w:after="60"/>
      <w:ind w:left="3600"/>
      <w:jc w:val="left"/>
      <w:outlineLvl w:val="5"/>
    </w:pPr>
    <w:rPr>
      <w:rFonts w:eastAsia="Times New Roman"/>
      <w:i/>
      <w:sz w:val="22"/>
      <w:lang w:eastAsia="ja-JP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52449"/>
    <w:pPr>
      <w:tabs>
        <w:tab w:val="num" w:pos="4680"/>
      </w:tabs>
      <w:spacing w:before="240" w:after="60"/>
      <w:ind w:left="4320"/>
      <w:jc w:val="left"/>
      <w:outlineLvl w:val="6"/>
    </w:pPr>
    <w:rPr>
      <w:rFonts w:ascii="Arial" w:eastAsia="Times New Roman" w:hAnsi="Arial"/>
      <w:sz w:val="20"/>
      <w:lang w:eastAsia="ja-JP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52449"/>
    <w:pPr>
      <w:tabs>
        <w:tab w:val="num" w:pos="5400"/>
      </w:tabs>
      <w:spacing w:before="240" w:after="60"/>
      <w:ind w:left="5040"/>
      <w:jc w:val="left"/>
      <w:outlineLvl w:val="7"/>
    </w:pPr>
    <w:rPr>
      <w:rFonts w:ascii="Arial" w:eastAsia="Times New Roman" w:hAnsi="Arial"/>
      <w:i/>
      <w:sz w:val="20"/>
      <w:lang w:eastAsia="ja-JP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52449"/>
    <w:pPr>
      <w:tabs>
        <w:tab w:val="num" w:pos="6120"/>
      </w:tabs>
      <w:spacing w:before="240" w:after="60"/>
      <w:ind w:left="5760"/>
      <w:jc w:val="left"/>
      <w:outlineLvl w:val="8"/>
    </w:pPr>
    <w:rPr>
      <w:rFonts w:ascii="Arial" w:eastAsia="Times New Roman" w:hAnsi="Arial"/>
      <w:b/>
      <w:i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rticle Title"/>
    <w:uiPriority w:val="1"/>
    <w:qFormat/>
    <w:rsid w:val="00993DFE"/>
    <w:pPr>
      <w:jc w:val="center"/>
    </w:pPr>
    <w:rPr>
      <w:b/>
      <w:sz w:val="24"/>
      <w:u w:val="single"/>
    </w:rPr>
  </w:style>
  <w:style w:type="character" w:customStyle="1" w:styleId="Heading1Char">
    <w:name w:val="Heading 1 Char"/>
    <w:basedOn w:val="DefaultParagraphFont"/>
    <w:link w:val="Heading1"/>
    <w:rsid w:val="00097E1F"/>
    <w:rPr>
      <w:rFonts w:eastAsiaTheme="majorEastAsia" w:cstheme="majorBidi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rsid w:val="00D922F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922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922F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922FA"/>
    <w:rPr>
      <w:rFonts w:ascii="Times New Roman" w:eastAsia="Times New Roman" w:hAnsi="Times New Roman" w:cs="Times New Roman"/>
      <w:sz w:val="20"/>
      <w:szCs w:val="20"/>
    </w:rPr>
  </w:style>
  <w:style w:type="character" w:customStyle="1" w:styleId="TEST1234">
    <w:name w:val="TEST1234"/>
    <w:rsid w:val="00D922FA"/>
    <w:rPr>
      <w:color w:val="FF0000"/>
    </w:rPr>
  </w:style>
  <w:style w:type="character" w:customStyle="1" w:styleId="Heading2Char">
    <w:name w:val="Heading 2 Char"/>
    <w:basedOn w:val="DefaultParagraphFont"/>
    <w:link w:val="Heading2"/>
    <w:rsid w:val="0072181E"/>
    <w:rPr>
      <w:rFonts w:eastAsiaTheme="majorEastAsia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3066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0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rsid w:val="0072181E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2181E"/>
    <w:rPr>
      <w:rFonts w:eastAsiaTheme="majorEastAsia" w:cstheme="majorBidi"/>
      <w:iCs/>
      <w:sz w:val="24"/>
    </w:rPr>
  </w:style>
  <w:style w:type="numbering" w:customStyle="1" w:styleId="Will">
    <w:name w:val="Will"/>
    <w:uiPriority w:val="99"/>
    <w:rsid w:val="00CE33D6"/>
    <w:pPr>
      <w:numPr>
        <w:numId w:val="14"/>
      </w:numPr>
    </w:pPr>
  </w:style>
  <w:style w:type="character" w:customStyle="1" w:styleId="Heading5Char">
    <w:name w:val="Heading 5 Char"/>
    <w:basedOn w:val="DefaultParagraphFont"/>
    <w:link w:val="Heading5"/>
    <w:semiHidden/>
    <w:rsid w:val="0072181E"/>
    <w:rPr>
      <w:rFonts w:eastAsiaTheme="majorEastAsia" w:cstheme="majorBidi"/>
      <w:sz w:val="24"/>
    </w:rPr>
  </w:style>
  <w:style w:type="paragraph" w:styleId="ListParagraph">
    <w:name w:val="List Paragraph"/>
    <w:basedOn w:val="Normal"/>
    <w:uiPriority w:val="34"/>
    <w:qFormat/>
    <w:rsid w:val="00993DFE"/>
    <w:pPr>
      <w:ind w:left="720"/>
      <w:contextualSpacing/>
    </w:pPr>
  </w:style>
  <w:style w:type="table" w:styleId="TableGrid">
    <w:name w:val="Table Grid"/>
    <w:basedOn w:val="TableNormal"/>
    <w:uiPriority w:val="39"/>
    <w:rsid w:val="00EC1AB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F66"/>
    <w:rPr>
      <w:color w:val="808080"/>
    </w:rPr>
  </w:style>
  <w:style w:type="paragraph" w:styleId="BodyText">
    <w:name w:val="Body Text"/>
    <w:basedOn w:val="Normal"/>
    <w:link w:val="BodyTextChar"/>
    <w:rsid w:val="00FE0E1D"/>
    <w:pPr>
      <w:widowControl w:val="0"/>
      <w:autoSpaceDE w:val="0"/>
      <w:autoSpaceDN w:val="0"/>
      <w:adjustRightInd w:val="0"/>
      <w:spacing w:after="120"/>
      <w:jc w:val="left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FE0E1D"/>
    <w:rPr>
      <w:rFonts w:eastAsia="Times New Roman"/>
      <w:sz w:val="24"/>
      <w:szCs w:val="24"/>
    </w:rPr>
  </w:style>
  <w:style w:type="paragraph" w:customStyle="1" w:styleId="WAnote">
    <w:name w:val="WA note"/>
    <w:basedOn w:val="Normal"/>
    <w:qFormat/>
    <w:rsid w:val="00FE0E1D"/>
    <w:pPr>
      <w:tabs>
        <w:tab w:val="left" w:pos="1260"/>
      </w:tabs>
      <w:spacing w:before="120"/>
      <w:ind w:firstLine="7"/>
      <w:jc w:val="left"/>
    </w:pPr>
    <w:rPr>
      <w:rFonts w:ascii="Arial" w:eastAsia="MS Mincho" w:hAnsi="Arial" w:cs="Arial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452449"/>
    <w:rPr>
      <w:rFonts w:eastAsia="Times New Roman"/>
      <w:i/>
      <w:sz w:val="22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452449"/>
    <w:rPr>
      <w:rFonts w:ascii="Arial" w:eastAsia="Times New Roman" w:hAnsi="Arial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452449"/>
    <w:rPr>
      <w:rFonts w:ascii="Arial" w:eastAsia="Times New Roman" w:hAnsi="Arial"/>
      <w:i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452449"/>
    <w:rPr>
      <w:rFonts w:ascii="Arial" w:eastAsia="Times New Roman" w:hAnsi="Arial"/>
      <w:b/>
      <w:i/>
      <w:sz w:val="18"/>
      <w:lang w:eastAsia="ja-JP"/>
    </w:rPr>
  </w:style>
  <w:style w:type="character" w:styleId="PageNumber">
    <w:name w:val="page number"/>
    <w:basedOn w:val="DefaultParagraphFont"/>
    <w:uiPriority w:val="99"/>
    <w:rsid w:val="00452449"/>
  </w:style>
  <w:style w:type="paragraph" w:styleId="BalloonText">
    <w:name w:val="Balloon Text"/>
    <w:basedOn w:val="Normal"/>
    <w:link w:val="BalloonTextChar"/>
    <w:uiPriority w:val="99"/>
    <w:semiHidden/>
    <w:unhideWhenUsed/>
    <w:rsid w:val="00452449"/>
    <w:pPr>
      <w:widowControl w:val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49"/>
    <w:rPr>
      <w:rFonts w:ascii="Tahoma" w:eastAsia="Times New Roman" w:hAnsi="Tahoma" w:cs="Tahoma"/>
      <w:sz w:val="16"/>
      <w:szCs w:val="16"/>
    </w:rPr>
  </w:style>
  <w:style w:type="paragraph" w:customStyle="1" w:styleId="SingleSpacing">
    <w:name w:val="Single Spacing"/>
    <w:basedOn w:val="Normal"/>
    <w:rsid w:val="00452449"/>
    <w:pPr>
      <w:spacing w:line="254" w:lineRule="exact"/>
      <w:jc w:val="left"/>
    </w:pPr>
    <w:rPr>
      <w:rFonts w:eastAsia="Times New Roman"/>
      <w:sz w:val="20"/>
    </w:rPr>
  </w:style>
  <w:style w:type="paragraph" w:styleId="BodyTextIndent">
    <w:name w:val="Body Text Indent"/>
    <w:basedOn w:val="Normal"/>
    <w:link w:val="BodyTextIndentChar"/>
    <w:rsid w:val="00452449"/>
    <w:pPr>
      <w:spacing w:line="360" w:lineRule="auto"/>
      <w:ind w:firstLine="720"/>
      <w:jc w:val="left"/>
    </w:pPr>
    <w:rPr>
      <w:rFonts w:eastAsia="Times New Roman"/>
      <w:sz w:val="20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452449"/>
    <w:rPr>
      <w:rFonts w:eastAsia="Times New Roman"/>
      <w:lang w:eastAsia="ja-JP"/>
    </w:rPr>
  </w:style>
  <w:style w:type="paragraph" w:customStyle="1" w:styleId="Body">
    <w:name w:val="Body"/>
    <w:basedOn w:val="Normal"/>
    <w:rsid w:val="00452449"/>
    <w:pPr>
      <w:overflowPunct w:val="0"/>
      <w:autoSpaceDE w:val="0"/>
      <w:autoSpaceDN w:val="0"/>
      <w:adjustRightInd w:val="0"/>
      <w:spacing w:line="480" w:lineRule="exact"/>
      <w:jc w:val="left"/>
      <w:textAlignment w:val="baseline"/>
    </w:pPr>
    <w:rPr>
      <w:rFonts w:eastAsia="Times New Roman"/>
    </w:rPr>
  </w:style>
  <w:style w:type="paragraph" w:styleId="BodyTextIndent2">
    <w:name w:val="Body Text Indent 2"/>
    <w:basedOn w:val="Normal"/>
    <w:link w:val="BodyTextIndent2Char"/>
    <w:unhideWhenUsed/>
    <w:rsid w:val="00452449"/>
    <w:pPr>
      <w:widowControl w:val="0"/>
      <w:spacing w:after="120" w:line="480" w:lineRule="auto"/>
      <w:ind w:left="360"/>
      <w:jc w:val="left"/>
    </w:pPr>
    <w:rPr>
      <w:rFonts w:ascii="Arial" w:eastAsia="Times New Roman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52449"/>
    <w:rPr>
      <w:rFonts w:ascii="Arial" w:eastAsia="Times New Roman" w:hAnsi="Arial"/>
      <w:sz w:val="22"/>
    </w:rPr>
  </w:style>
  <w:style w:type="paragraph" w:styleId="BodyTextIndent3">
    <w:name w:val="Body Text Indent 3"/>
    <w:basedOn w:val="Normal"/>
    <w:link w:val="BodyTextIndent3Char"/>
    <w:unhideWhenUsed/>
    <w:rsid w:val="00452449"/>
    <w:pPr>
      <w:widowControl w:val="0"/>
      <w:spacing w:after="120"/>
      <w:ind w:left="360"/>
      <w:jc w:val="left"/>
    </w:pPr>
    <w:rPr>
      <w:rFonts w:ascii="Arial" w:eastAsia="Times New Roman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52449"/>
    <w:rPr>
      <w:rFonts w:ascii="Arial" w:eastAsia="Times New Roman" w:hAnsi="Arial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452449"/>
    <w:pPr>
      <w:widowControl w:val="0"/>
      <w:overflowPunct w:val="0"/>
      <w:autoSpaceDE w:val="0"/>
      <w:autoSpaceDN w:val="0"/>
      <w:adjustRightInd w:val="0"/>
      <w:jc w:val="left"/>
      <w:textAlignment w:val="baseline"/>
    </w:pPr>
    <w:rPr>
      <w:rFonts w:ascii="CG Times" w:eastAsia="Times New Roman" w:hAnsi="CG Times"/>
    </w:rPr>
  </w:style>
  <w:style w:type="character" w:customStyle="1" w:styleId="EndnoteTextChar">
    <w:name w:val="Endnote Text Char"/>
    <w:basedOn w:val="DefaultParagraphFont"/>
    <w:link w:val="EndnoteText"/>
    <w:semiHidden/>
    <w:rsid w:val="00452449"/>
    <w:rPr>
      <w:rFonts w:ascii="CG Times" w:eastAsia="Times New Roman" w:hAnsi="CG Times"/>
      <w:sz w:val="24"/>
    </w:rPr>
  </w:style>
  <w:style w:type="paragraph" w:customStyle="1" w:styleId="BodyText21">
    <w:name w:val="Body Text 21"/>
    <w:basedOn w:val="Normal"/>
    <w:rsid w:val="00452449"/>
    <w:pPr>
      <w:widowControl w:val="0"/>
      <w:overflowPunct w:val="0"/>
      <w:autoSpaceDE w:val="0"/>
      <w:autoSpaceDN w:val="0"/>
      <w:adjustRightInd w:val="0"/>
      <w:ind w:left="4320" w:firstLine="720"/>
      <w:jc w:val="left"/>
      <w:textAlignment w:val="baseline"/>
    </w:pPr>
    <w:rPr>
      <w:rFonts w:eastAsia="Times New Roman"/>
    </w:rPr>
  </w:style>
  <w:style w:type="paragraph" w:customStyle="1" w:styleId="AttorneyName">
    <w:name w:val="Attorney Name"/>
    <w:basedOn w:val="SingleSpacing"/>
    <w:rsid w:val="00452449"/>
  </w:style>
  <w:style w:type="paragraph" w:customStyle="1" w:styleId="FirmName">
    <w:name w:val="Firm Name"/>
    <w:basedOn w:val="SingleSpacing"/>
    <w:rsid w:val="00452449"/>
    <w:pPr>
      <w:jc w:val="center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2449"/>
    <w:rPr>
      <w:color w:val="0000FF" w:themeColor="hyperlink"/>
      <w:u w:val="single"/>
    </w:rPr>
  </w:style>
  <w:style w:type="character" w:styleId="CommentReference">
    <w:name w:val="annotation reference"/>
    <w:uiPriority w:val="99"/>
    <w:semiHidden/>
    <w:unhideWhenUsed/>
    <w:rsid w:val="00452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49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49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49"/>
    <w:rPr>
      <w:rFonts w:eastAsia="Times New Roman"/>
      <w:b/>
      <w:bCs/>
    </w:rPr>
  </w:style>
  <w:style w:type="paragraph" w:styleId="Revision">
    <w:name w:val="Revision"/>
    <w:hidden/>
    <w:uiPriority w:val="99"/>
    <w:semiHidden/>
    <w:rsid w:val="00452449"/>
    <w:rPr>
      <w:rFonts w:eastAsia="Times New Roman"/>
    </w:rPr>
  </w:style>
  <w:style w:type="paragraph" w:customStyle="1" w:styleId="WA">
    <w:name w:val="WA #"/>
    <w:basedOn w:val="Normal"/>
    <w:qFormat/>
    <w:rsid w:val="00897BC8"/>
    <w:pPr>
      <w:numPr>
        <w:numId w:val="43"/>
      </w:numPr>
      <w:tabs>
        <w:tab w:val="left" w:pos="360"/>
        <w:tab w:val="left" w:pos="720"/>
      </w:tabs>
      <w:overflowPunct w:val="0"/>
      <w:autoSpaceDE w:val="0"/>
      <w:autoSpaceDN w:val="0"/>
      <w:adjustRightInd w:val="0"/>
      <w:spacing w:before="120" w:after="120"/>
      <w:jc w:val="left"/>
      <w:outlineLvl w:val="1"/>
    </w:pPr>
    <w:rPr>
      <w:rFonts w:ascii="Arial" w:eastAsia="Times New Roman" w:hAnsi="Arial" w:cs="Arial"/>
      <w:b/>
      <w:sz w:val="22"/>
      <w:szCs w:val="22"/>
    </w:rPr>
  </w:style>
  <w:style w:type="character" w:styleId="Strong">
    <w:name w:val="Strong"/>
    <w:basedOn w:val="DefaultParagraphFont"/>
    <w:uiPriority w:val="22"/>
    <w:qFormat/>
    <w:rsid w:val="00F97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</vt:lpstr>
    </vt:vector>
  </TitlesOfParts>
  <Company> 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 Day- Checklist For File</dc:title>
  <dc:subject/>
  <dc:creator>Isa Guerrero</dc:creator>
  <cp:keywords/>
  <dc:description/>
  <cp:lastModifiedBy>Luis Fernando Mejia Castro</cp:lastModifiedBy>
  <cp:revision>6</cp:revision>
  <dcterms:created xsi:type="dcterms:W3CDTF">2023-07-06T17:58:00Z</dcterms:created>
  <dcterms:modified xsi:type="dcterms:W3CDTF">2023-07-10T16:17:00Z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FormId">
    <vt:lpwstr>219b001f-7b70-44d1-9bd8-891f7ee00314</vt:lpwstr>
  </property>
  <property fmtid="{D5CDD505-2E9C-101B-9397-08002B2CF9AE}" pid="3" name="AutomatedDocumentId">
    <vt:lpwstr>838ea9f9-45aa-43af-b041-22e58eab6208</vt:lpwstr>
  </property>
  <property fmtid="{D5CDD505-2E9C-101B-9397-08002B2CF9AE}" pid="4" name="IsEditingCustomForm">
    <vt:lpwstr>False</vt:lpwstr>
  </property>
  <property fmtid="{D5CDD505-2E9C-101B-9397-08002B2CF9AE}" pid="5" name="CursorPosition">
    <vt:lpwstr/>
  </property>
  <property fmtid="{D5CDD505-2E9C-101B-9397-08002B2CF9AE}" pid="6" name="AddresseeGrouping">
    <vt:lpwstr>NoGrouping</vt:lpwstr>
  </property>
  <property fmtid="{D5CDD505-2E9C-101B-9397-08002B2CF9AE}" pid="7" name="MatterId">
    <vt:lpwstr>b11be781-a8bf-4d2b-a0d6-b474f48cc3a6</vt:lpwstr>
  </property>
  <property fmtid="{D5CDD505-2E9C-101B-9397-08002B2CF9AE}" pid="8" name="SourceId">
    <vt:lpwstr/>
  </property>
  <property fmtid="{D5CDD505-2E9C-101B-9397-08002B2CF9AE}" pid="9" name="MatterTypeId">
    <vt:lpwstr>5004b4b8-8ffe-4173-a715-251ff95208cc_WA</vt:lpwstr>
  </property>
  <property fmtid="{D5CDD505-2E9C-101B-9397-08002B2CF9AE}" pid="10" name="SourceProviderId">
    <vt:lpwstr/>
  </property>
  <property fmtid="{D5CDD505-2E9C-101B-9397-08002B2CF9AE}" pid="11" name="IsAutomatedForm">
    <vt:lpwstr>True</vt:lpwstr>
  </property>
  <property fmtid="{D5CDD505-2E9C-101B-9397-08002B2CF9AE}" pid="12" name="FormAbsolutePath">
    <vt:lpwstr>Guardianship/Guardianship of a Disabled Person/90 Day- Checklist For File</vt:lpwstr>
  </property>
  <property fmtid="{D5CDD505-2E9C-101B-9397-08002B2CF9AE}" pid="13" name="AccountId">
    <vt:lpwstr>0f96ec4a-ae5f-47c8-8d56-0e6125972fd7</vt:lpwstr>
  </property>
</Properties>
</file>