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C4F86" w14:textId="77777777" w:rsidR="00461641" w:rsidRPr="00776890" w:rsidRDefault="00461641" w:rsidP="00461641">
      <w:pPr>
        <w:pStyle w:val="NoSpacing"/>
        <w:rPr>
          <w:b w:val="0"/>
          <w:bCs/>
          <w:szCs w:val="24"/>
        </w:rPr>
      </w:pPr>
      <w:bookmarkStart w:id="0" w:name="_Hlk114470499"/>
    </w:p>
    <w:p w14:paraId="6D639142" w14:textId="77777777" w:rsidR="00461641" w:rsidRPr="00776890" w:rsidRDefault="00461641" w:rsidP="00461641">
      <w:pPr>
        <w:pStyle w:val="NoSpacing"/>
        <w:rPr>
          <w:b w:val="0"/>
          <w:bCs/>
          <w:szCs w:val="24"/>
        </w:rPr>
      </w:pPr>
    </w:p>
    <w:p w14:paraId="1FC8790E" w14:textId="77777777" w:rsidR="00461641" w:rsidRPr="00776890" w:rsidRDefault="00461641" w:rsidP="00461641">
      <w:pPr>
        <w:pStyle w:val="NoSpacing"/>
        <w:rPr>
          <w:b w:val="0"/>
          <w:bCs/>
          <w:szCs w:val="24"/>
        </w:rPr>
      </w:pPr>
    </w:p>
    <w:p w14:paraId="68D8CD19" w14:textId="77777777" w:rsidR="00461641" w:rsidRPr="00776890" w:rsidRDefault="00461641" w:rsidP="00461641">
      <w:pPr>
        <w:pStyle w:val="NoSpacing"/>
        <w:rPr>
          <w:szCs w:val="24"/>
        </w:rPr>
      </w:pPr>
    </w:p>
    <w:p w14:paraId="60412F11" w14:textId="77777777" w:rsidR="00461641" w:rsidRPr="00776890" w:rsidRDefault="00461641" w:rsidP="00461641">
      <w:pPr>
        <w:pStyle w:val="NoSpacing"/>
        <w:rPr>
          <w:szCs w:val="24"/>
        </w:rPr>
      </w:pPr>
    </w:p>
    <w:p w14:paraId="3FB78A19" w14:textId="77777777" w:rsidR="00461641" w:rsidRPr="00776890" w:rsidRDefault="00461641" w:rsidP="00461641">
      <w:pPr>
        <w:pStyle w:val="NoSpacing"/>
        <w:rPr>
          <w:szCs w:val="24"/>
        </w:rPr>
      </w:pPr>
    </w:p>
    <w:p w14:paraId="7F39C2A3" w14:textId="77777777" w:rsidR="00B5372F" w:rsidRPr="00BB3584" w:rsidRDefault="00B5372F" w:rsidP="00461641">
      <w:pPr>
        <w:pStyle w:val="NoSpacing"/>
        <w:rPr>
          <w:b w:val="0"/>
          <w:bCs/>
          <w:sz w:val="32"/>
          <w:szCs w:val="32"/>
          <w:u w:val="none"/>
        </w:rPr>
      </w:pPr>
    </w:p>
    <w:p w14:paraId="65ECD415" w14:textId="77777777" w:rsidR="00B5372F" w:rsidRPr="00BB3584" w:rsidRDefault="00B5372F" w:rsidP="00461641">
      <w:pPr>
        <w:pStyle w:val="NoSpacing"/>
        <w:rPr>
          <w:b w:val="0"/>
          <w:bCs/>
          <w:sz w:val="32"/>
          <w:szCs w:val="32"/>
          <w:u w:val="none"/>
        </w:rPr>
      </w:pPr>
    </w:p>
    <w:p w14:paraId="499126FC" w14:textId="77777777" w:rsidR="008D6D32" w:rsidRPr="00BB3584" w:rsidRDefault="008D6D32" w:rsidP="00461641">
      <w:pPr>
        <w:pStyle w:val="NoSpacing"/>
        <w:rPr>
          <w:b w:val="0"/>
          <w:bCs/>
          <w:sz w:val="32"/>
          <w:szCs w:val="32"/>
          <w:u w:val="none"/>
        </w:rPr>
      </w:pPr>
    </w:p>
    <w:p w14:paraId="609166F7" w14:textId="77777777" w:rsidR="00461641" w:rsidRPr="00BB3584" w:rsidRDefault="00461641" w:rsidP="00461641">
      <w:pPr>
        <w:pStyle w:val="NoSpacing"/>
        <w:rPr>
          <w:b w:val="0"/>
          <w:bCs/>
          <w:caps/>
          <w:sz w:val="32"/>
          <w:szCs w:val="32"/>
          <w:u w:val="none"/>
        </w:rPr>
      </w:pPr>
      <w:r w:rsidRPr="00BB3584">
        <w:rPr>
          <w:b w:val="0"/>
          <w:bCs/>
          <w:caps/>
          <w:sz w:val="32"/>
          <w:szCs w:val="32"/>
          <w:u w:val="none"/>
        </w:rPr>
        <w:t xml:space="preserve">IN THE </w:t>
      </w:r>
      <w:r w:rsidR="001213A2" w:rsidRPr="006843A3">
        <w:rPr>
          <w:b w:val="0"/>
          <w:bCs/>
          <w:caps/>
          <w:sz w:val="32"/>
          <w:szCs w:val="32"/>
          <w:highlight w:val="yellow"/>
          <w:u w:val="none"/>
        </w:rPr>
        <w:fldChar w:fldCharType="begin" w:fldLock="1"/>
      </w:r>
      <w:r w:rsidR="001213A2" w:rsidRPr="006843A3">
        <w:rPr>
          <w:b w:val="0"/>
          <w:bCs/>
          <w:caps/>
          <w:sz w:val="32"/>
          <w:szCs w:val="32"/>
          <w:highlight w:val="yellow"/>
          <w:u w:val="none"/>
        </w:rPr>
        <w:instrText>AUTOMATIONFIELD customtables_data_source\*a9681a06-2b31-40d2-b96e-27f07a3144a8/ETg9ODT-7kq00_YhbDubWQ\*\*Case Details/Jurisdiction</w:instrText>
      </w:r>
      <w:r w:rsidR="001213A2" w:rsidRPr="006843A3">
        <w:rPr>
          <w:b w:val="0"/>
          <w:bCs/>
          <w:caps/>
          <w:sz w:val="32"/>
          <w:szCs w:val="32"/>
          <w:highlight w:val="yellow"/>
          <w:u w:val="none"/>
        </w:rPr>
        <w:fldChar w:fldCharType="separate"/>
      </w:r>
      <w:r w:rsidR="006B6BED">
        <w:rPr>
          <w:b w:val="0"/>
          <w:caps/>
          <w:noProof/>
          <w:sz w:val="32"/>
          <w:szCs w:val="32"/>
          <w:highlight w:val="yellow"/>
          <w:u w:val="none"/>
        </w:rPr>
        <w:t>Superior Court</w:t>
      </w:r>
      <w:r w:rsidR="001213A2" w:rsidRPr="006843A3">
        <w:rPr>
          <w:b w:val="0"/>
          <w:bCs/>
          <w:caps/>
          <w:sz w:val="32"/>
          <w:szCs w:val="32"/>
          <w:highlight w:val="yellow"/>
          <w:u w:val="none"/>
        </w:rPr>
        <w:fldChar w:fldCharType="end"/>
      </w:r>
      <w:r w:rsidR="001213A2">
        <w:rPr>
          <w:b w:val="0"/>
          <w:bCs/>
          <w:caps/>
          <w:sz w:val="32"/>
          <w:szCs w:val="32"/>
          <w:u w:val="none"/>
        </w:rPr>
        <w:t xml:space="preserve"> </w:t>
      </w:r>
      <w:r w:rsidRPr="00BB3584">
        <w:rPr>
          <w:b w:val="0"/>
          <w:bCs/>
          <w:caps/>
          <w:sz w:val="32"/>
          <w:szCs w:val="32"/>
          <w:u w:val="none"/>
        </w:rPr>
        <w:t>OF THE STATE OF WASHINGTON</w:t>
      </w:r>
    </w:p>
    <w:p w14:paraId="4527EE44" w14:textId="77777777" w:rsidR="00461641" w:rsidRPr="00BB3584" w:rsidRDefault="00461641" w:rsidP="00461641">
      <w:pPr>
        <w:pStyle w:val="NoSpacing"/>
        <w:rPr>
          <w:b w:val="0"/>
          <w:bCs/>
          <w:caps/>
          <w:sz w:val="32"/>
          <w:szCs w:val="32"/>
          <w:u w:val="none"/>
        </w:rPr>
      </w:pPr>
      <w:r w:rsidRPr="00BB3584">
        <w:rPr>
          <w:b w:val="0"/>
          <w:bCs/>
          <w:caps/>
          <w:sz w:val="32"/>
          <w:szCs w:val="32"/>
          <w:u w:val="none"/>
        </w:rPr>
        <w:t xml:space="preserve">IN AND FOR THE COUNTY OF </w:t>
      </w:r>
      <w:r w:rsidR="00A77139" w:rsidRPr="00BB3584">
        <w:rPr>
          <w:b w:val="0"/>
          <w:bCs/>
          <w:caps/>
          <w:sz w:val="32"/>
          <w:szCs w:val="32"/>
          <w:highlight w:val="yellow"/>
          <w:u w:val="none"/>
        </w:rPr>
        <w:fldChar w:fldCharType="begin" w:fldLock="1"/>
      </w:r>
      <w:r w:rsidR="00A77139" w:rsidRPr="00BB3584">
        <w:rPr>
          <w:b w:val="0"/>
          <w:bCs/>
          <w:caps/>
          <w:sz w:val="32"/>
          <w:szCs w:val="32"/>
          <w:highlight w:val="yellow"/>
          <w:u w:val="none"/>
        </w:rPr>
        <w:instrText>AUTOMATIONFIELD customtables_data_source\*a9681a06-2b31-40d2-b96e-27f07a3144a8/FfEJb-V-jEydq7L62Nib5w/zs_5ZYpQeEyBy3EYK6SiWA\*\*Case Details/Court Information/County</w:instrText>
      </w:r>
      <w:r w:rsidR="00A77139" w:rsidRPr="00BB3584">
        <w:rPr>
          <w:b w:val="0"/>
          <w:bCs/>
          <w:caps/>
          <w:sz w:val="32"/>
          <w:szCs w:val="32"/>
          <w:highlight w:val="yellow"/>
          <w:u w:val="none"/>
        </w:rPr>
        <w:fldChar w:fldCharType="separate"/>
      </w:r>
      <w:r w:rsidR="006B6BED">
        <w:rPr>
          <w:b w:val="0"/>
          <w:caps/>
          <w:noProof/>
          <w:sz w:val="32"/>
          <w:szCs w:val="32"/>
          <w:highlight w:val="yellow"/>
          <w:u w:val="none"/>
        </w:rPr>
        <w:t>Pierce</w:t>
      </w:r>
      <w:r w:rsidR="00A77139" w:rsidRPr="00BB3584">
        <w:rPr>
          <w:b w:val="0"/>
          <w:bCs/>
          <w:caps/>
          <w:sz w:val="32"/>
          <w:szCs w:val="32"/>
          <w:highlight w:val="yellow"/>
          <w:u w:val="none"/>
        </w:rPr>
        <w:fldChar w:fldCharType="end"/>
      </w:r>
    </w:p>
    <w:p w14:paraId="27EC8D0F" w14:textId="77777777" w:rsidR="00461641" w:rsidRPr="00AC0454" w:rsidRDefault="00461641" w:rsidP="00461641">
      <w:pPr>
        <w:pStyle w:val="NoSpacing"/>
        <w:rPr>
          <w:b w:val="0"/>
          <w:bCs/>
          <w:sz w:val="12"/>
          <w:szCs w:val="12"/>
          <w:u w:val="none"/>
        </w:rPr>
      </w:pPr>
    </w:p>
    <w:tbl>
      <w:tblPr>
        <w:tblStyle w:val="TableGrid"/>
        <w:tblW w:w="981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5040"/>
      </w:tblGrid>
      <w:tr w:rsidR="00461641" w:rsidRPr="00BB3584" w14:paraId="0D7B8AB1" w14:textId="77777777" w:rsidTr="00083C97">
        <w:trPr>
          <w:trHeight w:val="1584"/>
        </w:trPr>
        <w:tc>
          <w:tcPr>
            <w:tcW w:w="4770" w:type="dxa"/>
            <w:tcBorders>
              <w:bottom w:val="single" w:sz="4" w:space="0" w:color="auto"/>
            </w:tcBorders>
          </w:tcPr>
          <w:p w14:paraId="38EC3092" w14:textId="77777777" w:rsidR="00461641" w:rsidRPr="00BB3584" w:rsidRDefault="00461641" w:rsidP="00AC0454">
            <w:pPr>
              <w:pStyle w:val="NoSpacing"/>
              <w:ind w:left="-102" w:right="-102"/>
              <w:jc w:val="left"/>
              <w:rPr>
                <w:b w:val="0"/>
                <w:bCs/>
                <w:sz w:val="32"/>
                <w:szCs w:val="32"/>
                <w:u w:val="none"/>
              </w:rPr>
            </w:pPr>
            <w:r w:rsidRPr="00BB3584">
              <w:rPr>
                <w:b w:val="0"/>
                <w:bCs/>
                <w:sz w:val="32"/>
                <w:szCs w:val="32"/>
                <w:u w:val="none"/>
              </w:rPr>
              <w:t xml:space="preserve">In the </w:t>
            </w:r>
            <w:r w:rsidR="00897BC8" w:rsidRPr="00BB3584">
              <w:rPr>
                <w:b w:val="0"/>
                <w:bCs/>
                <w:sz w:val="32"/>
                <w:szCs w:val="32"/>
                <w:u w:val="none"/>
              </w:rPr>
              <w:fldChar w:fldCharType="begin" w:fldLock="1"/>
            </w:r>
            <w:r w:rsidR="00897BC8" w:rsidRPr="00BB3584">
              <w:rPr>
                <w:b w:val="0"/>
                <w:bCs/>
                <w:sz w:val="32"/>
                <w:szCs w:val="32"/>
                <w:u w:val="none"/>
              </w:rPr>
              <w:instrText>AUTOMATIONFIELD firm_asks_data_source\*75283763-46bc-419c-887f-17d4c073f56e\*\*Ship Guardian/Conservator w/SHIP</w:instrText>
            </w:r>
            <w:r w:rsidR="00000000">
              <w:rPr>
                <w:b w:val="0"/>
                <w:bCs/>
                <w:sz w:val="32"/>
                <w:szCs w:val="32"/>
                <w:u w:val="none"/>
              </w:rPr>
              <w:fldChar w:fldCharType="separate"/>
            </w:r>
            <w:r w:rsidR="00897BC8" w:rsidRPr="00BB3584">
              <w:rPr>
                <w:b w:val="0"/>
                <w:bCs/>
                <w:sz w:val="32"/>
                <w:szCs w:val="32"/>
                <w:u w:val="none"/>
              </w:rPr>
              <w:fldChar w:fldCharType="end"/>
            </w:r>
            <w:r w:rsidR="001213A2">
              <w:rPr>
                <w:b w:val="0"/>
                <w:bCs/>
                <w:sz w:val="32"/>
                <w:szCs w:val="32"/>
                <w:u w:val="none"/>
              </w:rPr>
              <w:t xml:space="preserve"> </w:t>
            </w:r>
            <w:r w:rsidRPr="00BB3584">
              <w:rPr>
                <w:b w:val="0"/>
                <w:bCs/>
                <w:sz w:val="32"/>
                <w:szCs w:val="32"/>
                <w:u w:val="none"/>
              </w:rPr>
              <w:t>of:</w:t>
            </w:r>
          </w:p>
          <w:p w14:paraId="58102CC0" w14:textId="77777777" w:rsidR="00550C14" w:rsidRPr="00083C97" w:rsidRDefault="00550C14" w:rsidP="00AC0454">
            <w:pPr>
              <w:pStyle w:val="NoSpacing"/>
              <w:ind w:left="-102" w:right="-102"/>
              <w:jc w:val="left"/>
              <w:rPr>
                <w:b w:val="0"/>
                <w:bCs/>
                <w:sz w:val="16"/>
                <w:szCs w:val="16"/>
                <w:u w:val="none"/>
              </w:rPr>
            </w:pPr>
          </w:p>
          <w:p w14:paraId="7F91A82C" w14:textId="77777777" w:rsidR="00550C14" w:rsidRPr="00BB3584" w:rsidRDefault="00A77139" w:rsidP="00AC0454">
            <w:pPr>
              <w:pStyle w:val="NoSpacing"/>
              <w:ind w:left="-102" w:right="-102"/>
              <w:jc w:val="left"/>
              <w:rPr>
                <w:b w:val="0"/>
                <w:bCs/>
                <w:sz w:val="32"/>
                <w:szCs w:val="32"/>
                <w:u w:val="none"/>
              </w:rPr>
            </w:pPr>
            <w:r w:rsidRPr="00BB3584">
              <w:rPr>
                <w:b w:val="0"/>
                <w:bCs/>
                <w:sz w:val="32"/>
                <w:szCs w:val="32"/>
                <w:highlight w:val="yellow"/>
                <w:u w:val="none"/>
              </w:rPr>
              <w:fldChar w:fldCharType="begin" w:fldLock="1"/>
            </w:r>
            <w:r w:rsidRPr="00BB3584">
              <w:rPr>
                <w:b w:val="0"/>
                <w:bCs/>
                <w:sz w:val="32"/>
                <w:szCs w:val="32"/>
                <w:highlight w:val="yellow"/>
                <w:u w:val="none"/>
              </w:rPr>
              <w:instrText>AUTOMATIONFIELD customtables_data_source\*74ed66c5-064a-45c7-80a1-4b481fc0d3b6/1d7f2043-226f-4592-955c-aa56f5b4a937\*\*Disabled Person/Full Name(s) (All Parties)</w:instrText>
            </w:r>
            <w:r w:rsidRPr="00BB3584">
              <w:rPr>
                <w:b w:val="0"/>
                <w:bCs/>
                <w:sz w:val="32"/>
                <w:szCs w:val="32"/>
                <w:highlight w:val="yellow"/>
                <w:u w:val="none"/>
              </w:rPr>
              <w:fldChar w:fldCharType="separate"/>
            </w:r>
            <w:r w:rsidR="006B6BED">
              <w:rPr>
                <w:b w:val="0"/>
                <w:noProof/>
                <w:sz w:val="32"/>
                <w:szCs w:val="32"/>
                <w:highlight w:val="yellow"/>
                <w:u w:val="none"/>
              </w:rPr>
              <w:t>Matthew A. Zindt</w:t>
            </w:r>
            <w:r w:rsidRPr="00BB3584">
              <w:rPr>
                <w:b w:val="0"/>
                <w:bCs/>
                <w:sz w:val="32"/>
                <w:szCs w:val="32"/>
                <w:highlight w:val="yellow"/>
                <w:u w:val="none"/>
              </w:rPr>
              <w:fldChar w:fldCharType="end"/>
            </w:r>
            <w:r w:rsidRPr="00BB3584">
              <w:rPr>
                <w:b w:val="0"/>
                <w:bCs/>
                <w:sz w:val="32"/>
                <w:szCs w:val="32"/>
                <w:highlight w:val="yellow"/>
                <w:u w:val="none"/>
              </w:rPr>
              <w:t>,</w:t>
            </w:r>
            <w:r w:rsidRPr="00BB3584">
              <w:rPr>
                <w:b w:val="0"/>
                <w:bCs/>
                <w:sz w:val="32"/>
                <w:szCs w:val="32"/>
                <w:u w:val="none"/>
              </w:rPr>
              <w:t xml:space="preserve"> </w:t>
            </w:r>
          </w:p>
          <w:p w14:paraId="11EDABCE" w14:textId="77777777" w:rsidR="00A77139" w:rsidRPr="00083C97" w:rsidRDefault="00A77139" w:rsidP="00AC0454">
            <w:pPr>
              <w:pStyle w:val="NoSpacing"/>
              <w:ind w:left="-102" w:right="-102"/>
              <w:jc w:val="left"/>
              <w:rPr>
                <w:b w:val="0"/>
                <w:bCs/>
                <w:sz w:val="16"/>
                <w:szCs w:val="16"/>
                <w:u w:val="none"/>
              </w:rPr>
            </w:pPr>
          </w:p>
          <w:p w14:paraId="65E4AF36" w14:textId="77777777" w:rsidR="00461641" w:rsidRPr="00BB3584" w:rsidRDefault="0018364E" w:rsidP="00AC0454">
            <w:pPr>
              <w:pStyle w:val="NoSpacing"/>
              <w:ind w:left="-102" w:right="-102"/>
              <w:jc w:val="left"/>
              <w:rPr>
                <w:b w:val="0"/>
                <w:bCs/>
                <w:sz w:val="32"/>
                <w:szCs w:val="32"/>
                <w:u w:val="none"/>
              </w:rPr>
            </w:pPr>
            <w:r w:rsidRPr="00BB3584">
              <w:rPr>
                <w:b w:val="0"/>
                <w:bCs/>
                <w:sz w:val="32"/>
                <w:szCs w:val="32"/>
                <w:u w:val="none"/>
              </w:rPr>
              <w:t>Individual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14:paraId="11229F5C" w14:textId="77777777" w:rsidR="00461641" w:rsidRPr="00BB3584" w:rsidRDefault="00461641" w:rsidP="00AC0454">
            <w:pPr>
              <w:pStyle w:val="NoSpacing"/>
              <w:ind w:left="-12" w:right="-102"/>
              <w:jc w:val="left"/>
              <w:rPr>
                <w:b w:val="0"/>
                <w:bCs/>
                <w:sz w:val="32"/>
                <w:szCs w:val="32"/>
                <w:u w:val="none"/>
              </w:rPr>
            </w:pPr>
            <w:r w:rsidRPr="00BB3584">
              <w:rPr>
                <w:b w:val="0"/>
                <w:bCs/>
                <w:sz w:val="32"/>
                <w:szCs w:val="32"/>
                <w:u w:val="none"/>
              </w:rPr>
              <w:t xml:space="preserve">No. </w:t>
            </w:r>
            <w:r w:rsidR="00A77139" w:rsidRPr="00BB3584">
              <w:rPr>
                <w:b w:val="0"/>
                <w:bCs/>
                <w:sz w:val="32"/>
                <w:szCs w:val="32"/>
                <w:highlight w:val="yellow"/>
                <w:u w:val="none"/>
              </w:rPr>
              <w:fldChar w:fldCharType="begin" w:fldLock="1"/>
            </w:r>
            <w:r w:rsidR="00A77139" w:rsidRPr="00BB3584">
              <w:rPr>
                <w:b w:val="0"/>
                <w:bCs/>
                <w:sz w:val="32"/>
                <w:szCs w:val="32"/>
                <w:highlight w:val="yellow"/>
                <w:u w:val="none"/>
              </w:rPr>
              <w:instrText>AUTOMATIONFIELD customtables_data_source\*a9681a06-2b31-40d2-b96e-27f07a3144a8/FfEJb-V-jEydq7L62Nib5w/gzHxhZRMqUWBmfq-DXRbbQ\*\*Case Details/Court Information/Case Number</w:instrText>
            </w:r>
            <w:r w:rsidR="00A77139" w:rsidRPr="00BB3584">
              <w:rPr>
                <w:b w:val="0"/>
                <w:bCs/>
                <w:sz w:val="32"/>
                <w:szCs w:val="32"/>
                <w:highlight w:val="yellow"/>
                <w:u w:val="none"/>
              </w:rPr>
              <w:fldChar w:fldCharType="separate"/>
            </w:r>
            <w:r w:rsidR="006B6BED">
              <w:rPr>
                <w:b w:val="0"/>
                <w:bCs/>
                <w:noProof/>
                <w:sz w:val="32"/>
                <w:szCs w:val="32"/>
                <w:highlight w:val="yellow"/>
                <w:u w:val="none"/>
              </w:rPr>
              <w:t>97-4-01295-6</w:t>
            </w:r>
            <w:r w:rsidR="00A77139" w:rsidRPr="00BB3584">
              <w:rPr>
                <w:b w:val="0"/>
                <w:bCs/>
                <w:sz w:val="32"/>
                <w:szCs w:val="32"/>
                <w:highlight w:val="yellow"/>
                <w:u w:val="none"/>
              </w:rPr>
              <w:fldChar w:fldCharType="end"/>
            </w:r>
          </w:p>
          <w:p w14:paraId="78483FBF" w14:textId="77777777" w:rsidR="00550C14" w:rsidRPr="00083C97" w:rsidRDefault="00550C14" w:rsidP="00AC0454">
            <w:pPr>
              <w:pStyle w:val="NoSpacing"/>
              <w:ind w:left="-12" w:right="-102"/>
              <w:jc w:val="left"/>
              <w:rPr>
                <w:b w:val="0"/>
                <w:bCs/>
                <w:sz w:val="16"/>
                <w:szCs w:val="16"/>
                <w:u w:val="none"/>
              </w:rPr>
            </w:pPr>
          </w:p>
          <w:p w14:paraId="06C26C7D" w14:textId="77777777" w:rsidR="00461641" w:rsidRPr="00EA5D8A" w:rsidRDefault="00BB3584" w:rsidP="00D274D2">
            <w:pPr>
              <w:rPr>
                <w:sz w:val="32"/>
                <w:szCs w:val="32"/>
              </w:rPr>
            </w:pPr>
            <w:r w:rsidRPr="00EA5D8A">
              <w:rPr>
                <w:caps/>
                <w:sz w:val="32"/>
                <w:szCs w:val="32"/>
                <w:highlight w:val="yellow"/>
              </w:rPr>
              <w:t xml:space="preserve">NOTICE OF FILING </w:t>
            </w:r>
            <w:r w:rsidR="000A3F10" w:rsidRPr="00EA5D8A">
              <w:rPr>
                <w:sz w:val="32"/>
                <w:szCs w:val="32"/>
                <w:highlight w:val="yellow"/>
              </w:rPr>
              <w:fldChar w:fldCharType="begin" w:fldLock="1"/>
            </w:r>
            <w:r w:rsidR="001213A2" w:rsidRPr="00EA5D8A">
              <w:rPr>
                <w:sz w:val="32"/>
                <w:szCs w:val="32"/>
                <w:highlight w:val="yellow"/>
              </w:rPr>
              <w:instrText>AUTOMATIONFIELD firm_asks_data_source\*cd92683f-fd89-490e-b894-3a36709821bf\*U\*GuardianConservator</w:instrText>
            </w:r>
            <w:r w:rsidR="00000000">
              <w:rPr>
                <w:sz w:val="32"/>
                <w:szCs w:val="32"/>
                <w:highlight w:val="yellow"/>
              </w:rPr>
              <w:fldChar w:fldCharType="separate"/>
            </w:r>
            <w:r w:rsidR="000A3F10" w:rsidRPr="00EA5D8A">
              <w:rPr>
                <w:sz w:val="32"/>
                <w:szCs w:val="32"/>
                <w:highlight w:val="yellow"/>
              </w:rPr>
              <w:fldChar w:fldCharType="end"/>
            </w:r>
            <w:r w:rsidR="00EC1094" w:rsidRPr="00EA5D8A">
              <w:rPr>
                <w:sz w:val="32"/>
                <w:szCs w:val="32"/>
              </w:rPr>
              <w:t>’</w:t>
            </w:r>
            <w:r w:rsidR="00EC1094" w:rsidRPr="00EA5D8A">
              <w:rPr>
                <w:caps/>
                <w:sz w:val="32"/>
                <w:szCs w:val="32"/>
              </w:rPr>
              <w:t>s</w:t>
            </w:r>
            <w:r w:rsidR="00D274D2" w:rsidRPr="00EA5D8A">
              <w:rPr>
                <w:sz w:val="32"/>
                <w:szCs w:val="32"/>
              </w:rPr>
              <w:t xml:space="preserve"> </w:t>
            </w:r>
          </w:p>
          <w:p w14:paraId="6BC8B2AD" w14:textId="77777777" w:rsidR="006A7303" w:rsidRPr="00BB3584" w:rsidRDefault="006A7303" w:rsidP="00D274D2">
            <w:pPr>
              <w:rPr>
                <w:b/>
              </w:rPr>
            </w:pPr>
            <w:r w:rsidRPr="00EA5D8A">
              <w:rPr>
                <w:sz w:val="32"/>
                <w:szCs w:val="32"/>
                <w:highlight w:val="yellow"/>
              </w:rPr>
              <w:fldChar w:fldCharType="begin" w:fldLock="1"/>
            </w:r>
            <w:r w:rsidR="00EA5D8A" w:rsidRPr="00EA5D8A">
              <w:rPr>
                <w:sz w:val="32"/>
                <w:szCs w:val="32"/>
                <w:highlight w:val="yellow"/>
              </w:rPr>
              <w:instrText>AUTOMATIONFIELD firm_asks_data_source\*a6b8c8a0-5bc5-4088-9e52-07ce49373a51\*U\*planinvboth</w:instrText>
            </w:r>
            <w:r w:rsidRPr="00EA5D8A">
              <w:rPr>
                <w:sz w:val="32"/>
                <w:szCs w:val="32"/>
                <w:highlight w:val="yellow"/>
              </w:rPr>
              <w:fldChar w:fldCharType="separate"/>
            </w:r>
            <w:r w:rsidR="006B6BED">
              <w:rPr>
                <w:bCs/>
                <w:noProof/>
                <w:sz w:val="32"/>
                <w:szCs w:val="32"/>
                <w:highlight w:val="yellow"/>
              </w:rPr>
              <w:t>PLAN</w:t>
            </w:r>
            <w:r w:rsidRPr="00EA5D8A">
              <w:rPr>
                <w:sz w:val="32"/>
                <w:szCs w:val="32"/>
                <w:highlight w:val="yellow"/>
              </w:rPr>
              <w:fldChar w:fldCharType="end"/>
            </w:r>
          </w:p>
        </w:tc>
      </w:tr>
      <w:bookmarkEnd w:id="0"/>
    </w:tbl>
    <w:p w14:paraId="578454E2" w14:textId="77777777" w:rsidR="00083C97" w:rsidRPr="00083C97" w:rsidRDefault="00083C97" w:rsidP="00083C97">
      <w:pPr>
        <w:ind w:left="-274"/>
        <w:rPr>
          <w:sz w:val="12"/>
          <w:szCs w:val="12"/>
        </w:rPr>
      </w:pPr>
    </w:p>
    <w:p w14:paraId="0AB93EDE" w14:textId="77777777" w:rsidR="00D53B43" w:rsidRDefault="00BB3584" w:rsidP="00083C97">
      <w:pPr>
        <w:ind w:left="-274"/>
        <w:rPr>
          <w:sz w:val="32"/>
          <w:szCs w:val="32"/>
        </w:rPr>
      </w:pPr>
      <w:r w:rsidRPr="00BB3584">
        <w:rPr>
          <w:sz w:val="32"/>
          <w:szCs w:val="32"/>
        </w:rPr>
        <w:t xml:space="preserve">To: </w:t>
      </w:r>
      <w:r w:rsidRPr="00BB3584">
        <w:rPr>
          <w:sz w:val="32"/>
          <w:szCs w:val="32"/>
        </w:rPr>
        <w:tab/>
        <w:t xml:space="preserve">The Individual above, and all other persons who are entitled to notice in this matter: </w:t>
      </w:r>
    </w:p>
    <w:p w14:paraId="7FAD792D" w14:textId="77777777" w:rsidR="00083C97" w:rsidRPr="00083C97" w:rsidRDefault="00083C97" w:rsidP="00083C97">
      <w:pPr>
        <w:ind w:left="-274"/>
        <w:rPr>
          <w:sz w:val="12"/>
          <w:szCs w:val="12"/>
        </w:rPr>
      </w:pPr>
    </w:p>
    <w:p w14:paraId="3D0EABD5" w14:textId="77777777" w:rsidR="00BB3584" w:rsidRPr="00BB3584" w:rsidRDefault="00BB3584" w:rsidP="00083C97">
      <w:pPr>
        <w:ind w:left="-274"/>
        <w:rPr>
          <w:sz w:val="32"/>
          <w:szCs w:val="32"/>
        </w:rPr>
      </w:pPr>
      <w:r w:rsidRPr="00BB3584">
        <w:rPr>
          <w:sz w:val="32"/>
          <w:szCs w:val="32"/>
        </w:rPr>
        <w:t xml:space="preserve">The </w:t>
      </w:r>
      <w:r w:rsidRPr="00BB3584">
        <w:rPr>
          <w:sz w:val="32"/>
          <w:szCs w:val="32"/>
        </w:rPr>
        <w:fldChar w:fldCharType="begin" w:fldLock="1"/>
      </w:r>
      <w:r w:rsidRPr="00BB3584">
        <w:rPr>
          <w:sz w:val="32"/>
          <w:szCs w:val="32"/>
        </w:rPr>
        <w:instrText>AUTOMATIONFIELD firm_asks_data_source\*cd92683f-fd89-490e-b894-3a36709821bf\*\*GuardianConservator</w:instrText>
      </w:r>
      <w:r w:rsidR="00000000">
        <w:rPr>
          <w:sz w:val="32"/>
          <w:szCs w:val="32"/>
        </w:rPr>
        <w:fldChar w:fldCharType="separate"/>
      </w:r>
      <w:r w:rsidRPr="00BB3584">
        <w:rPr>
          <w:sz w:val="32"/>
          <w:szCs w:val="32"/>
        </w:rPr>
        <w:fldChar w:fldCharType="end"/>
      </w:r>
      <w:r w:rsidRPr="00BB3584">
        <w:rPr>
          <w:sz w:val="32"/>
          <w:szCs w:val="32"/>
        </w:rPr>
        <w:t xml:space="preserve">’s plan was filed on </w:t>
      </w:r>
      <w:r w:rsidR="00EA5D8A">
        <w:rPr>
          <w:sz w:val="32"/>
          <w:szCs w:val="32"/>
        </w:rPr>
        <w:fldChar w:fldCharType="begin" w:fldLock="1"/>
      </w:r>
      <w:r w:rsidR="00EA5D8A">
        <w:rPr>
          <w:sz w:val="32"/>
          <w:szCs w:val="32"/>
        </w:rPr>
        <w:instrText>AUTOMATIONFIELD firm_asks_data_source\*4b77d025-3502-483c-a57f-7f5ced534e91\*MMMM d, yyyy\*PlanFD</w:instrText>
      </w:r>
      <w:r w:rsidR="00000000">
        <w:rPr>
          <w:sz w:val="32"/>
          <w:szCs w:val="32"/>
        </w:rPr>
        <w:fldChar w:fldCharType="separate"/>
      </w:r>
      <w:r w:rsidR="00EA5D8A">
        <w:rPr>
          <w:sz w:val="32"/>
          <w:szCs w:val="32"/>
        </w:rPr>
        <w:fldChar w:fldCharType="end"/>
      </w:r>
      <w:r w:rsidRPr="00BB3584">
        <w:rPr>
          <w:sz w:val="32"/>
          <w:szCs w:val="32"/>
        </w:rPr>
        <w:t xml:space="preserve">. </w:t>
      </w:r>
      <w:r w:rsidRPr="00BB3584">
        <w:rPr>
          <w:sz w:val="32"/>
          <w:szCs w:val="32"/>
          <w:highlight w:val="green"/>
        </w:rPr>
        <w:t xml:space="preserve">The Conservator’s Inventory was filed on </w:t>
      </w:r>
      <w:r w:rsidR="00EA5D8A">
        <w:rPr>
          <w:sz w:val="32"/>
          <w:szCs w:val="32"/>
          <w:highlight w:val="green"/>
        </w:rPr>
        <w:fldChar w:fldCharType="begin" w:fldLock="1"/>
      </w:r>
      <w:r w:rsidR="00EA5D8A">
        <w:rPr>
          <w:sz w:val="32"/>
          <w:szCs w:val="32"/>
          <w:highlight w:val="green"/>
        </w:rPr>
        <w:instrText>AUTOMATIONFIELD firm_asks_data_source\*a9747d11-4d91-45c6-90f7-5cecf2979b1a\*MMMM d, yyyy\*INVFD</w:instrText>
      </w:r>
      <w:r w:rsidR="00000000">
        <w:rPr>
          <w:sz w:val="32"/>
          <w:szCs w:val="32"/>
          <w:highlight w:val="green"/>
        </w:rPr>
        <w:fldChar w:fldCharType="separate"/>
      </w:r>
      <w:r w:rsidR="00EA5D8A">
        <w:rPr>
          <w:sz w:val="32"/>
          <w:szCs w:val="32"/>
          <w:highlight w:val="green"/>
        </w:rPr>
        <w:fldChar w:fldCharType="end"/>
      </w:r>
      <w:r w:rsidRPr="00BB3584">
        <w:rPr>
          <w:sz w:val="32"/>
          <w:szCs w:val="32"/>
          <w:highlight w:val="green"/>
        </w:rPr>
        <w:t>.</w:t>
      </w:r>
    </w:p>
    <w:tbl>
      <w:tblPr>
        <w:tblStyle w:val="TableGrid"/>
        <w:tblW w:w="9900" w:type="dxa"/>
        <w:tblInd w:w="-275" w:type="dxa"/>
        <w:tblLook w:val="04A0" w:firstRow="1" w:lastRow="0" w:firstColumn="1" w:lastColumn="0" w:noHBand="0" w:noVBand="1"/>
      </w:tblPr>
      <w:tblGrid>
        <w:gridCol w:w="9900"/>
      </w:tblGrid>
      <w:tr w:rsidR="00BB3584" w:rsidRPr="00BB3584" w14:paraId="79CD04D7" w14:textId="77777777" w:rsidTr="00083C97">
        <w:tc>
          <w:tcPr>
            <w:tcW w:w="9900" w:type="dxa"/>
          </w:tcPr>
          <w:p w14:paraId="76E2E736" w14:textId="77777777" w:rsidR="00BB3584" w:rsidRPr="00BB3584" w:rsidRDefault="00BB3584" w:rsidP="00DF1DF5">
            <w:pPr>
              <w:jc w:val="center"/>
              <w:rPr>
                <w:b/>
                <w:sz w:val="32"/>
                <w:szCs w:val="32"/>
              </w:rPr>
            </w:pPr>
            <w:r w:rsidRPr="00BB3584">
              <w:rPr>
                <w:b/>
                <w:sz w:val="32"/>
                <w:szCs w:val="32"/>
              </w:rPr>
              <w:t>IMPORTANT NOTICE TO THE INDIVIDUAL AND NOTICE PARTIES – READ CAREFULLY</w:t>
            </w:r>
          </w:p>
        </w:tc>
      </w:tr>
      <w:tr w:rsidR="00BB3584" w:rsidRPr="00BB3584" w14:paraId="2901B89F" w14:textId="77777777" w:rsidTr="00083C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</w:tcPr>
          <w:p w14:paraId="493FA09E" w14:textId="77777777" w:rsidR="00BB3584" w:rsidRPr="00BB3584" w:rsidRDefault="00BB3584" w:rsidP="00DF1DF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fldChar w:fldCharType="begin" w:fldLock="1"/>
            </w:r>
            <w:r>
              <w:rPr>
                <w:sz w:val="32"/>
                <w:szCs w:val="32"/>
              </w:rPr>
              <w:instrText>AUTOMATIONFIELD firm_asks_data_source\*e83e1e74-03e7-4e0d-b17c-090db1fbefea\*\*planinv</w:instrText>
            </w:r>
            <w:r w:rsidR="00000000"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fldChar w:fldCharType="end"/>
            </w:r>
            <w:r w:rsidR="00083C97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the</w:t>
            </w:r>
            <w:r w:rsidRPr="006E2F04">
              <w:rPr>
                <w:sz w:val="32"/>
                <w:szCs w:val="32"/>
              </w:rPr>
              <w:t xml:space="preserve"> </w:t>
            </w:r>
            <w:r w:rsidRPr="00AC0454">
              <w:rPr>
                <w:sz w:val="32"/>
                <w:szCs w:val="32"/>
                <w:highlight w:val="yellow"/>
              </w:rPr>
              <w:fldChar w:fldCharType="begin" w:fldLock="1"/>
            </w:r>
            <w:r w:rsidRPr="00AC0454">
              <w:rPr>
                <w:sz w:val="32"/>
                <w:szCs w:val="32"/>
                <w:highlight w:val="yellow"/>
              </w:rPr>
              <w:instrText>AUTOMATIONFIELD firm_asks_data_source\*cd92683f-fd89-490e-b894-3a36709821bf\*\*GuardianConservator</w:instrText>
            </w:r>
            <w:r w:rsidR="00000000">
              <w:rPr>
                <w:sz w:val="32"/>
                <w:szCs w:val="32"/>
                <w:highlight w:val="yellow"/>
              </w:rPr>
              <w:fldChar w:fldCharType="separate"/>
            </w:r>
            <w:r w:rsidRPr="00AC0454">
              <w:rPr>
                <w:sz w:val="32"/>
                <w:szCs w:val="32"/>
                <w:highlight w:val="yellow"/>
              </w:rPr>
              <w:fldChar w:fldCharType="end"/>
            </w:r>
            <w:r>
              <w:rPr>
                <w:sz w:val="32"/>
                <w:szCs w:val="32"/>
              </w:rPr>
              <w:t xml:space="preserve"> </w:t>
            </w:r>
            <w:r w:rsidRPr="006E2F04">
              <w:rPr>
                <w:sz w:val="32"/>
                <w:szCs w:val="32"/>
              </w:rPr>
              <w:t>shall seek approva</w:t>
            </w:r>
            <w:r>
              <w:rPr>
                <w:sz w:val="32"/>
                <w:szCs w:val="32"/>
              </w:rPr>
              <w:t>l of the same from the Court</w:t>
            </w:r>
            <w:r w:rsidR="006A5C7D">
              <w:rPr>
                <w:sz w:val="32"/>
                <w:szCs w:val="32"/>
              </w:rPr>
              <w:t xml:space="preserve"> either by hearing or ex parte.</w:t>
            </w:r>
          </w:p>
        </w:tc>
      </w:tr>
      <w:tr w:rsidR="00BB3584" w:rsidRPr="00BB3584" w14:paraId="27EBDB67" w14:textId="77777777" w:rsidTr="00083C9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00" w:type="dxa"/>
          </w:tcPr>
          <w:p w14:paraId="421482D4" w14:textId="77777777" w:rsidR="00BB3584" w:rsidRPr="00AC0454" w:rsidRDefault="00BB3584" w:rsidP="00DF1DF5">
            <w:pPr>
              <w:tabs>
                <w:tab w:val="left" w:pos="7920"/>
                <w:tab w:val="left" w:pos="9180"/>
              </w:tabs>
              <w:rPr>
                <w:sz w:val="12"/>
                <w:szCs w:val="12"/>
              </w:rPr>
            </w:pPr>
          </w:p>
        </w:tc>
      </w:tr>
    </w:tbl>
    <w:p w14:paraId="1E4CD6D6" w14:textId="4347E3B8" w:rsidR="00BB3584" w:rsidRPr="00BB3584" w:rsidRDefault="00BB3584" w:rsidP="00BB3584">
      <w:pPr>
        <w:rPr>
          <w:sz w:val="32"/>
          <w:szCs w:val="32"/>
        </w:rPr>
      </w:pPr>
      <w:r w:rsidRPr="00BB3584">
        <w:rPr>
          <w:sz w:val="32"/>
          <w:szCs w:val="32"/>
        </w:rPr>
        <w:tab/>
        <w:t xml:space="preserve">DATED at Fircrest, Washington, on </w:t>
      </w:r>
      <w:r w:rsidRPr="00BB3584">
        <w:rPr>
          <w:sz w:val="32"/>
          <w:szCs w:val="32"/>
        </w:rPr>
        <w:fldChar w:fldCharType="begin"/>
      </w:r>
      <w:r w:rsidRPr="00BB3584">
        <w:rPr>
          <w:sz w:val="32"/>
          <w:szCs w:val="32"/>
        </w:rPr>
        <w:instrText xml:space="preserve"> DATE \@ "MMMM d, yyyy" </w:instrText>
      </w:r>
      <w:r w:rsidRPr="00BB3584">
        <w:rPr>
          <w:sz w:val="32"/>
          <w:szCs w:val="32"/>
        </w:rPr>
        <w:fldChar w:fldCharType="separate"/>
      </w:r>
      <w:r w:rsidR="00156889">
        <w:rPr>
          <w:noProof/>
          <w:sz w:val="32"/>
          <w:szCs w:val="32"/>
        </w:rPr>
        <w:t>July 6, 2023</w:t>
      </w:r>
      <w:r w:rsidRPr="00BB3584">
        <w:rPr>
          <w:sz w:val="32"/>
          <w:szCs w:val="32"/>
        </w:rPr>
        <w:fldChar w:fldCharType="end"/>
      </w:r>
      <w:r w:rsidRPr="00BB3584">
        <w:rPr>
          <w:sz w:val="32"/>
          <w:szCs w:val="32"/>
        </w:rPr>
        <w:t xml:space="preserve">. </w:t>
      </w:r>
    </w:p>
    <w:p w14:paraId="04DA901C" w14:textId="77777777" w:rsidR="00BB3584" w:rsidRPr="00AC0454" w:rsidRDefault="00BB3584" w:rsidP="00BB3584">
      <w:pPr>
        <w:rPr>
          <w:sz w:val="12"/>
          <w:szCs w:val="12"/>
        </w:rPr>
      </w:pPr>
    </w:p>
    <w:tbl>
      <w:tblPr>
        <w:tblStyle w:val="TableGrid"/>
        <w:tblW w:w="0" w:type="auto"/>
        <w:tblInd w:w="36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BB3584" w:rsidRPr="00BB3584" w14:paraId="0E5D110A" w14:textId="77777777" w:rsidTr="00DF1DF5">
        <w:tc>
          <w:tcPr>
            <w:tcW w:w="5670" w:type="dxa"/>
            <w:tcBorders>
              <w:bottom w:val="single" w:sz="4" w:space="0" w:color="auto"/>
            </w:tcBorders>
          </w:tcPr>
          <w:p w14:paraId="4FD736C5" w14:textId="77777777" w:rsidR="00BB3584" w:rsidRPr="00BB3584" w:rsidRDefault="00BB3584" w:rsidP="00DF1DF5">
            <w:pPr>
              <w:tabs>
                <w:tab w:val="left" w:pos="0"/>
                <w:tab w:val="left" w:pos="90"/>
                <w:tab w:val="left" w:pos="360"/>
                <w:tab w:val="left" w:pos="2520"/>
                <w:tab w:val="left" w:pos="4320"/>
              </w:tabs>
              <w:rPr>
                <w:sz w:val="32"/>
                <w:szCs w:val="32"/>
              </w:rPr>
            </w:pPr>
            <w:r w:rsidRPr="00BB3584">
              <w:rPr>
                <w:sz w:val="32"/>
                <w:szCs w:val="32"/>
              </w:rPr>
              <w:t>/s/ Elizabeth A. Johnson</w:t>
            </w:r>
          </w:p>
        </w:tc>
      </w:tr>
      <w:tr w:rsidR="00BB3584" w:rsidRPr="00BB3584" w14:paraId="60C983C1" w14:textId="77777777" w:rsidTr="00DF1DF5">
        <w:tc>
          <w:tcPr>
            <w:tcW w:w="5670" w:type="dxa"/>
            <w:tcBorders>
              <w:top w:val="single" w:sz="4" w:space="0" w:color="auto"/>
            </w:tcBorders>
          </w:tcPr>
          <w:p w14:paraId="23636E92" w14:textId="77777777" w:rsidR="00BB3584" w:rsidRPr="00BB3584" w:rsidRDefault="00BB3584" w:rsidP="00DF1DF5">
            <w:pPr>
              <w:rPr>
                <w:sz w:val="32"/>
                <w:szCs w:val="32"/>
              </w:rPr>
            </w:pPr>
            <w:r w:rsidRPr="00BB3584">
              <w:rPr>
                <w:sz w:val="32"/>
                <w:szCs w:val="32"/>
              </w:rPr>
              <w:t>Elizabeth A. Johnson, WSBA #59795</w:t>
            </w:r>
          </w:p>
          <w:p w14:paraId="3895AAE2" w14:textId="77777777" w:rsidR="00BB3584" w:rsidRPr="00BB3584" w:rsidRDefault="00BB3584" w:rsidP="00DF1DF5">
            <w:pPr>
              <w:tabs>
                <w:tab w:val="left" w:pos="0"/>
                <w:tab w:val="left" w:pos="90"/>
                <w:tab w:val="left" w:pos="360"/>
                <w:tab w:val="left" w:pos="2520"/>
                <w:tab w:val="left" w:pos="4320"/>
              </w:tabs>
              <w:rPr>
                <w:sz w:val="32"/>
                <w:szCs w:val="32"/>
              </w:rPr>
            </w:pPr>
            <w:r w:rsidRPr="00BB3584">
              <w:rPr>
                <w:sz w:val="32"/>
                <w:szCs w:val="32"/>
              </w:rPr>
              <w:t xml:space="preserve">Attorney for </w:t>
            </w:r>
            <w:r w:rsidRPr="00BB3584">
              <w:rPr>
                <w:sz w:val="32"/>
                <w:szCs w:val="32"/>
              </w:rPr>
              <w:fldChar w:fldCharType="begin" w:fldLock="1"/>
            </w:r>
            <w:r w:rsidRPr="00BB3584">
              <w:rPr>
                <w:sz w:val="32"/>
                <w:szCs w:val="32"/>
              </w:rPr>
              <w:instrText>AUTOMATIONFIELD firm_asks_data_source\*cd92683f-fd89-490e-b894-3a36709821bf\*\*GuardianConservator</w:instrText>
            </w:r>
            <w:r w:rsidR="00000000">
              <w:rPr>
                <w:sz w:val="32"/>
                <w:szCs w:val="32"/>
              </w:rPr>
              <w:fldChar w:fldCharType="separate"/>
            </w:r>
            <w:r w:rsidRPr="00BB3584">
              <w:rPr>
                <w:sz w:val="32"/>
                <w:szCs w:val="32"/>
              </w:rPr>
              <w:fldChar w:fldCharType="end"/>
            </w:r>
          </w:p>
        </w:tc>
      </w:tr>
    </w:tbl>
    <w:p w14:paraId="2DD07348" w14:textId="77777777" w:rsidR="00BB3584" w:rsidRPr="00AC0454" w:rsidRDefault="00BB3584" w:rsidP="00BB3584">
      <w:pPr>
        <w:spacing w:after="120"/>
        <w:ind w:left="720" w:hanging="720"/>
        <w:rPr>
          <w:sz w:val="2"/>
          <w:szCs w:val="2"/>
        </w:rPr>
      </w:pPr>
    </w:p>
    <w:sectPr w:rsidR="00BB3584" w:rsidRPr="00AC0454" w:rsidSect="00DA51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6C6AE" w14:textId="77777777" w:rsidR="00573F95" w:rsidRDefault="00573F95" w:rsidP="00EC1ABA">
      <w:r>
        <w:separator/>
      </w:r>
    </w:p>
  </w:endnote>
  <w:endnote w:type="continuationSeparator" w:id="0">
    <w:p w14:paraId="6C77FE3B" w14:textId="77777777" w:rsidR="00573F95" w:rsidRDefault="00573F95" w:rsidP="00EC1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7C21F" w14:textId="77777777" w:rsidR="00D44185" w:rsidRDefault="00D441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A738F" w14:textId="77777777" w:rsidR="00F97EBC" w:rsidRDefault="00F97EBC">
    <w:pPr>
      <w:pStyle w:val="Footer"/>
    </w:pPr>
  </w:p>
  <w:tbl>
    <w:tblPr>
      <w:tblStyle w:val="TableGrid"/>
      <w:tblW w:w="9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030"/>
      <w:gridCol w:w="3420"/>
    </w:tblGrid>
    <w:tr w:rsidR="00F97EBC" w14:paraId="75368B61" w14:textId="77777777" w:rsidTr="00F34251">
      <w:trPr>
        <w:trHeight w:val="90"/>
      </w:trPr>
      <w:tc>
        <w:tcPr>
          <w:tcW w:w="6030" w:type="dxa"/>
        </w:tcPr>
        <w:p w14:paraId="5B502BA2" w14:textId="77777777" w:rsidR="00F97EBC" w:rsidRPr="006C602D" w:rsidRDefault="00F97EBC" w:rsidP="00F97EBC">
          <w:pPr>
            <w:pStyle w:val="Footer"/>
            <w:rPr>
              <w:szCs w:val="24"/>
            </w:rPr>
          </w:pPr>
        </w:p>
      </w:tc>
      <w:tc>
        <w:tcPr>
          <w:tcW w:w="3420" w:type="dxa"/>
        </w:tcPr>
        <w:p w14:paraId="2DA6DB44" w14:textId="77777777" w:rsidR="00F97EBC" w:rsidRPr="00821EC3" w:rsidRDefault="00F97EBC" w:rsidP="00F34251">
          <w:pPr>
            <w:tabs>
              <w:tab w:val="center" w:pos="4680"/>
              <w:tab w:val="right" w:pos="8370"/>
              <w:tab w:val="right" w:pos="9360"/>
            </w:tabs>
            <w:ind w:left="-110" w:right="-106"/>
            <w:jc w:val="center"/>
            <w:rPr>
              <w:rFonts w:ascii="Century Gothic" w:hAnsi="Century Gothic"/>
              <w:b/>
              <w:smallCaps/>
              <w:sz w:val="12"/>
              <w:szCs w:val="12"/>
            </w:rPr>
          </w:pPr>
        </w:p>
      </w:tc>
    </w:tr>
    <w:tr w:rsidR="006A7113" w14:paraId="6BC0B534" w14:textId="77777777" w:rsidTr="00F34251">
      <w:trPr>
        <w:trHeight w:val="540"/>
      </w:trPr>
      <w:tc>
        <w:tcPr>
          <w:tcW w:w="6030" w:type="dxa"/>
        </w:tcPr>
        <w:p w14:paraId="488DF39C" w14:textId="77777777" w:rsidR="00083C97" w:rsidRDefault="00BB3584" w:rsidP="00083C97">
          <w:pPr>
            <w:pStyle w:val="Footer"/>
            <w:rPr>
              <w:smallCaps/>
              <w:sz w:val="20"/>
            </w:rPr>
          </w:pPr>
          <w:r>
            <w:rPr>
              <w:smallCaps/>
              <w:sz w:val="20"/>
            </w:rPr>
            <w:t xml:space="preserve">Notice of Filing </w:t>
          </w:r>
        </w:p>
        <w:p w14:paraId="08C78CC1" w14:textId="77777777" w:rsidR="006A7113" w:rsidRPr="006C602D" w:rsidRDefault="006A7113" w:rsidP="00083C97">
          <w:pPr>
            <w:pStyle w:val="Footer"/>
            <w:rPr>
              <w:szCs w:val="24"/>
            </w:rPr>
          </w:pPr>
          <w:r w:rsidRPr="006C602D">
            <w:rPr>
              <w:sz w:val="20"/>
            </w:rPr>
            <w:t xml:space="preserve">Page </w:t>
          </w:r>
          <w:r w:rsidRPr="006C602D">
            <w:rPr>
              <w:b/>
              <w:bCs/>
              <w:sz w:val="20"/>
            </w:rPr>
            <w:fldChar w:fldCharType="begin"/>
          </w:r>
          <w:r w:rsidRPr="006C602D">
            <w:rPr>
              <w:b/>
              <w:bCs/>
              <w:sz w:val="20"/>
            </w:rPr>
            <w:instrText xml:space="preserve"> PAGE  \* Arabic  \* MERGEFORMAT </w:instrText>
          </w:r>
          <w:r w:rsidRPr="006C602D">
            <w:rPr>
              <w:b/>
              <w:bCs/>
              <w:sz w:val="20"/>
            </w:rPr>
            <w:fldChar w:fldCharType="separate"/>
          </w:r>
          <w:r w:rsidRPr="006C602D">
            <w:rPr>
              <w:b/>
              <w:bCs/>
              <w:sz w:val="20"/>
            </w:rPr>
            <w:t>2</w:t>
          </w:r>
          <w:r w:rsidRPr="006C602D">
            <w:rPr>
              <w:b/>
              <w:bCs/>
              <w:sz w:val="20"/>
            </w:rPr>
            <w:fldChar w:fldCharType="end"/>
          </w:r>
          <w:r w:rsidRPr="006C602D">
            <w:rPr>
              <w:sz w:val="20"/>
            </w:rPr>
            <w:t xml:space="preserve"> of </w:t>
          </w:r>
          <w:r w:rsidRPr="006C602D">
            <w:rPr>
              <w:b/>
              <w:bCs/>
              <w:sz w:val="20"/>
            </w:rPr>
            <w:fldChar w:fldCharType="begin"/>
          </w:r>
          <w:r w:rsidRPr="006C602D">
            <w:rPr>
              <w:b/>
              <w:bCs/>
              <w:sz w:val="20"/>
            </w:rPr>
            <w:instrText xml:space="preserve"> NUMPAGES  \* Arabic  \* MERGEFORMAT </w:instrText>
          </w:r>
          <w:r w:rsidRPr="006C602D">
            <w:rPr>
              <w:b/>
              <w:bCs/>
              <w:sz w:val="20"/>
            </w:rPr>
            <w:fldChar w:fldCharType="separate"/>
          </w:r>
          <w:r w:rsidRPr="006C602D">
            <w:rPr>
              <w:b/>
              <w:bCs/>
              <w:sz w:val="20"/>
            </w:rPr>
            <w:t>3</w:t>
          </w:r>
          <w:r w:rsidRPr="006C602D">
            <w:rPr>
              <w:b/>
              <w:bCs/>
              <w:sz w:val="20"/>
            </w:rPr>
            <w:fldChar w:fldCharType="end"/>
          </w:r>
        </w:p>
      </w:tc>
      <w:tc>
        <w:tcPr>
          <w:tcW w:w="3420" w:type="dxa"/>
        </w:tcPr>
        <w:p w14:paraId="6A6F7CDC" w14:textId="77777777" w:rsidR="00A77139" w:rsidRPr="00897BC8" w:rsidRDefault="00265363" w:rsidP="00F34251">
          <w:pPr>
            <w:ind w:left="-110" w:right="-106"/>
            <w:jc w:val="center"/>
            <w:rPr>
              <w:b/>
              <w:bCs/>
              <w:smallCaps/>
              <w:sz w:val="20"/>
            </w:rPr>
          </w:pPr>
          <w:r w:rsidRPr="00897BC8">
            <w:rPr>
              <w:b/>
              <w:bCs/>
              <w:smallCaps/>
              <w:sz w:val="20"/>
            </w:rPr>
            <w:fldChar w:fldCharType="begin" w:fldLock="1"/>
          </w:r>
          <w:r w:rsidRPr="00897BC8">
            <w:rPr>
              <w:b/>
              <w:bCs/>
              <w:smallCaps/>
              <w:sz w:val="20"/>
            </w:rPr>
            <w:instrText>AUTOMATIONFIELD customtables_data_source\*fa3b92db-0942-45f6-b355-24be7ff41dbf/27e6b7e5-e044-4e56-9a79-38b6afe25fa2\*\*Firm Details/Firm Name</w:instrText>
          </w:r>
          <w:r w:rsidRPr="00897BC8">
            <w:rPr>
              <w:b/>
              <w:bCs/>
              <w:smallCaps/>
              <w:sz w:val="20"/>
            </w:rPr>
            <w:fldChar w:fldCharType="separate"/>
          </w:r>
          <w:r w:rsidR="006B6BED">
            <w:rPr>
              <w:b/>
              <w:bCs/>
              <w:smallCaps/>
              <w:noProof/>
              <w:sz w:val="20"/>
            </w:rPr>
            <w:t>Liz Ann Johnson Elder Law, PLLC</w:t>
          </w:r>
          <w:r w:rsidRPr="00897BC8">
            <w:rPr>
              <w:b/>
              <w:bCs/>
              <w:smallCaps/>
              <w:sz w:val="20"/>
            </w:rPr>
            <w:fldChar w:fldCharType="end"/>
          </w:r>
        </w:p>
        <w:p w14:paraId="5215FF54" w14:textId="77777777" w:rsidR="00265363" w:rsidRPr="00897BC8" w:rsidRDefault="00265363" w:rsidP="00F34251">
          <w:pPr>
            <w:ind w:left="-110" w:right="-106"/>
            <w:jc w:val="center"/>
            <w:rPr>
              <w:smallCaps/>
              <w:sz w:val="18"/>
              <w:szCs w:val="18"/>
            </w:rPr>
          </w:pPr>
          <w:r w:rsidRPr="00897BC8">
            <w:rPr>
              <w:smallCaps/>
              <w:sz w:val="18"/>
              <w:szCs w:val="18"/>
            </w:rPr>
            <w:fldChar w:fldCharType="begin" w:fldLock="1"/>
          </w:r>
          <w:r w:rsidRPr="00897BC8">
            <w:rPr>
              <w:smallCaps/>
              <w:sz w:val="18"/>
              <w:szCs w:val="18"/>
            </w:rPr>
            <w:instrText>AUTOMATIONFIELD customtables_data_source\*fa3b92db-0942-45f6-b355-24be7ff41dbf/Yz57L5zff0iiPfw5GGhaqA/EwIvX1BoM0KVgQhO-8EapA\*\*Firm Details/Street Address/Address Line 1</w:instrText>
          </w:r>
          <w:r w:rsidRPr="00897BC8">
            <w:rPr>
              <w:smallCaps/>
              <w:sz w:val="18"/>
              <w:szCs w:val="18"/>
            </w:rPr>
            <w:fldChar w:fldCharType="separate"/>
          </w:r>
          <w:r w:rsidR="006B6BED">
            <w:rPr>
              <w:smallCaps/>
              <w:noProof/>
              <w:sz w:val="18"/>
              <w:szCs w:val="18"/>
            </w:rPr>
            <w:t>PO Box 64147</w:t>
          </w:r>
          <w:r w:rsidRPr="00897BC8">
            <w:rPr>
              <w:smallCaps/>
              <w:sz w:val="18"/>
              <w:szCs w:val="18"/>
            </w:rPr>
            <w:fldChar w:fldCharType="end"/>
          </w:r>
        </w:p>
        <w:p w14:paraId="30F11993" w14:textId="77777777" w:rsidR="00265363" w:rsidRPr="00897BC8" w:rsidRDefault="00265363" w:rsidP="00F34251">
          <w:pPr>
            <w:ind w:left="-110" w:right="-106"/>
            <w:jc w:val="center"/>
            <w:rPr>
              <w:smallCaps/>
              <w:sz w:val="18"/>
              <w:szCs w:val="18"/>
            </w:rPr>
          </w:pPr>
          <w:r w:rsidRPr="00897BC8">
            <w:rPr>
              <w:smallCaps/>
              <w:sz w:val="18"/>
              <w:szCs w:val="18"/>
            </w:rPr>
            <w:fldChar w:fldCharType="begin" w:fldLock="1"/>
          </w:r>
          <w:r w:rsidRPr="00897BC8">
            <w:rPr>
              <w:smallCaps/>
              <w:sz w:val="18"/>
              <w:szCs w:val="18"/>
            </w:rPr>
            <w:instrText>AUTOMATIONFIELD customtables_data_source\*fa3b92db-0942-45f6-b355-24be7ff41dbf/Yz57L5zff0iiPfw5GGhaqA/Jz_G8OUWN06n3UZF1PC2Ng\*\*Firm Details/Street Address/City</w:instrText>
          </w:r>
          <w:r w:rsidRPr="00897BC8">
            <w:rPr>
              <w:smallCaps/>
              <w:sz w:val="18"/>
              <w:szCs w:val="18"/>
            </w:rPr>
            <w:fldChar w:fldCharType="separate"/>
          </w:r>
          <w:r w:rsidR="006B6BED">
            <w:rPr>
              <w:bCs/>
              <w:smallCaps/>
              <w:noProof/>
              <w:sz w:val="18"/>
              <w:szCs w:val="18"/>
            </w:rPr>
            <w:t>University Place</w:t>
          </w:r>
          <w:r w:rsidRPr="00897BC8">
            <w:rPr>
              <w:smallCaps/>
              <w:sz w:val="18"/>
              <w:szCs w:val="18"/>
            </w:rPr>
            <w:fldChar w:fldCharType="end"/>
          </w:r>
          <w:r w:rsidRPr="00897BC8">
            <w:rPr>
              <w:smallCaps/>
              <w:sz w:val="18"/>
              <w:szCs w:val="18"/>
            </w:rPr>
            <w:t xml:space="preserve">, </w:t>
          </w:r>
          <w:r w:rsidRPr="00897BC8">
            <w:rPr>
              <w:smallCaps/>
              <w:sz w:val="18"/>
              <w:szCs w:val="18"/>
            </w:rPr>
            <w:fldChar w:fldCharType="begin" w:fldLock="1"/>
          </w:r>
          <w:r w:rsidRPr="00897BC8">
            <w:rPr>
              <w:smallCaps/>
              <w:sz w:val="18"/>
              <w:szCs w:val="18"/>
            </w:rPr>
            <w:instrText>AUTOMATIONFIELD customtables_data_source\*fa3b92db-0942-45f6-b355-24be7ff41dbf/Yz57L5zff0iiPfw5GGhaqA/IzOMfVUaGUK3nMdbVPJ10w\*\*Firm Details/Street Address/State (short)</w:instrText>
          </w:r>
          <w:r w:rsidRPr="00897BC8">
            <w:rPr>
              <w:smallCaps/>
              <w:sz w:val="18"/>
              <w:szCs w:val="18"/>
            </w:rPr>
            <w:fldChar w:fldCharType="separate"/>
          </w:r>
          <w:r w:rsidR="006B6BED">
            <w:rPr>
              <w:bCs/>
              <w:smallCaps/>
              <w:noProof/>
              <w:sz w:val="18"/>
              <w:szCs w:val="18"/>
            </w:rPr>
            <w:t>WA</w:t>
          </w:r>
          <w:r w:rsidRPr="00897BC8">
            <w:rPr>
              <w:smallCaps/>
              <w:sz w:val="18"/>
              <w:szCs w:val="18"/>
            </w:rPr>
            <w:fldChar w:fldCharType="end"/>
          </w:r>
          <w:r w:rsidRPr="00897BC8">
            <w:rPr>
              <w:smallCaps/>
              <w:sz w:val="18"/>
              <w:szCs w:val="18"/>
            </w:rPr>
            <w:t xml:space="preserve">, </w:t>
          </w:r>
          <w:r w:rsidRPr="00897BC8">
            <w:rPr>
              <w:smallCaps/>
              <w:sz w:val="18"/>
              <w:szCs w:val="18"/>
            </w:rPr>
            <w:fldChar w:fldCharType="begin" w:fldLock="1"/>
          </w:r>
          <w:r w:rsidRPr="00897BC8">
            <w:rPr>
              <w:smallCaps/>
              <w:sz w:val="18"/>
              <w:szCs w:val="18"/>
            </w:rPr>
            <w:instrText>AUTOMATIONFIELD customtables_data_source\*fa3b92db-0942-45f6-b355-24be7ff41dbf/Yz57L5zff0iiPfw5GGhaqA/STlNnx7TzU2jiCyNfN8PyQ\*\*Firm Details/Street Address/Zip</w:instrText>
          </w:r>
          <w:r w:rsidRPr="00897BC8">
            <w:rPr>
              <w:smallCaps/>
              <w:sz w:val="18"/>
              <w:szCs w:val="18"/>
            </w:rPr>
            <w:fldChar w:fldCharType="separate"/>
          </w:r>
          <w:r w:rsidR="006B6BED">
            <w:rPr>
              <w:bCs/>
              <w:smallCaps/>
              <w:noProof/>
              <w:sz w:val="18"/>
              <w:szCs w:val="18"/>
            </w:rPr>
            <w:t>98466</w:t>
          </w:r>
          <w:r w:rsidRPr="00897BC8">
            <w:rPr>
              <w:smallCaps/>
              <w:sz w:val="18"/>
              <w:szCs w:val="18"/>
            </w:rPr>
            <w:fldChar w:fldCharType="end"/>
          </w:r>
        </w:p>
        <w:p w14:paraId="2C6EF0FF" w14:textId="77777777" w:rsidR="00265363" w:rsidRPr="00897BC8" w:rsidRDefault="00265363" w:rsidP="00F34251">
          <w:pPr>
            <w:ind w:left="-110" w:right="-106"/>
            <w:jc w:val="center"/>
            <w:rPr>
              <w:smallCaps/>
              <w:sz w:val="18"/>
              <w:szCs w:val="18"/>
            </w:rPr>
          </w:pPr>
          <w:r w:rsidRPr="00897BC8">
            <w:rPr>
              <w:smallCaps/>
              <w:sz w:val="18"/>
              <w:szCs w:val="18"/>
            </w:rPr>
            <w:fldChar w:fldCharType="begin" w:fldLock="1"/>
          </w:r>
          <w:r w:rsidRPr="00897BC8">
            <w:rPr>
              <w:smallCaps/>
              <w:sz w:val="18"/>
              <w:szCs w:val="18"/>
            </w:rPr>
            <w:instrText>AUTOMATIONFIELD customtables_data_source\*fa3b92db-0942-45f6-b355-24be7ff41dbf/7A4hgw_Z4UWctzG48CnxGw/CLDiPKtNrEqk8l_AoRVeCg\*\*Firm Details/Phone/Number</w:instrText>
          </w:r>
          <w:r w:rsidRPr="00897BC8">
            <w:rPr>
              <w:smallCaps/>
              <w:sz w:val="18"/>
              <w:szCs w:val="18"/>
            </w:rPr>
            <w:fldChar w:fldCharType="separate"/>
          </w:r>
          <w:r w:rsidR="006B6BED">
            <w:rPr>
              <w:bCs/>
              <w:smallCaps/>
              <w:noProof/>
              <w:sz w:val="18"/>
              <w:szCs w:val="18"/>
            </w:rPr>
            <w:t>(253) 340-2193</w:t>
          </w:r>
          <w:r w:rsidRPr="00897BC8">
            <w:rPr>
              <w:smallCaps/>
              <w:sz w:val="18"/>
              <w:szCs w:val="18"/>
            </w:rPr>
            <w:fldChar w:fldCharType="end"/>
          </w:r>
        </w:p>
        <w:p w14:paraId="37204340" w14:textId="77777777" w:rsidR="00265363" w:rsidRPr="00265363" w:rsidRDefault="00265363" w:rsidP="00F34251">
          <w:pPr>
            <w:ind w:left="-110" w:right="-106"/>
            <w:jc w:val="center"/>
            <w:rPr>
              <w:smallCaps/>
              <w:sz w:val="18"/>
              <w:szCs w:val="18"/>
            </w:rPr>
          </w:pPr>
          <w:r w:rsidRPr="00897BC8">
            <w:rPr>
              <w:smallCaps/>
              <w:sz w:val="18"/>
              <w:szCs w:val="18"/>
            </w:rPr>
            <w:fldChar w:fldCharType="begin" w:fldLock="1"/>
          </w:r>
          <w:r w:rsidRPr="00897BC8">
            <w:rPr>
              <w:smallCaps/>
              <w:sz w:val="18"/>
              <w:szCs w:val="18"/>
            </w:rPr>
            <w:instrText>AUTOMATIONFIELD customtables_data_source\*006eea76-9ba3-4de9-89b0-95d21d476393/K2WIiYrWhk2vAdqO4aPsUg/fXqiUQOWAUmssSTyEB1JCQ\*\*Info/Attorney Responsible/Email</w:instrText>
          </w:r>
          <w:r w:rsidRPr="00897BC8">
            <w:rPr>
              <w:smallCaps/>
              <w:sz w:val="18"/>
              <w:szCs w:val="18"/>
            </w:rPr>
            <w:fldChar w:fldCharType="separate"/>
          </w:r>
          <w:r w:rsidR="006B6BED">
            <w:rPr>
              <w:bCs/>
              <w:smallCaps/>
              <w:noProof/>
              <w:sz w:val="18"/>
              <w:szCs w:val="18"/>
            </w:rPr>
            <w:t>liz@ajelderlaw.com</w:t>
          </w:r>
          <w:r w:rsidRPr="00897BC8">
            <w:rPr>
              <w:smallCaps/>
              <w:sz w:val="18"/>
              <w:szCs w:val="18"/>
            </w:rPr>
            <w:fldChar w:fldCharType="end"/>
          </w:r>
        </w:p>
      </w:tc>
    </w:tr>
  </w:tbl>
  <w:p w14:paraId="5AF48C9E" w14:textId="77777777" w:rsidR="005A6F84" w:rsidRDefault="005A6F84" w:rsidP="00A771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C9A05" w14:textId="77777777" w:rsidR="00D44185" w:rsidRDefault="00D44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EA7FF" w14:textId="77777777" w:rsidR="00573F95" w:rsidRDefault="00573F95" w:rsidP="00EC1ABA">
      <w:r>
        <w:separator/>
      </w:r>
    </w:p>
  </w:footnote>
  <w:footnote w:type="continuationSeparator" w:id="0">
    <w:p w14:paraId="11BC4F59" w14:textId="77777777" w:rsidR="00573F95" w:rsidRDefault="00573F95" w:rsidP="00EC1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57CA5" w14:textId="77777777" w:rsidR="00D44185" w:rsidRDefault="00D441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B5B80" w14:textId="77777777" w:rsidR="00EC1ABA" w:rsidRPr="00D6093C" w:rsidRDefault="00EC1ABA" w:rsidP="000F6BD1">
    <w:pPr>
      <w:pStyle w:val="Header"/>
      <w:spacing w:line="480" w:lineRule="auto"/>
      <w:rPr>
        <w:sz w:val="2"/>
      </w:rPr>
    </w:pPr>
    <w:r w:rsidRPr="00D6093C">
      <w:rPr>
        <w:noProof/>
        <w:sz w:val="2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C13FCE2" wp14:editId="65D947C3">
              <wp:simplePos x="0" y="0"/>
              <wp:positionH relativeFrom="page">
                <wp:posOffset>457200</wp:posOffset>
              </wp:positionH>
              <wp:positionV relativeFrom="page">
                <wp:posOffset>542925</wp:posOffset>
              </wp:positionV>
              <wp:extent cx="219075" cy="905256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9075" cy="905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0456D1A7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11B5A546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1</w:t>
                          </w:r>
                        </w:p>
                        <w:p w14:paraId="00922B5A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2</w:t>
                          </w:r>
                        </w:p>
                        <w:p w14:paraId="0295C2A9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3</w:t>
                          </w:r>
                        </w:p>
                        <w:p w14:paraId="46599241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4</w:t>
                          </w:r>
                        </w:p>
                        <w:p w14:paraId="754CAA2D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5</w:t>
                          </w:r>
                        </w:p>
                        <w:p w14:paraId="19297AC8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6</w:t>
                          </w:r>
                        </w:p>
                        <w:p w14:paraId="67581D00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7</w:t>
                          </w:r>
                        </w:p>
                        <w:p w14:paraId="3A5D7ABE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8</w:t>
                          </w:r>
                        </w:p>
                        <w:p w14:paraId="2F3A9A86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9</w:t>
                          </w:r>
                        </w:p>
                        <w:p w14:paraId="7646D5CD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10</w:t>
                          </w:r>
                        </w:p>
                        <w:p w14:paraId="1685127C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11</w:t>
                          </w:r>
                        </w:p>
                        <w:p w14:paraId="0A22E003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12</w:t>
                          </w:r>
                        </w:p>
                        <w:p w14:paraId="76F89912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13</w:t>
                          </w:r>
                        </w:p>
                        <w:p w14:paraId="3A153A68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14</w:t>
                          </w:r>
                        </w:p>
                        <w:p w14:paraId="5B6E6CCA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15</w:t>
                          </w:r>
                        </w:p>
                        <w:p w14:paraId="36506663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16</w:t>
                          </w:r>
                        </w:p>
                        <w:p w14:paraId="4574B81C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17</w:t>
                          </w:r>
                        </w:p>
                        <w:p w14:paraId="29C7E357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18</w:t>
                          </w:r>
                        </w:p>
                        <w:p w14:paraId="746939EC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19</w:t>
                          </w:r>
                        </w:p>
                        <w:p w14:paraId="03E01138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20</w:t>
                          </w:r>
                        </w:p>
                        <w:p w14:paraId="460135D5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21</w:t>
                          </w:r>
                        </w:p>
                        <w:p w14:paraId="377B17D4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22</w:t>
                          </w:r>
                        </w:p>
                        <w:p w14:paraId="084DE5A1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  <w:r w:rsidRPr="000E7E7C">
                            <w:rPr>
                              <w:szCs w:val="24"/>
                            </w:rPr>
                            <w:t>23</w:t>
                          </w:r>
                        </w:p>
                        <w:p w14:paraId="2F6EFB26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4FA5BA58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23EA9E22" w14:textId="77777777" w:rsidR="00EC1ABA" w:rsidRPr="000E7E7C" w:rsidRDefault="00EC1ABA" w:rsidP="00EC1ABA">
                          <w:pPr>
                            <w:pBdr>
                              <w:right w:val="double" w:sz="6" w:space="1" w:color="auto"/>
                            </w:pBdr>
                            <w:spacing w:line="480" w:lineRule="auto"/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13FCE2" id="Rectangle 4" o:spid="_x0000_s1026" style="position:absolute;left:0;text-align:left;margin-left:36pt;margin-top:42.75pt;width:17.25pt;height:712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" o:allowincell="f" filled="f" stroked="f">
              <v:textbox inset="1pt,1pt,1pt,1pt">
                <w:txbxContent>
                  <w:p w14:paraId="0456D1A7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</w:p>
                  <w:p w14:paraId="11B5A546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1</w:t>
                    </w:r>
                  </w:p>
                  <w:p w14:paraId="00922B5A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2</w:t>
                    </w:r>
                  </w:p>
                  <w:p w14:paraId="0295C2A9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3</w:t>
                    </w:r>
                  </w:p>
                  <w:p w14:paraId="46599241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4</w:t>
                    </w:r>
                  </w:p>
                  <w:p w14:paraId="754CAA2D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5</w:t>
                    </w:r>
                  </w:p>
                  <w:p w14:paraId="19297AC8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6</w:t>
                    </w:r>
                  </w:p>
                  <w:p w14:paraId="67581D00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7</w:t>
                    </w:r>
                  </w:p>
                  <w:p w14:paraId="3A5D7ABE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8</w:t>
                    </w:r>
                  </w:p>
                  <w:p w14:paraId="2F3A9A86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9</w:t>
                    </w:r>
                  </w:p>
                  <w:p w14:paraId="7646D5CD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10</w:t>
                    </w:r>
                  </w:p>
                  <w:p w14:paraId="1685127C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11</w:t>
                    </w:r>
                  </w:p>
                  <w:p w14:paraId="0A22E003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12</w:t>
                    </w:r>
                  </w:p>
                  <w:p w14:paraId="76F89912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13</w:t>
                    </w:r>
                  </w:p>
                  <w:p w14:paraId="3A153A68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14</w:t>
                    </w:r>
                  </w:p>
                  <w:p w14:paraId="5B6E6CCA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15</w:t>
                    </w:r>
                  </w:p>
                  <w:p w14:paraId="36506663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16</w:t>
                    </w:r>
                  </w:p>
                  <w:p w14:paraId="4574B81C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17</w:t>
                    </w:r>
                  </w:p>
                  <w:p w14:paraId="29C7E357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18</w:t>
                    </w:r>
                  </w:p>
                  <w:p w14:paraId="746939EC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19</w:t>
                    </w:r>
                  </w:p>
                  <w:p w14:paraId="03E01138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20</w:t>
                    </w:r>
                  </w:p>
                  <w:p w14:paraId="460135D5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21</w:t>
                    </w:r>
                  </w:p>
                  <w:p w14:paraId="377B17D4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22</w:t>
                    </w:r>
                  </w:p>
                  <w:p w14:paraId="084DE5A1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  <w:r w:rsidRPr="000E7E7C">
                      <w:rPr>
                        <w:szCs w:val="24"/>
                      </w:rPr>
                      <w:t>23</w:t>
                    </w:r>
                  </w:p>
                  <w:p w14:paraId="2F6EFB26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</w:p>
                  <w:p w14:paraId="4FA5BA58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</w:p>
                  <w:p w14:paraId="23EA9E22" w14:textId="77777777" w:rsidR="00EC1ABA" w:rsidRPr="000E7E7C" w:rsidRDefault="00EC1ABA" w:rsidP="00EC1ABA">
                    <w:pPr>
                      <w:pBdr>
                        <w:right w:val="double" w:sz="6" w:space="1" w:color="auto"/>
                      </w:pBdr>
                      <w:spacing w:line="480" w:lineRule="auto"/>
                      <w:jc w:val="right"/>
                      <w:rPr>
                        <w:szCs w:val="24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D6093C">
      <w:rPr>
        <w:noProof/>
        <w:sz w:val="2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BA2DFA0" wp14:editId="1269EA86">
              <wp:simplePos x="0" y="0"/>
              <wp:positionH relativeFrom="page">
                <wp:posOffset>7040880</wp:posOffset>
              </wp:positionH>
              <wp:positionV relativeFrom="page">
                <wp:posOffset>640080</wp:posOffset>
              </wp:positionV>
              <wp:extent cx="274320" cy="932688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4320" cy="932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3088803" w14:textId="77777777" w:rsidR="00EC1ABA" w:rsidRDefault="00EC1ABA" w:rsidP="00EC1ABA">
                          <w:pPr>
                            <w:pBdr>
                              <w:left w:val="single" w:sz="6" w:space="1" w:color="auto"/>
                            </w:pBd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A2DFA0" id="Rectangle 1" o:spid="_x0000_s1027" style="position:absolute;left:0;text-align:left;margin-left:554.4pt;margin-top:50.4pt;width:21.6pt;height:734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" o:allowincell="f" filled="f" stroked="f">
              <v:textbox inset="1pt,1pt,1pt,1pt">
                <w:txbxContent>
                  <w:p w14:paraId="63088803" w14:textId="77777777" w:rsidR="00EC1ABA" w:rsidRDefault="00EC1ABA" w:rsidP="00EC1ABA">
                    <w:pPr>
                      <w:pBdr>
                        <w:left w:val="single" w:sz="6" w:space="1" w:color="auto"/>
                      </w:pBd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EE8B1" w14:textId="77777777" w:rsidR="00D44185" w:rsidRDefault="00D441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DCA5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1AB7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E23F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2A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42C76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008C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6E7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2E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F01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A271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986D48"/>
    <w:multiLevelType w:val="multilevel"/>
    <w:tmpl w:val="692086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1692D53"/>
    <w:multiLevelType w:val="singleLevel"/>
    <w:tmpl w:val="EA62752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</w:abstractNum>
  <w:abstractNum w:abstractNumId="12" w15:restartNumberingAfterBreak="0">
    <w:nsid w:val="18E70306"/>
    <w:multiLevelType w:val="hybridMultilevel"/>
    <w:tmpl w:val="5582B714"/>
    <w:lvl w:ilvl="0" w:tplc="484036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6F1A9F"/>
    <w:multiLevelType w:val="hybridMultilevel"/>
    <w:tmpl w:val="0FB86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8E1A1C"/>
    <w:multiLevelType w:val="hybridMultilevel"/>
    <w:tmpl w:val="4E14E690"/>
    <w:lvl w:ilvl="0" w:tplc="C5E6C69E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1F234B3A"/>
    <w:multiLevelType w:val="hybridMultilevel"/>
    <w:tmpl w:val="DF18394C"/>
    <w:lvl w:ilvl="0" w:tplc="868E89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661EC8"/>
    <w:multiLevelType w:val="hybridMultilevel"/>
    <w:tmpl w:val="16529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91289"/>
    <w:multiLevelType w:val="multilevel"/>
    <w:tmpl w:val="B1E2DAD2"/>
    <w:lvl w:ilvl="0">
      <w:start w:val="1"/>
      <w:numFmt w:val="upperRoman"/>
      <w:pStyle w:val="Heading1"/>
      <w:suff w:val="nothing"/>
      <w:lvlText w:val="ARTICLE %1"/>
      <w:lvlJc w:val="left"/>
      <w:pPr>
        <w:ind w:left="0" w:firstLine="0"/>
      </w:pPr>
      <w:rPr>
        <w:rFonts w:ascii="Times New Roman" w:hAnsi="Times New Roman" w:hint="default"/>
        <w:b/>
        <w:sz w:val="24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0" w:firstLine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0" w:firstLine="144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lowerLetter"/>
      <w:pStyle w:val="Heading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93A5267"/>
    <w:multiLevelType w:val="hybridMultilevel"/>
    <w:tmpl w:val="AFD05DFA"/>
    <w:lvl w:ilvl="0" w:tplc="4C62D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CD043A"/>
    <w:multiLevelType w:val="hybridMultilevel"/>
    <w:tmpl w:val="3F587F62"/>
    <w:lvl w:ilvl="0" w:tplc="80BC3E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6A17D6E"/>
    <w:multiLevelType w:val="multilevel"/>
    <w:tmpl w:val="389AB620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1" w15:restartNumberingAfterBreak="0">
    <w:nsid w:val="383330C0"/>
    <w:multiLevelType w:val="hybridMultilevel"/>
    <w:tmpl w:val="F95A979A"/>
    <w:lvl w:ilvl="0" w:tplc="484036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9A12B9"/>
    <w:multiLevelType w:val="hybridMultilevel"/>
    <w:tmpl w:val="7BDE5F58"/>
    <w:lvl w:ilvl="0" w:tplc="32427EA6">
      <w:start w:val="1"/>
      <w:numFmt w:val="lowerLetter"/>
      <w:lvlText w:val="%1."/>
      <w:lvlJc w:val="left"/>
      <w:pPr>
        <w:ind w:left="810" w:hanging="360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5806FE"/>
    <w:multiLevelType w:val="hybridMultilevel"/>
    <w:tmpl w:val="4AF037CE"/>
    <w:lvl w:ilvl="0" w:tplc="64602C6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CC502AD"/>
    <w:multiLevelType w:val="hybridMultilevel"/>
    <w:tmpl w:val="F81CF038"/>
    <w:lvl w:ilvl="0" w:tplc="1EB0ADD8">
      <w:start w:val="1"/>
      <w:numFmt w:val="decimal"/>
      <w:pStyle w:val="WA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D260A51"/>
    <w:multiLevelType w:val="hybridMultilevel"/>
    <w:tmpl w:val="914A3DAA"/>
    <w:lvl w:ilvl="0" w:tplc="EEB63D0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470D71B4"/>
    <w:multiLevelType w:val="multilevel"/>
    <w:tmpl w:val="55CCE296"/>
    <w:styleLink w:val="Will"/>
    <w:lvl w:ilvl="0">
      <w:start w:val="1"/>
      <w:numFmt w:val="upperRoman"/>
      <w:suff w:val="nothing"/>
      <w:lvlText w:val="ARTICLE %1"/>
      <w:lvlJc w:val="left"/>
      <w:pPr>
        <w:ind w:left="0" w:firstLine="0"/>
      </w:pPr>
      <w:rPr>
        <w:rFonts w:ascii="Times New Roman" w:hAnsi="Times New Roman" w:hint="default"/>
        <w:b/>
        <w:sz w:val="24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0" w:firstLine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0" w:firstLine="144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0" w:firstLine="216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87B58D7"/>
    <w:multiLevelType w:val="multilevel"/>
    <w:tmpl w:val="F27412A6"/>
    <w:lvl w:ilvl="0">
      <w:start w:val="1"/>
      <w:numFmt w:val="decimal"/>
      <w:suff w:val="nothing"/>
      <w:lvlText w:val="ARTICLE %1"/>
      <w:lvlJc w:val="left"/>
      <w:pPr>
        <w:ind w:left="0" w:firstLine="0"/>
      </w:pPr>
      <w:rPr>
        <w:rFonts w:ascii="Times New Roman" w:hAnsi="Times New Roman" w:hint="default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4E735172"/>
    <w:multiLevelType w:val="hybridMultilevel"/>
    <w:tmpl w:val="195C4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1093C"/>
    <w:multiLevelType w:val="hybridMultilevel"/>
    <w:tmpl w:val="DB6C4FC6"/>
    <w:lvl w:ilvl="0" w:tplc="D3FE6B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 w15:restartNumberingAfterBreak="0">
    <w:nsid w:val="50C561F1"/>
    <w:multiLevelType w:val="hybridMultilevel"/>
    <w:tmpl w:val="B98A9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6053BB"/>
    <w:multiLevelType w:val="multilevel"/>
    <w:tmpl w:val="813C4010"/>
    <w:lvl w:ilvl="0">
      <w:start w:val="1"/>
      <w:numFmt w:val="decimal"/>
      <w:suff w:val="nothing"/>
      <w:lvlText w:val="ARTICLE %1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0" w:firstLine="72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-32767" w:hanging="3132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5573F38"/>
    <w:multiLevelType w:val="hybridMultilevel"/>
    <w:tmpl w:val="31609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991101"/>
    <w:multiLevelType w:val="hybridMultilevel"/>
    <w:tmpl w:val="DB1449B0"/>
    <w:lvl w:ilvl="0" w:tplc="3D80C742">
      <w:start w:val="1"/>
      <w:numFmt w:val="lowerLetter"/>
      <w:lvlText w:val="(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7CD1BF8"/>
    <w:multiLevelType w:val="hybridMultilevel"/>
    <w:tmpl w:val="CDF01888"/>
    <w:lvl w:ilvl="0" w:tplc="993897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6B3AEF"/>
    <w:multiLevelType w:val="hybridMultilevel"/>
    <w:tmpl w:val="389AD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F302DE"/>
    <w:multiLevelType w:val="hybridMultilevel"/>
    <w:tmpl w:val="F0AEE0C8"/>
    <w:lvl w:ilvl="0" w:tplc="0409000F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A5632F2"/>
    <w:multiLevelType w:val="hybridMultilevel"/>
    <w:tmpl w:val="5632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BD2E98"/>
    <w:multiLevelType w:val="multilevel"/>
    <w:tmpl w:val="55CCE296"/>
    <w:numStyleLink w:val="Will"/>
  </w:abstractNum>
  <w:abstractNum w:abstractNumId="39" w15:restartNumberingAfterBreak="0">
    <w:nsid w:val="6C30403E"/>
    <w:multiLevelType w:val="hybridMultilevel"/>
    <w:tmpl w:val="751C4284"/>
    <w:lvl w:ilvl="0" w:tplc="4840367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EF772C"/>
    <w:multiLevelType w:val="hybridMultilevel"/>
    <w:tmpl w:val="6E620DB8"/>
    <w:lvl w:ilvl="0" w:tplc="DF0A452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AA7A10"/>
    <w:multiLevelType w:val="hybridMultilevel"/>
    <w:tmpl w:val="BC2C533A"/>
    <w:lvl w:ilvl="0" w:tplc="7474FA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4743740">
      <w:start w:val="1"/>
      <w:numFmt w:val="lowerLetter"/>
      <w:lvlText w:val="%2."/>
      <w:lvlJc w:val="left"/>
      <w:pPr>
        <w:tabs>
          <w:tab w:val="num" w:pos="2385"/>
        </w:tabs>
        <w:ind w:left="2385" w:hanging="945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251046106">
    <w:abstractNumId w:val="9"/>
  </w:num>
  <w:num w:numId="2" w16cid:durableId="871305832">
    <w:abstractNumId w:val="7"/>
  </w:num>
  <w:num w:numId="3" w16cid:durableId="226184097">
    <w:abstractNumId w:val="6"/>
  </w:num>
  <w:num w:numId="4" w16cid:durableId="689183533">
    <w:abstractNumId w:val="5"/>
  </w:num>
  <w:num w:numId="5" w16cid:durableId="1898586018">
    <w:abstractNumId w:val="4"/>
  </w:num>
  <w:num w:numId="6" w16cid:durableId="2131586134">
    <w:abstractNumId w:val="8"/>
  </w:num>
  <w:num w:numId="7" w16cid:durableId="1895235854">
    <w:abstractNumId w:val="3"/>
  </w:num>
  <w:num w:numId="8" w16cid:durableId="486938831">
    <w:abstractNumId w:val="2"/>
  </w:num>
  <w:num w:numId="9" w16cid:durableId="1890340511">
    <w:abstractNumId w:val="1"/>
  </w:num>
  <w:num w:numId="10" w16cid:durableId="1535073594">
    <w:abstractNumId w:val="0"/>
  </w:num>
  <w:num w:numId="11" w16cid:durableId="1045838297">
    <w:abstractNumId w:val="27"/>
  </w:num>
  <w:num w:numId="12" w16cid:durableId="953287014">
    <w:abstractNumId w:val="31"/>
  </w:num>
  <w:num w:numId="13" w16cid:durableId="900485956">
    <w:abstractNumId w:val="17"/>
  </w:num>
  <w:num w:numId="14" w16cid:durableId="1770660086">
    <w:abstractNumId w:val="26"/>
  </w:num>
  <w:num w:numId="15" w16cid:durableId="503982378">
    <w:abstractNumId w:val="38"/>
    <w:lvlOverride w:ilvl="0">
      <w:lvl w:ilvl="0">
        <w:start w:val="1"/>
        <w:numFmt w:val="upperRoman"/>
        <w:suff w:val="nothing"/>
        <w:lvlText w:val="ARTICLE %1"/>
        <w:lvlJc w:val="left"/>
        <w:pPr>
          <w:ind w:left="0" w:firstLine="0"/>
        </w:pPr>
        <w:rPr>
          <w:rFonts w:ascii="Times New Roman" w:hAnsi="Times New Roman" w:hint="default"/>
          <w:b/>
          <w:sz w:val="24"/>
        </w:rPr>
      </w:lvl>
    </w:lvlOverride>
    <w:lvlOverride w:ilvl="1">
      <w:lvl w:ilvl="1">
        <w:start w:val="1"/>
        <w:numFmt w:val="upperLetter"/>
        <w:lvlText w:val="%2."/>
        <w:lvlJc w:val="left"/>
        <w:pPr>
          <w:tabs>
            <w:tab w:val="num" w:pos="1440"/>
          </w:tabs>
          <w:ind w:left="0" w:firstLine="72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0" w:firstLine="1440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2880"/>
          </w:tabs>
          <w:ind w:left="0" w:firstLine="2160"/>
        </w:pPr>
        <w:rPr>
          <w:rFonts w:hint="default"/>
        </w:rPr>
      </w:lvl>
    </w:lvlOverride>
    <w:lvlOverride w:ilvl="4">
      <w:lvl w:ilvl="4">
        <w:start w:val="1"/>
        <w:numFmt w:val="decimal"/>
        <w:lvlText w:val="(%5)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13762765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9489697">
    <w:abstractNumId w:val="22"/>
  </w:num>
  <w:num w:numId="18" w16cid:durableId="1917856056">
    <w:abstractNumId w:val="19"/>
  </w:num>
  <w:num w:numId="19" w16cid:durableId="2010253771">
    <w:abstractNumId w:val="35"/>
  </w:num>
  <w:num w:numId="20" w16cid:durableId="1794981384">
    <w:abstractNumId w:val="15"/>
  </w:num>
  <w:num w:numId="21" w16cid:durableId="2092310505">
    <w:abstractNumId w:val="33"/>
  </w:num>
  <w:num w:numId="22" w16cid:durableId="1554731952">
    <w:abstractNumId w:val="28"/>
  </w:num>
  <w:num w:numId="23" w16cid:durableId="1597247712">
    <w:abstractNumId w:val="18"/>
  </w:num>
  <w:num w:numId="24" w16cid:durableId="257712751">
    <w:abstractNumId w:val="32"/>
  </w:num>
  <w:num w:numId="25" w16cid:durableId="111150837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4841264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68354256">
    <w:abstractNumId w:val="11"/>
    <w:lvlOverride w:ilvl="0">
      <w:startOverride w:val="1"/>
    </w:lvlOverride>
  </w:num>
  <w:num w:numId="28" w16cid:durableId="185252404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68528600">
    <w:abstractNumId w:val="23"/>
  </w:num>
  <w:num w:numId="30" w16cid:durableId="37705639">
    <w:abstractNumId w:val="29"/>
  </w:num>
  <w:num w:numId="31" w16cid:durableId="2044204001">
    <w:abstractNumId w:val="34"/>
  </w:num>
  <w:num w:numId="32" w16cid:durableId="1466460177">
    <w:abstractNumId w:val="14"/>
  </w:num>
  <w:num w:numId="33" w16cid:durableId="263072803">
    <w:abstractNumId w:val="36"/>
  </w:num>
  <w:num w:numId="34" w16cid:durableId="130905144">
    <w:abstractNumId w:val="21"/>
  </w:num>
  <w:num w:numId="35" w16cid:durableId="1792477380">
    <w:abstractNumId w:val="37"/>
  </w:num>
  <w:num w:numId="36" w16cid:durableId="1704285304">
    <w:abstractNumId w:val="13"/>
  </w:num>
  <w:num w:numId="37" w16cid:durableId="1066294967">
    <w:abstractNumId w:val="16"/>
  </w:num>
  <w:num w:numId="38" w16cid:durableId="1764379435">
    <w:abstractNumId w:val="12"/>
  </w:num>
  <w:num w:numId="39" w16cid:durableId="52126013">
    <w:abstractNumId w:val="39"/>
  </w:num>
  <w:num w:numId="40" w16cid:durableId="529492733">
    <w:abstractNumId w:val="30"/>
  </w:num>
  <w:num w:numId="41" w16cid:durableId="777604737">
    <w:abstractNumId w:val="10"/>
  </w:num>
  <w:num w:numId="42" w16cid:durableId="1666860591">
    <w:abstractNumId w:val="40"/>
  </w:num>
  <w:num w:numId="43" w16cid:durableId="2006319862">
    <w:abstractNumId w:val="24"/>
  </w:num>
  <w:num w:numId="44" w16cid:durableId="198246688">
    <w:abstractNumId w:val="24"/>
  </w:num>
  <w:num w:numId="45" w16cid:durableId="115679582">
    <w:abstractNumId w:val="24"/>
    <w:lvlOverride w:ilvl="0">
      <w:startOverride w:val="1"/>
    </w:lvlOverride>
  </w:num>
  <w:num w:numId="46" w16cid:durableId="177119978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opID" w:val="GUARDIAN"/>
    <w:docVar w:name="AskSession" w:val="&lt;?xml version=&quot;1.0&quot; encoding=&quot;utf-16&quot;?&gt;_x000d__x000a_&lt;AskSession xmlns:xsd=&quot;http://www.w3.org/2001/XMLSchema&quot; xmlns:xsi=&quot;http://www.w3.org/2001/XMLSchema-instance&quot;&gt;_x000d__x000a_  &lt;Answers&gt;_x000d__x000a_    &lt;AskAnswer&gt;_x000d__x000a_      &lt;AskId&gt;CANCEL_ALL&lt;/AskId&gt;_x000d__x000a_      &lt;Answer xsi:type=&quot;xsd:boolean&quot;&gt;true&lt;/Answer&gt;_x000d__x000a_    &lt;/AskAnswer&gt;_x000d__x000a_  &lt;/Answers&gt;_x000d__x000a_&lt;/AskSession&gt;"/>
    <w:docVar w:name="firm_ask_index/AsksIndex" w:val="&lt;?xml version=&quot;1.0&quot; encoding=&quot;utf-16&quot;?&gt;_x000d__x000a_&lt;DocumentAskIndex xmlns:xsd=&quot;http://www.w3.org/2001/XMLSchema&quot; xmlns:xsi=&quot;http://www.w3.org/2001/XMLSchema-instance&quot;&gt;_x000d__x000a_  &lt;DocumentId&gt;0db11b5e-5d3b-4387-afeb-cc4331a54174&lt;/DocumentId&gt;_x000d__x000a_  &lt;Asks&gt;_x000d__x000a_    &lt;DocumentAsk&gt;_x000d__x000a_      &lt;AskId&gt;e861ff11-9c7a-43fc-b2d2-f5ace581da67&lt;/AskId&gt;_x000d__x000a_    &lt;/DocumentAsk&gt;_x000d__x000a_    &lt;DocumentAsk&gt;_x000d__x000a_      &lt;AskId&gt;3c1ba18b-f897-441a-ab1b-4c1c5e22d734&lt;/AskId&gt;_x000d__x000a_    &lt;/DocumentAsk&gt;_x000d__x000a_    &lt;DocumentAsk&gt;_x000d__x000a_      &lt;AskId&gt;cd92683f-fd89-490e-b894-3a36709821bf&lt;/AskId&gt;_x000d__x000a_    &lt;/DocumentAsk&gt;_x000d__x000a_    &lt;DocumentAsk&gt;_x000d__x000a_      &lt;AskId&gt;75283763-46bc-419c-887f-17d4c073f56e&lt;/AskId&gt;_x000d__x000a_    &lt;/DocumentAsk&gt;_x000d__x000a_    &lt;DocumentAsk&gt;_x000d__x000a_      &lt;AskId&gt;4b77d025-3502-483c-a57f-7f5ced534e91&lt;/AskId&gt;_x000d__x000a_    &lt;/DocumentAsk&gt;_x000d__x000a_    &lt;DocumentAsk&gt;_x000d__x000a_      &lt;AskId&gt;a9747d11-4d91-45c6-90f7-5cecf2979b1a&lt;/AskId&gt;_x000d__x000a_    &lt;/DocumentAsk&gt;_x000d__x000a_    &lt;DocumentAsk&gt;_x000d__x000a_      &lt;AskId&gt;e83e1e74-03e7-4e0d-b17c-090db1fbefea&lt;/AskId&gt;_x000d__x000a_    &lt;/DocumentAsk&gt;_x000d__x000a_    &lt;DocumentAsk&gt;_x000d__x000a_      &lt;AskId&gt;a6b8c8a0-5bc5-4088-9e52-07ce49373a51&lt;/AskId&gt;_x000d__x000a_    &lt;/DocumentAsk&gt;_x000d__x000a_  &lt;/Asks&gt;_x000d__x000a_&lt;/DocumentAskIndex&gt;"/>
    <w:docVar w:name="firm_ask/07280dd2-f53e-4c28-9ed1-ea938c1675a8" w:val="&lt;?xml version=&quot;1.0&quot; encoding=&quot;utf-16&quot;?&gt;_x000d__x000a_&lt;Ask xmlns:xsd=&quot;http://www.w3.org/2001/XMLSchema&quot; xmlns:xsi=&quot;http://www.w3.org/2001/XMLSchema-instance&quot;&gt;_x000d__x000a_  &lt;Id&gt;07280dd2-f53e-4c28-9ed1-ea938c1675a8&lt;/Id&gt;_x000d__x000a_  &lt;Versions&gt;_x000d__x000a_    &lt;AskVersion&gt;_x000d__x000a_      &lt;Id&gt;fda0f207-3823-4fa0-a871-6ae3cdadb007&lt;/Id&gt;_x000d__x000a_      &lt;Name&gt;Next Review Hearing&lt;/Name&gt;_x000d__x000a_      &lt;QuestionText&gt;What is the date of the next review hearing, usually between 90 and 120 days, except King County Schedules later. &lt;/QuestionText&gt;_x000d__x000a_      &lt;AnswerDataType&gt;Date&lt;/AnswerDataType&gt;_x000d__x000a_      &lt;Choices /&gt;_x000d__x000a_      &lt;IsFromServer&gt;false&lt;/IsFromServer&gt;_x000d__x000a_      &lt;ValidFrom&gt;2023-02-15T23:52:17.1695746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1dd67b70-5dd5-416a-b3ec-c442b445d35d" w:val="&lt;?xml version=&quot;1.0&quot; encoding=&quot;utf-16&quot;?&gt;_x000d__x000a_&lt;Ask xmlns:xsd=&quot;http://www.w3.org/2001/XMLSchema&quot; xmlns:xsi=&quot;http://www.w3.org/2001/XMLSchema-instance&quot;&gt;_x000d__x000a_  &lt;Id&gt;1dd67b70-5dd5-416a-b3ec-c442b445d35d&lt;/Id&gt;_x000d__x000a_  &lt;Versions&gt;_x000d__x000a_    &lt;AskVersion&gt;_x000d__x000a_      &lt;Id&gt;30a55c85-4cdc-40c3-947e-331f8ee626ff&lt;/Id&gt;_x000d__x000a_      &lt;Name&gt;advgrdcon NEW REquest&lt;/Name&gt;_x000d__x000a_      &lt;QuestionText&gt;Amount grd/con would like as a deduction for new accounting period (the amount going forward)&lt;/QuestionText&gt;_x000d__x000a_      &lt;AnswerDataType&gt;Number&lt;/AnswerDataType&gt;_x000d__x000a_      &lt;Choices /&gt;_x000d__x000a_      &lt;IsFromServer&gt;false&lt;/IsFromServer&gt;_x000d__x000a_      &lt;ValidFrom&gt;2023-02-17T00:29:55.0407468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277bbe67-14e9-4a2e-a982-78dc1ef7d70a" w:val="&lt;?xml version=&quot;1.0&quot; encoding=&quot;utf-16&quot;?&gt;_x000d__x000a_&lt;Ask xmlns:xsd=&quot;http://www.w3.org/2001/XMLSchema&quot; xmlns:xsi=&quot;http://www.w3.org/2001/XMLSchema-instance&quot;&gt;_x000d__x000a_  &lt;Id&gt;277bbe67-14e9-4a2e-a982-78dc1ef7d70a&lt;/Id&gt;_x000d__x000a_  &lt;Versions&gt;_x000d__x000a_    &lt;AskVersion&gt;_x000d__x000a_      &lt;Id&gt;f921e621-76b3-4dd3-a3ad-fa8d3d9fd52e&lt;/Id&gt;_x000d__x000a_      &lt;Name&gt;Restricted Account Agreement Required&lt;/Name&gt;_x000d__x000a_      &lt;QuestionText&gt;Restricted Account Agreement Required&lt;/QuestionText&gt;_x000d__x000a_      &lt;AnswerDataType&gt;Choice&lt;/AnswerDataType&gt;_x000d__x000a_      &lt;Choices&gt;_x000d__x000a_        &lt;string&gt;Yes.&lt;/string&gt;_x000d__x000a_        &lt;string&gt;No.&lt;/string&gt;_x000d__x000a_        &lt;string&gt;Other.&lt;/string&gt;_x000d__x000a_      &lt;/Choices&gt;_x000d__x000a_      &lt;IsFromServer&gt;false&lt;/IsFromServer&gt;_x000d__x000a_      &lt;ValidFrom&gt;2023-02-15T23:54:06.4826978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2da9947d-9db2-4799-bce4-f89560a7c934" w:val="&lt;?xml version=&quot;1.0&quot; encoding=&quot;utf-16&quot;?&gt;_x000d__x000a_&lt;Ask xmlns:xsd=&quot;http://www.w3.org/2001/XMLSchema&quot; xmlns:xsi=&quot;http://www.w3.org/2001/XMLSchema-instance&quot;&gt;_x000d__x000a_  &lt;Id&gt;2da9947d-9db2-4799-bce4-f89560a7c934&lt;/Id&gt;_x000d__x000a_  &lt;Versions&gt;_x000d__x000a_    &lt;AskVersion&gt;_x000d__x000a_      &lt;Id&gt;703139de-c53a-4fc1-9eec-9f72d76ad853&lt;/Id&gt;_x000d__x000a_      &lt;Name&gt;living arrangments&lt;/Name&gt;_x000d__x000a_      &lt;QuestionText&gt;What are the Individual's living arrangments.&lt;/QuestionText&gt;_x000d__x000a_      &lt;AnswerDataType&gt;Choice&lt;/AnswerDataType&gt;_x000d__x000a_      &lt;Choices&gt;_x000d__x000a_        &lt;string&gt;The Individual has not had any changes to the living situation.&lt;/string&gt;_x000d__x000a_        &lt;string&gt;The Individual moved to ADDRESSFILLIN.&lt;/string&gt;_x000d__x000a_        &lt;string&gt;Other FILLIN&lt;/string&gt;_x000d__x000a_      &lt;/Choices&gt;_x000d__x000a_      &lt;IsFromServer&gt;false&lt;/IsFromServer&gt;_x000d__x000a_      &lt;ValidFrom&gt;2023-02-17T00:34:15.5125232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33812a25-707d-4c5d-bdcf-fed803d99239" w:val="&lt;?xml version=&quot;1.0&quot; encoding=&quot;utf-16&quot;?&gt;_x000d__x000a_&lt;Ask xmlns:xsd=&quot;http://www.w3.org/2001/XMLSchema&quot; xmlns:xsi=&quot;http://www.w3.org/2001/XMLSchema-instance&quot;&gt;_x000d__x000a_  &lt;Id&gt;33812a25-707d-4c5d-bdcf-fed803d99239&lt;/Id&gt;_x000d__x000a_  &lt;Versions&gt;_x000d__x000a_    &lt;AskVersion&gt;_x000d__x000a_      &lt;Id&gt;55cf5219-7d9e-4054-8525-5b76b8c14a56&lt;/Id&gt;_x000d__x000a_      &lt;Name&gt;Duration 12 or 36 months&lt;/Name&gt;_x000d__x000a_      &lt;QuestionText&gt;How long 12, 24, or 36 months? &lt;/QuestionText&gt;_x000d__x000a_      &lt;AnswerDataType&gt;Choice&lt;/AnswerDataType&gt;_x000d__x000a_      &lt;Choices&gt;_x000d__x000a_        &lt;string&gt;12&lt;/string&gt;_x000d__x000a_        &lt;string&gt;24&lt;/string&gt;_x000d__x000a_        &lt;string&gt;36&lt;/string&gt;_x000d__x000a_        &lt;string&gt;Other&lt;/string&gt;_x000d__x000a_      &lt;/Choices&gt;_x000d__x000a_      &lt;IsFromServer&gt;false&lt;/IsFromServer&gt;_x000d__x000a_      &lt;ValidFrom&gt;2023-02-16T17:38:06.6983967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3c1ba18b-f897-441a-ab1b-4c1c5e22d734" w:val="&lt;?xml version=&quot;1.0&quot; encoding=&quot;utf-16&quot;?&gt;_x000d__x000a_&lt;Ask xmlns:xsd=&quot;http://www.w3.org/2001/XMLSchema&quot; xmlns:xsi=&quot;http://www.w3.org/2001/XMLSchema-instance&quot;&gt;_x000d__x000a_  &lt;Id&gt;3c1ba18b-f897-441a-ab1b-4c1c5e22d734&lt;/Id&gt;_x000d__x000a_  &lt;Versions&gt;_x000d__x000a_    &lt;AskVersion&gt;_x000d__x000a_      &lt;Id&gt;3f7c8f50-01f5-4734-8045-f4a7a84eb44b&lt;/Id&gt;_x000d__x000a_      &lt;Name&gt;FullLimited Guardian/Conservator  --- NO SHIP&lt;/Name&gt;_x000d__x000a_      &lt;QuestionText&gt;Full/ Limited GuardianConservator  --- NO SHIP&lt;/QuestionText&gt;_x000d__x000a_      &lt;AnswerDataType&gt;Choice&lt;/AnswerDataType&gt;_x000d__x000a_      &lt;Choices&gt;_x000d__x000a_        &lt;string&gt;Full Guardian and Full Conservator&lt;/string&gt;_x000d__x000a_        &lt;string&gt;Full Guardian&lt;/string&gt;_x000d__x000a_        &lt;string&gt;Full Conservator&lt;/string&gt;_x000d__x000a_        &lt;string&gt;Full Guardian and Limited Conservator&lt;/string&gt;_x000d__x000a_        &lt;string&gt;Limited Guardian and Full Conservator&lt;/string&gt;_x000d__x000a_        &lt;string&gt;Limited Guardian and Limited Conservator&lt;/string&gt;_x000d__x000a_        &lt;string&gt;Limited Guardian&lt;/string&gt;_x000d__x000a_        &lt;string&gt;Limited Conservator&lt;/string&gt;_x000d__x000a_        &lt;string&gt;Other&lt;/string&gt;_x000d__x000a_      &lt;/Choices&gt;_x000d__x000a_      &lt;IsFromServer&gt;false&lt;/IsFromServer&gt;_x000d__x000a_      &lt;ValidFrom&gt;2023-02-15T23:47:23.3406528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3e11b883-c623-4c7b-9a6f-152029ba001e" w:val="&lt;?xml version=&quot;1.0&quot; encoding=&quot;utf-16&quot;?&gt;_x000d__x000a_&lt;Ask xmlns:xsd=&quot;http://www.w3.org/2001/XMLSchema&quot; xmlns:xsi=&quot;http://www.w3.org/2001/XMLSchema-instance&quot;&gt;_x000d__x000a_  &lt;Id&gt;3e11b883-c623-4c7b-9a6f-152029ba001e&lt;/Id&gt;_x000d__x000a_  &lt;Versions&gt;_x000d__x000a_    &lt;AskVersion&gt;_x000d__x000a_      &lt;Id&gt;62b7dbae-1664-4fab-a69f-7a44e8af460b&lt;/Id&gt;_x000d__x000a_      &lt;Name&gt;Bond&lt;/Name&gt;_x000d__x000a_      &lt;QuestionText&gt;There is not currently a bond in place, and no bond should be required._x000d__x000a_There is not currently a bond in place, and a bond should be required._x000d__x000a_There is currently a bond in place for $000000.00 and it should be changed to $00000.00._x000d__x000a_There is currently a bond in place for $000000.00 and it should be discharged. _x000d__x000a_Other&lt;/QuestionText&gt;_x000d__x000a_      &lt;AnswerDataType&gt;Choice&lt;/AnswerDataType&gt;_x000d__x000a_      &lt;Choices&gt;_x000d__x000a_        &lt;string&gt;There is not currently a bond in place, and no bond should be required.&lt;/string&gt;_x000d__x000a_        &lt;string&gt;There is not currently a bond in place, and a bond should be required.&lt;/string&gt;_x000d__x000a_        &lt;string&gt;There is currently a bond in place for $000000.00 and it should be changed to $00000.00.&lt;/string&gt;_x000d__x000a_        &lt;string&gt;There is currently a bond in place for $000000.00 and it should be discharged. &lt;/string&gt;_x000d__x000a_        &lt;string&gt;Other&lt;/string&gt;_x000d__x000a_      &lt;/Choices&gt;_x000d__x000a_      &lt;IsFromServer&gt;false&lt;/IsFromServer&gt;_x000d__x000a_      &lt;ValidFrom&gt;2023-02-17T00:19:11.7492524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404442ae-c82f-4939-bd68-6cfa88a9c92c" w:val="&lt;?xml version=&quot;1.0&quot; encoding=&quot;utf-16&quot;?&gt;_x000d__x000a_&lt;Ask xmlns:xsd=&quot;http://www.w3.org/2001/XMLSchema&quot; xmlns:xsi=&quot;http://www.w3.org/2001/XMLSchema-instance&quot;&gt;_x000d__x000a_  &lt;Id&gt;404442ae-c82f-4939-bd68-6cfa88a9c92c&lt;/Id&gt;_x000d__x000a_  &lt;Versions&gt;_x000d__x000a_    &lt;AskVersion&gt;_x000d__x000a_      &lt;Id&gt;f9e1e531-bdde-4d58-97b8-d5514a300e06&lt;/Id&gt;_x000d__x000a_      &lt;Name&gt;Letters Expiration&lt;/Name&gt;_x000d__x000a_      &lt;QuestionText&gt;When do letters expire? Usually 1 year + 150 days&lt;/QuestionText&gt;_x000d__x000a_      &lt;AnswerDataType&gt;Text&lt;/AnswerDataType&gt;_x000d__x000a_      &lt;Choices /&gt;_x000d__x000a_      &lt;IsFromServer&gt;false&lt;/IsFromServer&gt;_x000d__x000a_      &lt;ValidFrom&gt;2023-02-15T23:52:38.3461016Z&lt;/ValidFrom&gt;_x000d__x000a_      &lt;ValidTo&gt;2023-02-16T00:08:00.8378915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896b053d-0268-4135-b560-f01efbc44563&lt;/Id&gt;_x000d__x000a_      &lt;Name&gt;Letters Expiration&lt;/Name&gt;_x000d__x000a_      &lt;QuestionText&gt;When do letters expire? Usually 1 year + 150 days&lt;/QuestionText&gt;_x000d__x000a_      &lt;AnswerDataType&gt;Date&lt;/AnswerDataType&gt;_x000d__x000a_      &lt;Choices /&gt;_x000d__x000a_      &lt;IsFromServer&gt;false&lt;/IsFromServer&gt;_x000d__x000a_      &lt;ValidFrom&gt;2023-02-16T00:08:00.837891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4116ab8e-6aa3-4723-a7dc-79eee7b6acf1" w:val="&lt;?xml version=&quot;1.0&quot; encoding=&quot;utf-16&quot;?&gt;_x000d__x000a_&lt;Ask xmlns:xsd=&quot;http://www.w3.org/2001/XMLSchema&quot; xmlns:xsi=&quot;http://www.w3.org/2001/XMLSchema-instance&quot;&gt;_x000d__x000a_  &lt;Id&gt;4116ab8e-6aa3-4723-a7dc-79eee7b6acf1&lt;/Id&gt;_x000d__x000a_  &lt;Versions&gt;_x000d__x000a_    &lt;AskVersion&gt;_x000d__x000a_      &lt;Id&gt;ab98f061-5485-458d-8d35-240feb90f622&lt;/Id&gt;_x000d__x000a_      &lt;Name&gt;Report Timeline&lt;/Name&gt;_x000d__x000a_      &lt;QuestionText&gt;Annual or Triennial&lt;/QuestionText&gt;_x000d__x000a_      &lt;AnswerDataType&gt;Choice&lt;/AnswerDataType&gt;_x000d__x000a_      &lt;Choices&gt;_x000d__x000a_        &lt;string&gt;Annual&lt;/string&gt;_x000d__x000a_        &lt;string&gt;Triennial&lt;/string&gt;_x000d__x000a_        &lt;string&gt;Other&lt;/string&gt;_x000d__x000a_      &lt;/Choices&gt;_x000d__x000a_      &lt;IsFromServer&gt;false&lt;/IsFromServer&gt;_x000d__x000a_      &lt;ValidFrom&gt;2023-02-17T00:01:26.104331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41ad0909-3ca4-4b6f-9baf-6e173f22b5ff" w:val="&lt;?xml version=&quot;1.0&quot; encoding=&quot;utf-16&quot;?&gt;_x000d__x000a_&lt;Ask xmlns:xsd=&quot;http://www.w3.org/2001/XMLSchema&quot; xmlns:xsi=&quot;http://www.w3.org/2001/XMLSchema-instance&quot;&gt;_x000d__x000a_  &lt;Id&gt;41ad0909-3ca4-4b6f-9baf-6e173f22b5ff&lt;/Id&gt;_x000d__x000a_  &lt;Versions&gt;_x000d__x000a_    &lt;AskVersion&gt;_x000d__x000a_      &lt;Id&gt;90f363b8-b17d-4afe-b580-e0786e212efd&lt;/Id&gt;_x000d__x000a_      &lt;Name&gt;grdcon owed&lt;/Name&gt;_x000d__x000a_      &lt;QuestionText&gt;Amount owed to guardian/conservator&lt;/QuestionText&gt;_x000d__x000a_      &lt;AnswerDataType&gt;Number&lt;/AnswerDataType&gt;_x000d__x000a_      &lt;Choices /&gt;_x000d__x000a_      &lt;IsFromServer&gt;false&lt;/IsFromServer&gt;_x000d__x000a_      &lt;ValidFrom&gt;2023-02-17T00:24:09.601247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4b77d025-3502-483c-a57f-7f5ced534e91" w:val="&lt;?xml version=&quot;1.0&quot; encoding=&quot;utf-16&quot;?&gt;_x000d__x000a_&lt;Ask xmlns:xsd=&quot;http://www.w3.org/2001/XMLSchema&quot; xmlns:xsi=&quot;http://www.w3.org/2001/XMLSchema-instance&quot;&gt;_x000d__x000a_  &lt;Id&gt;4b77d025-3502-483c-a57f-7f5ced534e91&lt;/Id&gt;_x000d__x000a_  &lt;Versions&gt;_x000d__x000a_    &lt;AskVersion&gt;_x000d__x000a_      &lt;Id&gt;7a3e6f19-65ee-464d-80ea-23a20279f21a&lt;/Id&gt;_x000d__x000a_      &lt;Name&gt;PlanFD&lt;/Name&gt;_x000d__x000a_      &lt;QuestionText&gt;What date was the plan filed?&lt;/QuestionText&gt;_x000d__x000a_      &lt;AnswerDataType&gt;Date&lt;/AnswerDataType&gt;_x000d__x000a_      &lt;Choices /&gt;_x000d__x000a_      &lt;IsFromServer&gt;false&lt;/IsFromServer&gt;_x000d__x000a_      &lt;ValidFrom&gt;2023-02-20T16:38:08.2626412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56c4ca3f-e24b-493d-9c41-ac7a0e335f51" w:val="&lt;?xml version=&quot;1.0&quot; encoding=&quot;utf-16&quot;?&gt;_x000d__x000a_&lt;Ask xmlns:xsd=&quot;http://www.w3.org/2001/XMLSchema&quot; xmlns:xsi=&quot;http://www.w3.org/2001/XMLSchema-instance&quot;&gt;_x000d__x000a_  &lt;Id&gt;56c4ca3f-e24b-493d-9c41-ac7a0e335f51&lt;/Id&gt;_x000d__x000a_  &lt;Versions&gt;_x000d__x000a_    &lt;AskVersion&gt;_x000d__x000a_      &lt;Id&gt;bd659762-f940-44c3-afe8-e44d84716cec&lt;/Id&gt;_x000d__x000a_      &lt;Name&gt;personandestate&lt;/Name&gt;_x000d__x000a_      &lt;QuestionText&gt;Jurisdiction over person and estate (guardian=person, conservator=estate, or both)&lt;/QuestionText&gt;_x000d__x000a_      &lt;AnswerDataType&gt;Choice&lt;/AnswerDataType&gt;_x000d__x000a_      &lt;Choices&gt;_x000d__x000a_        &lt;string&gt;person and estate&lt;/string&gt;_x000d__x000a_        &lt;string&gt;person&lt;/string&gt;_x000d__x000a_        &lt;string&gt;estate&lt;/string&gt;_x000d__x000a_        &lt;string&gt;other&lt;/string&gt;_x000d__x000a_      &lt;/Choices&gt;_x000d__x000a_      &lt;IsFromServer&gt;false&lt;/IsFromServer&gt;_x000d__x000a_      &lt;ValidFrom&gt;2023-02-16T00:05:00.239817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58867d1f-14a3-450d-acbe-8864280f61f8" w:val="&lt;?xml version=&quot;1.0&quot; encoding=&quot;utf-16&quot;?&gt;_x000d__x000a_&lt;Ask xmlns:xsd=&quot;http://www.w3.org/2001/XMLSchema&quot; xmlns:xsi=&quot;http://www.w3.org/2001/XMLSchema-instance&quot;&gt;_x000d__x000a_  &lt;Id&gt;58867d1f-14a3-450d-acbe-8864280f61f8&lt;/Id&gt;_x000d__x000a_  &lt;Versions&gt;_x000d__x000a_    &lt;AskVersion&gt;_x000d__x000a_      &lt;Id&gt;a2e12f36-7b33-4166-a4d4-ecbe23f5bcaf&lt;/Id&gt;_x000d__x000a_      &lt;Name&gt;End Date for report&lt;/Name&gt;_x000d__x000a_      &lt;QuestionText&gt;This is usually the anniversay date, minutes 1 day, and the year is 1 to 3 years from begin date.  (I.E. if a one year report begins 04/15/2000, the end date is 04/14/2001, if it is a 3 year report, beginning 04/15/2000, the end dates would be 04/14/2003&lt;/QuestionText&gt;_x000d__x000a_      &lt;AnswerDataType&gt;Date&lt;/AnswerDataType&gt;_x000d__x000a_      &lt;Choices /&gt;_x000d__x000a_      &lt;IsFromServer&gt;false&lt;/IsFromServer&gt;_x000d__x000a_      &lt;ValidFrom&gt;2023-02-17T00:00:17.090382Z&lt;/ValidFrom&gt;_x000d__x000a_      &lt;ValidTo&gt;2023-02-17T00:00:37.0342248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ee438618-cefe-4132-8d8f-4faaa00987bf&lt;/Id&gt;_x000d__x000a_      &lt;Name&gt;End Date for report-Current Report&lt;/Name&gt;_x000d__x000a_      &lt;QuestionText&gt;This is usually the anniversay date, minutes 1 day, and the year is 1 to 3 years from begin date.  (I.E. if a one year report begins 04/15/2000, the end date is 04/14/2001, if it is a 3 year report, beginning 04/15/2000, the end dates would be 04/14/2003&lt;/QuestionText&gt;_x000d__x000a_      &lt;AnswerDataType&gt;Date&lt;/AnswerDataType&gt;_x000d__x000a_      &lt;Choices /&gt;_x000d__x000a_      &lt;IsFromServer&gt;false&lt;/IsFromServer&gt;_x000d__x000a_      &lt;ValidFrom&gt;2023-02-17T00:00:37.0342248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6655864c-b65c-495b-acd2-e5c6aeebe0f6" w:val="&lt;?xml version=&quot;1.0&quot; encoding=&quot;utf-16&quot;?&gt;_x000d__x000a_&lt;Ask xmlns:xsd=&quot;http://www.w3.org/2001/XMLSchema&quot; xmlns:xsi=&quot;http://www.w3.org/2001/XMLSchema-instance&quot;&gt;_x000d__x000a_  &lt;Id&gt;6655864c-b65c-495b-acd2-e5c6aeebe0f6&lt;/Id&gt;_x000d__x000a_  &lt;Versions&gt;_x000d__x000a_    &lt;AskVersion&gt;_x000d__x000a_      &lt;Id&gt;046fa03a-5c94-45f3-a792-e25648e37ee0&lt;/Id&gt;_x000d__x000a_      &lt;Name&gt;fit to be by RCW&lt;/Name&gt;_x000d__x000a_      &lt;QuestionText&gt;RCW 11.130.305 to be appointed as guardian and RCW 11.130.415 to be appointed conservator_x000d__x000a_RCW 11.130.305 to be appointed as guardian _x000d__x000a_RCW 11.130.415 to be appointed conservator_x000d__x000a_&lt;/QuestionText&gt;_x000d__x000a_      &lt;AnswerDataType&gt;Choice&lt;/AnswerDataType&gt;_x000d__x000a_      &lt;Choices&gt;_x000d__x000a_        &lt;string&gt;RCW 11.130.305 to be appointed as guardian and RCW 11.130.415 to be appointed conservator&lt;/string&gt;_x000d__x000a_        &lt;string&gt;RCW 11.130.305 to be appointed as guardian &lt;/string&gt;_x000d__x000a_        &lt;string&gt;RCW 11.130.415 to be appointed conservator&lt;/string&gt;_x000d__x000a_      &lt;/Choices&gt;_x000d__x000a_      &lt;IsFromServer&gt;false&lt;/IsFromServer&gt;_x000d__x000a_      &lt;ValidFrom&gt;2023-02-16T00:40:37.7025293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6a987b3f-9e8d-4cd8-a905-a971b8261b63" w:val="&lt;?xml version=&quot;1.0&quot; encoding=&quot;utf-16&quot;?&gt;_x000d__x000a_&lt;Ask xmlns:xsd=&quot;http://www.w3.org/2001/XMLSchema&quot; xmlns:xsi=&quot;http://www.w3.org/2001/XMLSchema-instance&quot;&gt;_x000d__x000a_  &lt;Id&gt;6a987b3f-9e8d-4cd8-a905-a971b8261b63&lt;/Id&gt;_x000d__x000a_  &lt;Versions&gt;_x000d__x000a_    &lt;AskVersion&gt;_x000d__x000a_      &lt;Id&gt;835c29f0-54d6-498a-a0e0-364df0bd5aba&lt;/Id&gt;_x000d__x000a_      &lt;Name&gt;CV Report Grd/Con&lt;/Name&gt;_x000d__x000a_      &lt;QuestionText&gt;Is the report for a guardian only or conservator only?_x000d__x000a_RCW 11.130.280 (Guardian) and 11.130.380 (Conservator)&lt;/QuestionText&gt;_x000d__x000a_      &lt;AnswerDataType&gt;Choice&lt;/AnswerDataType&gt;_x000d__x000a_      &lt;Choices&gt;_x000d__x000a_        &lt;string&gt;RCW 11.130.280 and 11.130.380.&lt;/string&gt;_x000d__x000a_        &lt;string&gt;RCW 11.130.280. &lt;/string&gt;_x000d__x000a_        &lt;string&gt;RCW 11.130.380.&lt;/string&gt;_x000d__x000a_        &lt;string&gt;Other&lt;/string&gt;_x000d__x000a_      &lt;/Choices&gt;_x000d__x000a_      &lt;IsFromServer&gt;false&lt;/IsFromServer&gt;_x000d__x000a_      &lt;ValidFrom&gt;2023-02-16T00:16:26.9006454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75283763-46bc-419c-887f-17d4c073f56e" w:val="&lt;?xml version=&quot;1.0&quot; encoding=&quot;utf-16&quot;?&gt;_x000d__x000a_&lt;Ask xmlns:xsd=&quot;http://www.w3.org/2001/XMLSchema&quot; xmlns:xsi=&quot;http://www.w3.org/2001/XMLSchema-instance&quot;&gt;_x000d__x000a_  &lt;Id&gt;75283763-46bc-419c-887f-17d4c073f56e&lt;/Id&gt;_x000d__x000a_  &lt;Versions&gt;_x000d__x000a_    &lt;AskVersion&gt;_x000d__x000a_      &lt;Id&gt;12a5b26a-e83b-4401-b95f-f32978ffa0f4&lt;/Id&gt;_x000d__x000a_      &lt;Name&gt;Ship Guardian/Conservator w/SHIP&lt;/Name&gt;_x000d__x000a_      &lt;QuestionText&gt;Guardianship or Conservatorship &lt;/QuestionText&gt;_x000d__x000a_      &lt;AnswerDataType&gt;Choice&lt;/AnswerDataType&gt;_x000d__x000a_      &lt;Choices&gt;_x000d__x000a_        &lt;string&gt;Guardianship/Conservatorship &lt;/string&gt;_x000d__x000a_        &lt;string&gt;Guardianship&lt;/string&gt;_x000d__x000a_        &lt;string&gt;Conservatorship &lt;/string&gt;_x000d__x000a_        &lt;string&gt;Other&lt;/string&gt;_x000d__x000a_      &lt;/Choices&gt;_x000d__x000a_      &lt;IsFromServer&gt;false&lt;/IsFromServer&gt;_x000d__x000a_      &lt;ValidFrom&gt;2023-02-15T23:48:34.5714585Z&lt;/ValidFrom&gt;_x000d__x000a_      &lt;ValidTo&gt;2023-03-28T18:54:32.393815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1d30e00a-c8d7-4045-82cd-7a4902c0b620&lt;/Id&gt;_x000d__x000a_      &lt;Name&gt;Ship Guardian/Conservator w/SHIP&lt;/Name&gt;_x000d__x000a_      &lt;QuestionText&gt;Guardianship or Conservatorship &lt;/QuestionText&gt;_x000d__x000a_      &lt;AnswerDataType&gt;Choice&lt;/AnswerDataType&gt;_x000d__x000a_      &lt;Choices&gt;_x000d__x000a_        &lt;string&gt;Guardian/Conservatorship &lt;/string&gt;_x000d__x000a_        &lt;string&gt;Guardianship&lt;/string&gt;_x000d__x000a_        &lt;string&gt;Conservatorship &lt;/string&gt;_x000d__x000a_        &lt;string&gt;Other&lt;/string&gt;_x000d__x000a_      &lt;/Choices&gt;_x000d__x000a_      &lt;IsFromServer&gt;false&lt;/IsFromServer&gt;_x000d__x000a_      &lt;ValidFrom&gt;2023-03-28T18:54:32.39381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7ebdd0e0-7c08-444b-99b9-03498aa26d9e" w:val="&lt;?xml version=&quot;1.0&quot; encoding=&quot;utf-16&quot;?&gt;_x000d__x000a_&lt;Ask xmlns:xsd=&quot;http://www.w3.org/2001/XMLSchema&quot; xmlns:xsi=&quot;http://www.w3.org/2001/XMLSchema-instance&quot;&gt;_x000d__x000a_  &lt;Id&gt;7ebdd0e0-7c08-444b-99b9-03498aa26d9e&lt;/Id&gt;_x000d__x000a_  &lt;Versions&gt;_x000d__x000a_    &lt;AskVersion&gt;_x000d__x000a_      &lt;Id&gt;ad1acfa4-640c-4a1b-8bc7-68d6ee02fef5&lt;/Id&gt;_x000d__x000a_      &lt;Name&gt;Trust&lt;/Name&gt;_x000d__x000a_      &lt;QuestionText&gt;Name, address, and court case number of Trustee for Trust.&lt;/QuestionText&gt;_x000d__x000a_      &lt;AnswerDataType&gt;Choice&lt;/AnswerDataType&gt;_x000d__x000a_      &lt;Choices&gt;_x000d__x000a_        &lt;string&gt;None&lt;/string&gt;_x000d__x000a_        &lt;string&gt;FILL IN Name, Address, and Case #&lt;/string&gt;_x000d__x000a_      &lt;/Choices&gt;_x000d__x000a_      &lt;IsFromServer&gt;false&lt;/IsFromServer&gt;_x000d__x000a_      &lt;ValidFrom&gt;2023-02-17T00:15:24.4631595Z&lt;/ValidFrom&gt;_x000d__x000a_      &lt;ValidTo&gt;2023-02-17T00:15:35.1174625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29dd3904-6512-4389-9856-8d89f2e601c8&lt;/Id&gt;_x000d__x000a_      &lt;Name&gt;Trust&lt;/Name&gt;_x000d__x000a_      &lt;QuestionText&gt;Name, address, and court case number of Trustee for Trust.&lt;/QuestionText&gt;_x000d__x000a_      &lt;AnswerDataType&gt;Choice&lt;/AnswerDataType&gt;_x000d__x000a_      &lt;Choices&gt;_x000d__x000a_        &lt;string&gt;None.&lt;/string&gt;_x000d__x000a_        &lt;string&gt;FILL IN Name, Address, and Case #.&lt;/string&gt;_x000d__x000a_      &lt;/Choices&gt;_x000d__x000a_      &lt;IsFromServer&gt;false&lt;/IsFromServer&gt;_x000d__x000a_      &lt;ValidFrom&gt;2023-02-17T00:15:35.1174625Z&lt;/ValidFrom&gt;_x000d__x000a_      &lt;ValidTo&gt;2023-02-17T00:16:32.8036291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fcfdb4ac-f2d3-4eff-b829-b3f3efe84e95&lt;/Id&gt;_x000d__x000a_      &lt;Name&gt;Trust-Court Monitored&lt;/Name&gt;_x000d__x000a_      &lt;QuestionText&gt;Name, address, and court case number of Trustee for Trust.&lt;/QuestionText&gt;_x000d__x000a_      &lt;AnswerDataType&gt;Choice&lt;/AnswerDataType&gt;_x000d__x000a_      &lt;Choices&gt;_x000d__x000a_        &lt;string&gt;None.&lt;/string&gt;_x000d__x000a_        &lt;string&gt;FILL IN Name, Address, and Case #.&lt;/string&gt;_x000d__x000a_      &lt;/Choices&gt;_x000d__x000a_      &lt;IsFromServer&gt;false&lt;/IsFromServer&gt;_x000d__x000a_      &lt;ValidFrom&gt;2023-02-17T00:16:32.8036291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864331f3-930e-45a3-8818-b0d69e034580" w:val="&lt;?xml version=&quot;1.0&quot; encoding=&quot;utf-16&quot;?&gt;_x000d__x000a_&lt;Ask xmlns:xsd=&quot;http://www.w3.org/2001/XMLSchema&quot; xmlns:xsi=&quot;http://www.w3.org/2001/XMLSchema-instance&quot;&gt;_x000d__x000a_  &lt;Id&gt;864331f3-930e-45a3-8818-b0d69e034580&lt;/Id&gt;_x000d__x000a_  &lt;Versions&gt;_x000d__x000a_    &lt;AskVersion&gt;_x000d__x000a_      &lt;Id&gt;15fdf058-1243-419d-a07d-27ea571ea8df&lt;/Id&gt;_x000d__x000a_      &lt;Name&gt;Jurisdiction b/c&lt;/Name&gt;_x000d__x000a_      &lt;QuestionText&gt;The court has jurisdiction because: &lt;/QuestionText&gt;_x000d__x000a_      &lt;AnswerDataType&gt;Choice&lt;/AnswerDataType&gt;_x000d__x000a_      &lt;Choices&gt;_x000d__x000a_        &lt;string&gt;the home state of the respondent is Washington, the Respondent lived in Washington for at least six months prior to this case being filed.&lt;/string&gt;_x000d__x000a_        &lt;string&gt;while the Respondent does not live in Washington right now, Washington was the Respondent's home state sometime in the last six months prior to the case being filed. &lt;/string&gt;_x000d__x000a_        &lt;string&gt;Washington is not the Respondent’s home state but the Respondent does have a significant connection to the state other than physical presence. The Respondent’s significant connection is ......&lt;/string&gt;_x000d__x000a_        &lt;string&gt;Washington is not the Respondent’s home state but a court order is needed to protect the Respondent’s health, safety, or welfare from substantial harm and no other person has authority and is willing to act. &lt;/string&gt;_x000d__x000a_        &lt;string&gt;Other&lt;/string&gt;_x000d__x000a_      &lt;/Choices&gt;_x000d__x000a_      &lt;IsFromServer&gt;false&lt;/IsFromServer&gt;_x000d__x000a_      &lt;ValidFrom&gt;2023-02-16T00:06:44.357581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9ddac7a9-6d4d-4460-891e-094d88bdc5ac" w:val="&lt;?xml version=&quot;1.0&quot; encoding=&quot;utf-16&quot;?&gt;_x000d__x000a_&lt;Ask xmlns:xsd=&quot;http://www.w3.org/2001/XMLSchema&quot; xmlns:xsi=&quot;http://www.w3.org/2001/XMLSchema-instance&quot;&gt;_x000d__x000a_  &lt;Id&gt;9ddac7a9-6d4d-4460-891e-094d88bdc5ac&lt;/Id&gt;_x000d__x000a_  &lt;Versions&gt;_x000d__x000a_    &lt;AskVersion&gt;_x000d__x000a_      &lt;Id&gt;3a1ecc04-5167-4957-b651-c4f7690c6705&lt;/Id&gt;_x000d__x000a_      &lt;Name&gt;Due Date for Report&lt;/Name&gt;_x000d__x000a_      &lt;QuestionText&gt;What is the due dates for the report (usually 90 days)&lt;/QuestionText&gt;_x000d__x000a_      &lt;AnswerDataType&gt;Date&lt;/AnswerDataType&gt;_x000d__x000a_      &lt;Choices /&gt;_x000d__x000a_      &lt;IsFromServer&gt;false&lt;/IsFromServer&gt;_x000d__x000a_      &lt;ValidFrom&gt;2023-02-15T23:51:23.5726217Z&lt;/ValidFrom&gt;_x000d__x000a_      &lt;ValidTo&gt;2023-02-15T23:51:41.6757588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6f337c16-ec7c-4621-9ea0-a5efaf5e4df6&lt;/Id&gt;_x000d__x000a_      &lt;Name&gt;Due Date for Report&lt;/Name&gt;_x000d__x000a_      &lt;QuestionText&gt;What is the due dates for the report (usually 1 year / 90 days)&lt;/QuestionText&gt;_x000d__x000a_      &lt;AnswerDataType&gt;Date&lt;/AnswerDataType&gt;_x000d__x000a_      &lt;Choices /&gt;_x000d__x000a_      &lt;IsFromServer&gt;false&lt;/IsFromServer&gt;_x000d__x000a_      &lt;ValidFrom&gt;2023-02-15T23:51:41.6757588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a4d04720-df23-4ef2-9c0f-64d9ea5500ef" w:val="&lt;?xml version=&quot;1.0&quot; encoding=&quot;utf-16&quot;?&gt;_x000d__x000a_&lt;Ask xmlns:xsd=&quot;http://www.w3.org/2001/XMLSchema&quot; xmlns:xsi=&quot;http://www.w3.org/2001/XMLSchema-instance&quot;&gt;_x000d__x000a_  &lt;Id&gt;a4d04720-df23-4ef2-9c0f-64d9ea5500ef&lt;/Id&gt;_x000d__x000a_  &lt;Versions&gt;_x000d__x000a_    &lt;AskVersion&gt;_x000d__x000a_      &lt;Id&gt;908a0b02-994d-4c6d-a74c-e631002a84fa&lt;/Id&gt;_x000d__x000a_      &lt;Name&gt;Trust not monitored&lt;/Name&gt;_x000d__x000a_      &lt;QuestionText&gt;The name and address of trustee of non court monitored trust.&lt;/QuestionText&gt;_x000d__x000a_      &lt;AnswerDataType&gt;Choice&lt;/AnswerDataType&gt;_x000d__x000a_      &lt;Choices&gt;_x000d__x000a_        &lt;string&gt;None.&lt;/string&gt;_x000d__x000a_        &lt;string&gt;FILL IN the name address of trustee.&lt;/string&gt;_x000d__x000a_      &lt;/Choices&gt;_x000d__x000a_      &lt;IsFromServer&gt;false&lt;/IsFromServer&gt;_x000d__x000a_      &lt;ValidFrom&gt;2023-02-17T00:16:19.2307412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a6b8c8a0-5bc5-4088-9e52-07ce49373a51" w:val="&lt;?xml version=&quot;1.0&quot; encoding=&quot;utf-16&quot;?&gt;_x000d__x000a_&lt;Ask xmlns:xsd=&quot;http://www.w3.org/2001/XMLSchema&quot; xmlns:xsi=&quot;http://www.w3.org/2001/XMLSchema-instance&quot;&gt;_x000d__x000a_  &lt;Id&gt;a6b8c8a0-5bc5-4088-9e52-07ce49373a51&lt;/Id&gt;_x000d__x000a_  &lt;Versions&gt;_x000d__x000a_    &lt;AskVersion&gt;_x000d__x000a_      &lt;Id&gt;2f79592f-e387-4714-bf1a-8c970afa3477&lt;/Id&gt;_x000d__x000a_      &lt;Name&gt;planinvboth&lt;/Name&gt;_x000d__x000a_      &lt;QuestionText&gt;plan_x000d__x000a_plan and inventory_x000d__x000a_inventory&lt;/QuestionText&gt;_x000d__x000a_      &lt;AnswerDataType&gt;Choice&lt;/AnswerDataType&gt;_x000d__x000a_      &lt;Choices&gt;_x000d__x000a_        &lt;string&gt;plan&lt;/string&gt;_x000d__x000a_        &lt;string&gt;plan and inventory&lt;/string&gt;_x000d__x000a_        &lt;string&gt;inventory&lt;/string&gt;_x000d__x000a_      &lt;/Choices&gt;_x000d__x000a_      &lt;IsFromServer&gt;false&lt;/IsFromServer&gt;_x000d__x000a_      &lt;ValidFrom&gt;2023-04-05T18:40:08.7656266Z&lt;/ValidFrom&gt;_x000d__x000a_      &lt;ValidTo xsi:nil=&quot;true&quot; /&gt;_x000d__x000a_      &lt;UserId&gt;46cd9135-69b7-4bdd-9efa-6afe1e7c9055&lt;/UserId&gt;_x000d__x000a_      &lt;DefaultAnswerType&gt;Text&lt;/DefaultAnswerType&gt;_x000d__x000a_      &lt;DefaultAnswer xsi:type=&quot;xsd:string&quot;&gt;plan&lt;/DefaultAnswer&gt;_x000d__x000a_    &lt;/AskVersion&gt;_x000d__x000a_  &lt;/Versions&gt;_x000d__x000a_&lt;/Ask&gt;"/>
    <w:docVar w:name="firm_ask/a9747d11-4d91-45c6-90f7-5cecf2979b1a" w:val="&lt;?xml version=&quot;1.0&quot; encoding=&quot;utf-16&quot;?&gt;_x000d__x000a_&lt;Ask xmlns:xsd=&quot;http://www.w3.org/2001/XMLSchema&quot; xmlns:xsi=&quot;http://www.w3.org/2001/XMLSchema-instance&quot;&gt;_x000d__x000a_  &lt;Id&gt;a9747d11-4d91-45c6-90f7-5cecf2979b1a&lt;/Id&gt;_x000d__x000a_  &lt;Versions&gt;_x000d__x000a_    &lt;AskVersion&gt;_x000d__x000a_      &lt;Id&gt;a1c2de38-f9b7-41c7-820c-e19016fa930a&lt;/Id&gt;_x000d__x000a_      &lt;Name&gt;INVFD&lt;/Name&gt;_x000d__x000a_      &lt;QuestionText&gt;What dates was inventory, if any filed?&lt;/QuestionText&gt;_x000d__x000a_      &lt;AnswerDataType&gt;Date&lt;/AnswerDataType&gt;_x000d__x000a_      &lt;Choices /&gt;_x000d__x000a_      &lt;IsFromServer&gt;false&lt;/IsFromServer&gt;_x000d__x000a_      &lt;ValidFrom&gt;2023-02-20T16:38:39.4401618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b149b6a0-5d01-420e-8817-59909b04fc09" w:val="&lt;?xml version=&quot;1.0&quot; encoding=&quot;utf-16&quot;?&gt;_x000d__x000a_&lt;Ask xmlns:xsd=&quot;http://www.w3.org/2001/XMLSchema&quot; xmlns:xsi=&quot;http://www.w3.org/2001/XMLSchema-instance&quot;&gt;_x000d__x000a_  &lt;Id&gt;b149b6a0-5d01-420e-8817-59909b04fc09&lt;/Id&gt;_x000d__x000a_  &lt;Versions&gt;_x000d__x000a_    &lt;AskVersion&gt;_x000d__x000a_      &lt;Id&gt;298783cc-fc40-422f-9f08-a8162e1599ff&lt;/Id&gt;_x000d__x000a_      &lt;Name&gt;inv and plan? or just one&lt;/Name&gt;_x000d__x000a_      &lt;QuestionText&gt;Plan &amp;amp; Inventory_x000a_Plan_x000a_Inventory&lt;/QuestionText&gt;_x000d__x000a_      &lt;AnswerDataType&gt;Choice&lt;/AnswerDataType&gt;_x000d__x000a_      &lt;Choices&gt;_x000d__x000a_        &lt;string&gt;Plan &amp;amp; Inventory&lt;/string&gt;_x000d__x000a_        &lt;string&gt;Plan&lt;/string&gt;_x000d__x000a_        &lt;string&gt;Inventory&lt;/string&gt;_x000d__x000a_      &lt;/Choices&gt;_x000d__x000a_      &lt;IsFromServer&gt;false&lt;/IsFromServer&gt;_x000d__x000a_      &lt;ValidFrom&gt;2023-03-28T18:56:30.8159777Z&lt;/ValidFrom&gt;_x000d__x000a_      &lt;ValidTo&gt;2023-04-05T18:38:12.6222692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b06a9464-1b9c-4fff-8eb3-149e55236c1a&lt;/Id&gt;_x000d__x000a_      &lt;Name&gt;inv and plan? or just one&lt;/Name&gt;_x000d__x000a_      &lt;QuestionText&gt;Plan &amp;amp; Inventory_x000a_Plan_x000a_Inventory&lt;/QuestionText&gt;_x000d__x000a_      &lt;AnswerDataType&gt;Choice&lt;/AnswerDataType&gt;_x000d__x000a_      &lt;Choices&gt;_x000d__x000a_        &lt;string&gt;Plan &amp;amp; Inventory&lt;/string&gt;_x000d__x000a_        &lt;string&gt;Plan&lt;/string&gt;_x000d__x000a_        &lt;string&gt;Inventory&lt;/string&gt;_x000d__x000a_      &lt;/Choices&gt;_x000d__x000a_      &lt;IsFromServer&gt;false&lt;/IsFromServer&gt;_x000d__x000a_      &lt;ValidFrom&gt;2023-04-05T18:38:12.6222692Z&lt;/ValidFrom&gt;_x000d__x000a_      &lt;ValidTo&gt;2023-04-05T18:38:45.9314517Z&lt;/ValidTo&gt;_x000d__x000a_      &lt;UserId&gt;46cd9135-69b7-4bdd-9efa-6afe1e7c9055&lt;/UserId&gt;_x000d__x000a_      &lt;DefaultAnswerType&gt;Text&lt;/DefaultAnswerType&gt;_x000d__x000a_      &lt;DefaultAnswer xsi:type=&quot;xsd:string&quot;&gt;Plan&lt;/DefaultAnswer&gt;_x000d__x000a_    &lt;/AskVersion&gt;_x000d__x000a_    &lt;AskVersion&gt;_x000d__x000a_      &lt;Id&gt;41ed1a12-1436-4564-8718-4f869a0ac2fc&lt;/Id&gt;_x000d__x000a_      &lt;Name&gt;inv and plan justone&lt;/Name&gt;_x000d__x000a_      &lt;QuestionText&gt;Plan &amp;amp; Inventory_x000a_Plan_x000a_Inventory&lt;/QuestionText&gt;_x000d__x000a_      &lt;AnswerDataType&gt;Choice&lt;/AnswerDataType&gt;_x000d__x000a_      &lt;Choices&gt;_x000d__x000a_        &lt;string&gt;Plan &amp;amp; Inventory&lt;/string&gt;_x000d__x000a_        &lt;string&gt;Plan&lt;/string&gt;_x000d__x000a_        &lt;string&gt;Inventory&lt;/string&gt;_x000d__x000a_      &lt;/Choices&gt;_x000d__x000a_      &lt;IsFromServer&gt;false&lt;/IsFromServer&gt;_x000d__x000a_      &lt;ValidFrom&gt;2023-04-05T18:38:45.9314517Z&lt;/ValidFrom&gt;_x000d__x000a_      &lt;ValidTo xsi:nil=&quot;true&quot; /&gt;_x000d__x000a_      &lt;UserId&gt;46cd9135-69b7-4bdd-9efa-6afe1e7c9055&lt;/UserId&gt;_x000d__x000a_      &lt;DefaultAnswerType&gt;Text&lt;/DefaultAnswerType&gt;_x000d__x000a_      &lt;DefaultAnswer xsi:type=&quot;xsd:string&quot;&gt;Plan&lt;/DefaultAnswer&gt;_x000d__x000a_    &lt;/AskVersion&gt;_x000d__x000a_  &lt;/Versions&gt;_x000d__x000a_&lt;/Ask&gt;"/>
    <w:docVar w:name="firm_ask/bb3465d5-d20c-4259-85ce-756ad378b38d" w:val="&lt;?xml version=&quot;1.0&quot; encoding=&quot;utf-16&quot;?&gt;_x000d__x000a_&lt;Ask xmlns:xsd=&quot;http://www.w3.org/2001/XMLSchema&quot; xmlns:xsi=&quot;http://www.w3.org/2001/XMLSchema-instance&quot;&gt;_x000d__x000a_  &lt;Id&gt;bb3465d5-d20c-4259-85ce-756ad378b38d&lt;/Id&gt;_x000d__x000a_  &lt;Versions&gt;_x000d__x000a_    &lt;AskVersion&gt;_x000d__x000a_      &lt;Id&gt;58bcada9-91d4-49a1-a63a-3d76872245ae&lt;/Id&gt;_x000d__x000a_      &lt;Name&gt;Appointment Date&lt;/Name&gt;_x000d__x000a_      &lt;QuestionText&gt;What is the date of appointment&lt;/QuestionText&gt;_x000d__x000a_      &lt;AnswerDataType&gt;Date&lt;/AnswerDataType&gt;_x000d__x000a_      &lt;Choices /&gt;_x000d__x000a_      &lt;IsFromServer&gt;false&lt;/IsFromServer&gt;_x000d__x000a_      &lt;ValidFrom&gt;2023-02-15T23:50:57.932971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c0ada073-994c-41d6-bc71-b5c1d26ed17d" w:val="&lt;?xml version=&quot;1.0&quot; encoding=&quot;utf-16&quot;?&gt;_x000d__x000a_&lt;Ask xmlns:xsd=&quot;http://www.w3.org/2001/XMLSchema&quot; xmlns:xsi=&quot;http://www.w3.org/2001/XMLSchema-instance&quot;&gt;_x000d__x000a_  &lt;Id&gt;c0ada073-994c-41d6-bc71-b5c1d26ed17d&lt;/Id&gt;_x000d__x000a_  &lt;Versions&gt;_x000d__x000a_    &lt;AskVersion&gt;_x000d__x000a_      &lt;Id&gt;f5d169ca-c5f4-42c9-a012-d2a30d178c46&lt;/Id&gt;_x000d__x000a_      &lt;Name&gt;Respondent's Attend?&lt;/Name&gt;_x000d__x000a_      &lt;QuestionText&gt;Did the respondent attend?&lt;/QuestionText&gt;_x000d__x000a_      &lt;AnswerDataType&gt;Choice&lt;/AnswerDataType&gt;_x000d__x000a_      &lt;Choices&gt;_x000d__x000a_        &lt;string&gt;The Respondent was present in court&lt;/string&gt;_x000d__x000a_        &lt;string&gt;There was no practicable way for the Respondent to attend and participate even with supportive or technological assistance. Findings to support above Explain&lt;/string&gt;_x000d__x000a_        &lt;string&gt;The Respondent refused to attend the hearing after having been fully informed of the potential consequences. Findings to support above Explain&lt;/string&gt;_x000d__x000a_        &lt;string&gt;The hearing was conducted outside of the courtroom at the location of the Respondent&lt;/string&gt;_x000d__x000a_        &lt;string&gt;_____The Respondent was present in court or _____ The Respondent refused to attend the hearing after having been fully informed of the potential consequences. Findings to support above Explain&lt;/string&gt;_x000d__x000a_        &lt;string&gt;Other&lt;/string&gt;_x000d__x000a_      &lt;/Choices&gt;_x000d__x000a_      &lt;IsFromServer&gt;false&lt;/IsFromServer&gt;_x000d__x000a_      &lt;ValidFrom&gt;2023-02-16T00:10:09.798128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c0cf8cbc-b536-49ab-99a5-ca218b2f1bb8" w:val="&lt;?xml version=&quot;1.0&quot; encoding=&quot;utf-16&quot;?&gt;_x000d__x000a_&lt;Ask xmlns:xsd=&quot;http://www.w3.org/2001/XMLSchema&quot; xmlns:xsi=&quot;http://www.w3.org/2001/XMLSchema-instance&quot;&gt;_x000d__x000a_  &lt;Id&gt;c0cf8cbc-b536-49ab-99a5-ca218b2f1bb8&lt;/Id&gt;_x000d__x000a_  &lt;Versions&gt;_x000d__x000a_    &lt;AskVersion&gt;_x000d__x000a_      &lt;Id&gt;1c199b20-3349-4490-958e-a97924d9d22c&lt;/Id&gt;_x000d__x000a_      &lt;Name&gt;Begin date for this report&lt;/Name&gt;_x000d__x000a_      &lt;QuestionText&gt;What dates does this report begin on, usually the anniversary date of appointment and the year is where the last report left off or appointment date if first accounting.&lt;/QuestionText&gt;_x000d__x000a_      &lt;AnswerDataType&gt;Date&lt;/AnswerDataType&gt;_x000d__x000a_      &lt;Choices /&gt;_x000d__x000a_      &lt;IsFromServer&gt;false&lt;/IsFromServer&gt;_x000d__x000a_      &lt;ValidFrom&gt;2023-02-16T23:58:41.3151115Z&lt;/ValidFrom&gt;_x000d__x000a_      &lt;ValidTo&gt;2023-02-17T00:00:29.6105188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76780db2-27e0-4eb3-8fb5-d979afa31b97&lt;/Id&gt;_x000d__x000a_      &lt;Name&gt;Begin date for this report-Current Year&lt;/Name&gt;_x000d__x000a_      &lt;QuestionText&gt;What dates does this report begin on, usually the anniversary date of appointment and the year is where the last report left off or appointment date if first accounting.&lt;/QuestionText&gt;_x000d__x000a_      &lt;AnswerDataType&gt;Date&lt;/AnswerDataType&gt;_x000d__x000a_      &lt;Choices /&gt;_x000d__x000a_      &lt;IsFromServer&gt;false&lt;/IsFromServer&gt;_x000d__x000a_      &lt;ValidFrom&gt;2023-02-17T00:00:29.6105188Z&lt;/ValidFrom&gt;_x000d__x000a_      &lt;ValidTo&gt;2023-02-17T00:00:43.8867211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dad9e9fe-24a5-4fc4-b2b1-a918d3f053ce&lt;/Id&gt;_x000d__x000a_      &lt;Name&gt;Begin date for this report-Current Report&lt;/Name&gt;_x000d__x000a_      &lt;QuestionText&gt;What dates does this report begin on, usually the anniversary date of appointment and the year is where the last report left off or appointment date if first accounting.&lt;/QuestionText&gt;_x000d__x000a_      &lt;AnswerDataType&gt;Date&lt;/AnswerDataType&gt;_x000d__x000a_      &lt;Choices /&gt;_x000d__x000a_      &lt;IsFromServer&gt;false&lt;/IsFromServer&gt;_x000d__x000a_      &lt;ValidFrom&gt;2023-02-17T00:00:43.8867211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c683537e-88e9-48f5-84e6-5c00a6c450e5" w:val="&lt;?xml version=&quot;1.0&quot; encoding=&quot;utf-16&quot;?&gt;_x000d__x000a_&lt;Ask xmlns:xsd=&quot;http://www.w3.org/2001/XMLSchema&quot; xmlns:xsi=&quot;http://www.w3.org/2001/XMLSchema-instance&quot;&gt;_x000d__x000a_  &lt;Id&gt;c683537e-88e9-48f5-84e6-5c00a6c450e5&lt;/Id&gt;_x000d__x000a_  &lt;Versions&gt;_x000d__x000a_    &lt;AskVersion&gt;_x000d__x000a_      &lt;Id&gt;92424b05-39c9-4de7-b921-8659b7314826&lt;/Id&gt;_x000d__x000a_      &lt;Name&gt;GrdCon Payrec&lt;/Name&gt;_x000d__x000a_      &lt;QuestionText&gt;Amount of Payments Grd/Con already received?&lt;/QuestionText&gt;_x000d__x000a_      &lt;AnswerDataType&gt;Number&lt;/AnswerDataType&gt;_x000d__x000a_      &lt;Choices /&gt;_x000d__x000a_      &lt;IsFromServer&gt;false&lt;/IsFromServer&gt;_x000d__x000a_      &lt;ValidFrom&gt;2023-02-17T00:23:48.017517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c8dcea4a-1a31-408f-af23-066e66d7296d" w:val="&lt;?xml version=&quot;1.0&quot; encoding=&quot;utf-16&quot;?&gt;_x000d__x000a_&lt;Ask xmlns:xsd=&quot;http://www.w3.org/2001/XMLSchema&quot; xmlns:xsi=&quot;http://www.w3.org/2001/XMLSchema-instance&quot;&gt;_x000d__x000a_  &lt;Id&gt;c8dcea4a-1a31-408f-af23-066e66d7296d&lt;/Id&gt;_x000d__x000a_  &lt;Versions&gt;_x000d__x000a_    &lt;AskVersion&gt;_x000d__x000a_      &lt;Id&gt;14dc6011-87b2-4c47-a7d7-d5a717da875d&lt;/Id&gt;_x000d__x000a_      &lt;Name&gt;GrdCon Fee Amount&lt;/Name&gt;_x000d__x000a_      &lt;QuestionText&gt;Guardian/Conservator Requested fee amount&lt;/QuestionText&gt;_x000d__x000a_      &lt;AnswerDataType&gt;Number&lt;/AnswerDataType&gt;_x000d__x000a_      &lt;Choices /&gt;_x000d__x000a_      &lt;IsFromServer&gt;false&lt;/IsFromServer&gt;_x000d__x000a_      &lt;ValidFrom&gt;2023-02-17T00:23:26.9149411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cd92683f-fd89-490e-b894-3a36709821bf" w:val="&lt;?xml version=&quot;1.0&quot; encoding=&quot;utf-16&quot;?&gt;_x000d__x000a_&lt;Ask xmlns:xsd=&quot;http://www.w3.org/2001/XMLSchema&quot; xmlns:xsi=&quot;http://www.w3.org/2001/XMLSchema-instance&quot;&gt;_x000d__x000a_  &lt;Id&gt;cd92683f-fd89-490e-b894-3a36709821bf&lt;/Id&gt;_x000d__x000a_  &lt;Versions&gt;_x000d__x000a_    &lt;AskVersion&gt;_x000d__x000a_      &lt;Id&gt;ccf3f984-41e3-41d2-8112-80c606f588e5&lt;/Id&gt;_x000d__x000a_      &lt;Name&gt;GuardianConservator&lt;/Name&gt;_x000d__x000a_      &lt;QuestionText&gt;Guardian or Conservator (no full or limited)&lt;/QuestionText&gt;_x000d__x000a_      &lt;AnswerDataType&gt;Choice&lt;/AnswerDataType&gt;_x000d__x000a_      &lt;Choices&gt;_x000d__x000a_        &lt;string&gt;Guardian/Conservator&lt;/string&gt;_x000d__x000a_        &lt;string&gt;Guardian&lt;/string&gt;_x000d__x000a_        &lt;string&gt;Conservator&lt;/string&gt;_x000d__x000a_        &lt;string&gt;Other&lt;/string&gt;_x000d__x000a_      &lt;/Choices&gt;_x000d__x000a_      &lt;IsFromServer&gt;false&lt;/IsFromServer&gt;_x000d__x000a_      &lt;ValidFrom&gt;2023-02-15T23:47:59.4904934Z&lt;/ValidFrom&gt;_x000d__x000a_      &lt;ValidTo&gt;2023-03-28T18:54:24.2225077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b494fbde-8a11-4f62-9d34-518dbabf16ba&lt;/Id&gt;_x000d__x000a_      &lt;Name&gt;GuardianConservator&lt;/Name&gt;_x000d__x000a_      &lt;QuestionText&gt;Guardian or Conservator (no full or limited)&lt;/QuestionText&gt;_x000d__x000a_      &lt;AnswerDataType&gt;Choice&lt;/AnswerDataType&gt;_x000d__x000a_      &lt;Choices&gt;_x000d__x000a_        &lt;string&gt;Guardian / Conservator&lt;/string&gt;_x000d__x000a_        &lt;string&gt;Guardian&lt;/string&gt;_x000d__x000a_        &lt;string&gt;Conservator&lt;/string&gt;_x000d__x000a_        &lt;string&gt;Other&lt;/string&gt;_x000d__x000a_      &lt;/Choices&gt;_x000d__x000a_      &lt;IsFromServer&gt;false&lt;/IsFromServer&gt;_x000d__x000a_      &lt;ValidFrom&gt;2023-03-28T18:54:24.2225077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d1cb35f8-72aa-4778-80ef-ca572a7b2870" w:val="&lt;?xml version=&quot;1.0&quot; encoding=&quot;utf-16&quot;?&gt;_x000d__x000a_&lt;Ask xmlns:xsd=&quot;http://www.w3.org/2001/XMLSchema&quot; xmlns:xsi=&quot;http://www.w3.org/2001/XMLSchema-instance&quot;&gt;_x000d__x000a_  &lt;Id&gt;d1cb35f8-72aa-4778-80ef-ca572a7b2870&lt;/Id&gt;_x000d__x000a_  &lt;Versions&gt;_x000d__x000a_    &lt;AskVersion&gt;_x000d__x000a_      &lt;Id&gt;c79dd452-1fba-4197-a6aa-1e3a58010c49&lt;/Id&gt;_x000d__x000a_      &lt;Name&gt;Total assets in BLOCKED account&lt;/Name&gt;_x000d__x000a_      &lt;QuestionText&gt;How much is in the blocked accounts?&lt;/QuestionText&gt;_x000d__x000a_      &lt;AnswerDataType&gt;Number&lt;/AnswerDataType&gt;_x000d__x000a_      &lt;Choices /&gt;_x000d__x000a_      &lt;IsFromServer&gt;false&lt;/IsFromServer&gt;_x000d__x000a_      &lt;ValidFrom&gt;2023-02-17T00:19:49.099894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dbd99c44-cd2b-436d-8d65-200edd881a35" w:val="&lt;?xml version=&quot;1.0&quot; encoding=&quot;utf-16&quot;?&gt;_x000d__x000a_&lt;Ask xmlns:xsd=&quot;http://www.w3.org/2001/XMLSchema&quot; xmlns:xsi=&quot;http://www.w3.org/2001/XMLSchema-instance&quot;&gt;_x000d__x000a_  &lt;Id&gt;dbd99c44-cd2b-436d-8d65-200edd881a35&lt;/Id&gt;_x000d__x000a_  &lt;Versions&gt;_x000d__x000a_    &lt;AskVersion&gt;_x000d__x000a_      &lt;Id&gt;5c1b49a3-78d2-4b8d-9b7f-485d4d4671da&lt;/Id&gt;_x000d__x000a_      &lt;Name&gt;Total UNBLOCKED &lt;/Name&gt;_x000d__x000a_      &lt;QuestionText&gt;How much is in the unblocked accounts?&lt;/QuestionText&gt;_x000d__x000a_      &lt;AnswerDataType&gt;Number&lt;/AnswerDataType&gt;_x000d__x000a_      &lt;Choices /&gt;_x000d__x000a_      &lt;IsFromServer&gt;false&lt;/IsFromServer&gt;_x000d__x000a_      &lt;ValidFrom&gt;2023-02-17T00:20:07.06827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e0105cac-05a7-439e-87ab-466420254d1c" w:val="&lt;?xml version=&quot;1.0&quot; encoding=&quot;utf-16&quot;?&gt;_x000d__x000a_&lt;Ask xmlns:xsd=&quot;http://www.w3.org/2001/XMLSchema&quot; xmlns:xsi=&quot;http://www.w3.org/2001/XMLSchema-instance&quot;&gt;_x000d__x000a_  &lt;Id&gt;e0105cac-05a7-439e-87ab-466420254d1c&lt;/Id&gt;_x000d__x000a_  &lt;Versions&gt;_x000d__x000a_    &lt;AskVersion&gt;_x000d__x000a_      &lt;Id&gt;5721ea7e-4ed4-45c6-ba0a-f8993b954f9f&lt;/Id&gt;_x000d__x000a_      &lt;Name&gt;advgrdfee&lt;/Name&gt;_x000d__x000a_      &lt;QuestionText&gt;The monthly amount received by guardian/conservator during this accounting period.&lt;/QuestionText&gt;_x000d__x000a_      &lt;AnswerDataType&gt;Number&lt;/AnswerDataType&gt;_x000d__x000a_      &lt;Choices /&gt;_x000d__x000a_      &lt;IsFromServer&gt;false&lt;/IsFromServer&gt;_x000d__x000a_      &lt;ValidFrom&gt;2023-02-17T00:29:19.7053124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e2e3b8a0-2eee-4085-bbbd-f250567e8623" w:val="&lt;?xml version=&quot;1.0&quot; encoding=&quot;utf-16&quot;?&gt;_x000d__x000a_&lt;Ask xmlns:xsd=&quot;http://www.w3.org/2001/XMLSchema&quot; xmlns:xsi=&quot;http://www.w3.org/2001/XMLSchema-instance&quot;&gt;_x000d__x000a_  &lt;Id&gt;e2e3b8a0-2eee-4085-bbbd-f250567e8623&lt;/Id&gt;_x000d__x000a_  &lt;Versions&gt;_x000d__x000a_    &lt;AskVersion&gt;_x000d__x000a_      &lt;Id&gt;76d69944-593c-4114-a00d-0d22e4ebe96d&lt;/Id&gt;_x000d__x000a_      &lt;Name&gt;gship because&lt;/Name&gt;_x000d__x000a_      &lt;QuestionText&gt;☐ receive and evaluate information or ☐ make or communicate decisions, even with appropriate supportive services, technological assistance, or supported decision making.&lt;/QuestionText&gt;_x000d__x000a_      &lt;AnswerDataType&gt;Choice&lt;/AnswerDataType&gt;_x000d__x000a_      &lt;Choices&gt;_x000d__x000a_        &lt;string&gt;receive and evaluate information and make or communicate decisions, even with appropriate supportive services, technological assistance, or supported decision making&lt;/string&gt;_x000d__x000a_        &lt;string&gt;receive and evaluate information&lt;/string&gt;_x000d__x000a_        &lt;string&gt;make or communicate decisions, even with appropriate supportive services, technological assistance, or supported decision making&lt;/string&gt;_x000d__x000a_        &lt;string&gt;Other&lt;/string&gt;_x000d__x000a_      &lt;/Choices&gt;_x000d__x000a_      &lt;IsFromServer&gt;false&lt;/IsFromServer&gt;_x000d__x000a_      &lt;ValidFrom&gt;2023-02-16T00:20:56.017338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e38374a0-441c-4c4b-ad55-3a1767c7c859" w:val="&lt;?xml version=&quot;1.0&quot; encoding=&quot;utf-16&quot;?&gt;_x000d__x000a_&lt;Ask xmlns:xsd=&quot;http://www.w3.org/2001/XMLSchema&quot; xmlns:xsi=&quot;http://www.w3.org/2001/XMLSchema-instance&quot;&gt;_x000d__x000a_  &lt;Id&gt;e38374a0-441c-4c4b-ad55-3a1767c7c859&lt;/Id&gt;_x000d__x000a_  &lt;Versions&gt;_x000d__x000a_    &lt;AskVersion&gt;_x000d__x000a_      &lt;Id&gt;61076710-38a9-4d75-be3d-e4696c8407da&lt;/Id&gt;_x000d__x000a_      &lt;Name&gt;90 days&lt;/Name&gt;_x000d__x000a_      &lt;QuestionText&gt;Calculate 90 days after appointment (not 1 year, just 90 days)&lt;/QuestionText&gt;_x000d__x000a_      &lt;AnswerDataType&gt;Date&lt;/AnswerDataType&gt;_x000d__x000a_      &lt;Choices /&gt;_x000d__x000a_      &lt;IsFromServer&gt;false&lt;/IsFromServer&gt;_x000d__x000a_      &lt;ValidFrom&gt;2023-02-15T23:54:59.0978676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e83e1e74-03e7-4e0d-b17c-090db1fbefea" w:val="&lt;?xml version=&quot;1.0&quot; encoding=&quot;utf-16&quot;?&gt;_x000d__x000a_&lt;Ask xmlns:xsd=&quot;http://www.w3.org/2001/XMLSchema&quot; xmlns:xsi=&quot;http://www.w3.org/2001/XMLSchema-instance&quot;&gt;_x000d__x000a_  &lt;Id&gt;e83e1e74-03e7-4e0d-b17c-090db1fbefea&lt;/Id&gt;_x000d__x000a_  &lt;Versions&gt;_x000d__x000a_    &lt;AskVersion&gt;_x000d__x000a_      &lt;Id&gt;b454edb4-f679-4c61-956d-7a8064f86068&lt;/Id&gt;_x000d__x000a_      &lt;Name&gt;planinv&lt;/Name&gt;_x000d__x000a_      &lt;QuestionText&gt;Plan or Plan and Inventory?_x000a_Under RCW 11.130 the Individual named above, and any person entitled to receive notice and a copy of the Plan and Inventory may object to the plan and/or inventory. _x000a_Under RCW 11.130 the Individual named above, and any person entitled to receive notice and a copy of the Plan may object to the plan. _x000a_&lt;/QuestionText&gt;_x000d__x000a_      &lt;AnswerDataType&gt;Choice&lt;/AnswerDataType&gt;_x000d__x000a_      &lt;Choices&gt;_x000d__x000a_        &lt;string&gt;Under RCW 11.130 the Individual named above, and any person entitled to receive notice and a copy of the Plan and Inventory may object to the plan and/or inventory. _x000a_Under RCW 11.130 the Individual named above, and any person entitled to receive notice and a copy of the Plan may object to the plan. &lt;/string&gt;_x000d__x000a_      &lt;/Choices&gt;_x000d__x000a_      &lt;IsFromServer&gt;false&lt;/IsFromServer&gt;_x000d__x000a_      &lt;ValidFrom&gt;2023-02-20T16:42:41.4369017Z&lt;/ValidFrom&gt;_x000d__x000a_      &lt;ValidTo&gt;2023-02-20T16:44:33.1385638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2a3973d7-322b-473f-a190-40b728281d28&lt;/Id&gt;_x000d__x000a_      &lt;Name&gt;planinv&lt;/Name&gt;_x000d__x000a_      &lt;QuestionText&gt;Plan or Plan and Inventory?_x000a_Under RCW 11.130 the Individual named above, and any person entitled to receive notice and a copy of the Plan and Inventory may object to the plan and/or inventory. _x000a_Under RCW 11.130 the Individual named above, and any person entitled to receive notice and a copy of the Plan may object to the plan. _x000a_&lt;/QuestionText&gt;_x000d__x000a_      &lt;AnswerDataType&gt;Choice&lt;/AnswerDataType&gt;_x000d__x000a_      &lt;Choices&gt;_x000d__x000a_        &lt;string&gt;Under RCW 11.130 the Individual named above, and any person entitled to receive notice and a copy of the Plan and Inventory may object to the plan and/or inventory. If no objection is received, then no later than 30 days from the filing of the plan and inventory,_x000a_Under RCW 11.130 the Individual named above, and any person entitled to receive notice and a copy of the Plan may object to the plan. If no objection is received, then no later than 30 days from the filing of the plan and inventory,&lt;/string&gt;_x000d__x000a_      &lt;/Choices&gt;_x000d__x000a_      &lt;IsFromServer&gt;false&lt;/IsFromServer&gt;_x000d__x000a_      &lt;ValidFrom&gt;2023-02-20T16:44:33.1385638Z&lt;/ValidFrom&gt;_x000d__x000a_      &lt;ValidTo&gt;2023-03-28T18:55:39.4340882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f440bb7d-7288-47b1-bd92-ae676c1c3c2e&lt;/Id&gt;_x000d__x000a_      &lt;Name&gt;planinv&lt;/Name&gt;_x000d__x000a_      &lt;QuestionText&gt;Plan or Plan and Inventory?_x000a_Under RCW 11.130 the Individual named above, and any person entitled to receive notice and a copy of the Plan and Inventory may object to the plan and/or inventory. _x000a_Under RCW 11.130 the Individual named above, and any person entitled to receive notice and a copy of the Plan may object to the plan. _x000a_&lt;/QuestionText&gt;_x000d__x000a_      &lt;AnswerDataType&gt;Choice&lt;/AnswerDataType&gt;_x000d__x000a_      &lt;Choices&gt;_x000d__x000a_        &lt;string&gt;Under RCW 11.130 the Individual named above, and any person entitled to receive notice and a copy of the Plan and Inventory may object to the plan and/or inventory. If no objection is received, then no later than 30 days from the filing of the plan and inventory,&lt;/string&gt;_x000d__x000a_        &lt;string&gt;Under RCW 11.130 the Individual named above, and any person entitled to receive notice and a copy of the Plan may object to the plan. If no objection is received, then no later than 30 days from the filing of the plan and inventory,&lt;/string&gt;_x000d__x000a_      &lt;/Choices&gt;_x000d__x000a_      &lt;IsFromServer&gt;false&lt;/IsFromServer&gt;_x000d__x000a_      &lt;ValidFrom&gt;2023-03-28T18:55:39.4340882Z&lt;/ValidFrom&gt;_x000d__x000a_      &lt;ValidTo&gt;2023-03-28T19:00:27.5451886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c715a2bc-b606-4eb1-815b-8b38d4365332&lt;/Id&gt;_x000d__x000a_      &lt;Name&gt;planinv&lt;/Name&gt;_x000d__x000a_      &lt;QuestionText&gt;Plan or Plan and Inventory?_x000a_Under RCW 11.130 the Individual named above, and any person entitled to receive notice and a copy of the Plan and Inventory may object to the plan and/or inventory. _x000a_Under RCW 11.130 the Individual named above, and any person entitled to receive notice and a copy of the Plan may object to the plan. _x000a_&lt;/QuestionText&gt;_x000d__x000a_      &lt;AnswerDataType&gt;Choice&lt;/AnswerDataType&gt;_x000d__x000a_      &lt;Choices&gt;_x000d__x000a_        &lt;string&gt;Under RCW 11.130 the Individual named above, and any person entitled to receive notice and a copy of the Plan and Inventory may object to the plan and/or inventory. If no objection is received, then no later than 30 days from the filing of the plan and inventory,&lt;/string&gt;_x000d__x000a_        &lt;string&gt;Under RCW 11.130 the Individual named above, and any person entitled to receive notice and a copy of the Plan may object to the plan. If no objection is received, then no later than 30 days from the filing of the plan,&lt;/string&gt;_x000d__x000a_      &lt;/Choices&gt;_x000d__x000a_      &lt;IsFromServer&gt;false&lt;/IsFromServer&gt;_x000d__x000a_      &lt;ValidFrom&gt;2023-03-28T19:00:27.5451886Z&lt;/ValidFrom&gt;_x000d__x000a_      &lt;ValidTo&gt;2023-06-20T21:22:10.4013023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6e62f4bb-61a4-45a6-870c-3ffde4d0a22f&lt;/Id&gt;_x000d__x000a_      &lt;Name&gt;planinv&lt;/Name&gt;_x000d__x000a_      &lt;QuestionText&gt;Plan or Plan and Inventory?_x000a_Under RCW 11.130 the Individual named above, and any person entitled to receive notice and a copy of the Plan and Inventory may object to the plan and/or inventory. _x000a_Under RCW 11.130 the Individual named above, and any person entitled to receive notice and a copy of the Plan may object to the plan. _x000a_&lt;/QuestionText&gt;_x000d__x000a_      &lt;AnswerDataType&gt;Choice&lt;/AnswerDataType&gt;_x000d__x000a_      &lt;Choices&gt;_x000d__x000a_        &lt;string&gt;Under RCW 11.130 the Individual named above, and any person entitled to receive notice and a copy of the Plan and Inventory may object to the plan and/or inventory. If no objection is received, then no earlier than 30 days from the filing of the plan and inventory,&lt;/string&gt;_x000d__x000a_        &lt;string&gt;Under RCW 11.130 the Individual named above, and any person entitled to receive notice and a copy of the Plan may object to the plan. If no objection is received, then no earlier than 30 days from the filing of the plan,&lt;/string&gt;_x000d__x000a_      &lt;/Choices&gt;_x000d__x000a_      &lt;IsFromServer&gt;false&lt;/IsFromServer&gt;_x000d__x000a_      &lt;ValidFrom&gt;2023-06-20T21:22:10.4013023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e861ff11-9c7a-43fc-b2d2-f5ace581da67" w:val="&lt;?xml version=&quot;1.0&quot; encoding=&quot;utf-16&quot;?&gt;_x000d__x000a_&lt;Ask xmlns:xsd=&quot;http://www.w3.org/2001/XMLSchema&quot; xmlns:xsi=&quot;http://www.w3.org/2001/XMLSchema-instance&quot;&gt;_x000d__x000a_  &lt;Id&gt;e861ff11-9c7a-43fc-b2d2-f5ace581da67&lt;/Id&gt;_x000d__x000a_  &lt;Versions&gt;_x000d__x000a_    &lt;AskVersion&gt;_x000d__x000a_      &lt;Id&gt;1922380a-2c5c-4853-b2d2-4c51b0b810ba&lt;/Id&gt;_x000d__x000a_      &lt;Name&gt;FullLim Gship&lt;/Name&gt;_x000d__x000a_      &lt;QuestionText&gt;Full or Limited Guardian/ConservatorSHIP&lt;/QuestionText&gt;_x000d__x000a_      &lt;AnswerDataType&gt;Choice&lt;/AnswerDataType&gt;_x000d__x000a_      &lt;Choices&gt;_x000d__x000a_        &lt;string&gt;Full Guardianship and Full Conservatorship&lt;/string&gt;_x000d__x000a_        &lt;string&gt;Full Guardianship&lt;/string&gt;_x000d__x000a_        &lt;string&gt;Full Conservatorship&lt;/string&gt;_x000d__x000a_        &lt;string&gt;Full Guardianship and Limited Conservatorship&lt;/string&gt;_x000d__x000a_        &lt;string&gt;Limited Guardianship and Full Conservatorship&lt;/string&gt;_x000d__x000a_        &lt;string&gt;Limited Guardianship and Limited Conservatorship&lt;/string&gt;_x000d__x000a_        &lt;string&gt;Limited Guardianship&lt;/string&gt;_x000d__x000a_        &lt;string&gt;Limited Conservatorship&lt;/string&gt;_x000d__x000a_        &lt;string&gt;Other&lt;/string&gt;_x000d__x000a_      &lt;/Choices&gt;_x000d__x000a_      &lt;IsFromServer&gt;false&lt;/IsFromServer&gt;_x000d__x000a_      &lt;ValidFrom&gt;2023-02-15T23:45:26.7045294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f5cbd333-194c-428c-b946-9dfc46768a59" w:val="&lt;?xml version=&quot;1.0&quot; encoding=&quot;utf-16&quot;?&gt;_x000d__x000a_&lt;Ask xmlns:xsd=&quot;http://www.w3.org/2001/XMLSchema&quot; xmlns:xsi=&quot;http://www.w3.org/2001/XMLSchema-instance&quot;&gt;_x000d__x000a_  &lt;Id&gt;f5cbd333-194c-428c-b946-9dfc46768a59&lt;/Id&gt;_x000d__x000a_  &lt;Versions&gt;_x000d__x000a_    &lt;AskVersion&gt;_x000d__x000a_      &lt;Id&gt;dfae510c-cf86-48a0-b365-188dbca85143&lt;/Id&gt;_x000d__x000a_      &lt;Name&gt;Bond Requirement&lt;/Name&gt;_x000d__x000a_      &lt;QuestionText&gt;Is a bond required? &lt;/QuestionText&gt;_x000d__x000a_      &lt;AnswerDataType&gt;Choice&lt;/AnswerDataType&gt;_x000d__x000a_      &lt;Choices&gt;_x000d__x000a_        &lt;string&gt;No.&lt;/string&gt;_x000d__x000a_        &lt;string&gt;Yes, $00,000.00&lt;/string&gt;_x000d__x000a_        &lt;string&gt;Reserved for 90 day review&lt;/string&gt;_x000d__x000a_        &lt;string&gt;Other&lt;/string&gt;_x000d__x000a_      &lt;/Choices&gt;_x000d__x000a_      &lt;IsFromServer&gt;false&lt;/IsFromServer&gt;_x000d__x000a_      &lt;ValidFrom&gt;2023-02-15T23:53:14.098518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  <w:docVar w:name="firm_ask/f9a9f31f-6db4-479f-91c6-611e2903640b" w:val="&lt;?xml version=&quot;1.0&quot; encoding=&quot;utf-16&quot;?&gt;_x000d__x000a_&lt;Ask xmlns:xsd=&quot;http://www.w3.org/2001/XMLSchema&quot; xmlns:xsi=&quot;http://www.w3.org/2001/XMLSchema-instance&quot;&gt;_x000d__x000a_  &lt;Id&gt;f9a9f31f-6db4-479f-91c6-611e2903640b&lt;/Id&gt;_x000d__x000a_  &lt;Versions&gt;_x000d__x000a_    &lt;AskVersion&gt;_x000d__x000a_      &lt;Id&gt;201c3e81-651a-4f7b-b2c1-b45c7760d09a&lt;/Id&gt;_x000d__x000a_      &lt;Name&gt;Voting&lt;/Name&gt;_x000d__x000a_      &lt;QuestionText&gt;Are voting rights terminated? &lt;/QuestionText&gt;_x000d__x000a_      &lt;AnswerDataType&gt;Choice&lt;/AnswerDataType&gt;_x000d__x000a_      &lt;Choices&gt;_x000d__x000a_        &lt;string&gt;Yes.&lt;/string&gt;_x000d__x000a_        &lt;string&gt;No.&lt;/string&gt;_x000d__x000a_        &lt;string&gt;Other.&lt;/string&gt;_x000d__x000a_      &lt;/Choices&gt;_x000d__x000a_      &lt;IsFromServer&gt;false&lt;/IsFromServer&gt;_x000d__x000a_      &lt;ValidFrom&gt;2023-02-15T23:55:31.218434Z&lt;/ValidFrom&gt;_x000d__x000a_      &lt;ValidTo&gt;2023-02-16T23:57:38.9952295Z&lt;/ValidTo&gt;_x000d__x000a_      &lt;UserId&gt;46cd9135-69b7-4bdd-9efa-6afe1e7c9055&lt;/UserId&gt;_x000d__x000a_      &lt;DefaultAnswerType&gt;Nothing&lt;/DefaultAnswerType&gt;_x000d__x000a_    &lt;/AskVersion&gt;_x000d__x000a_    &lt;AskVersion&gt;_x000d__x000a_      &lt;Id&gt;066b8ea2-fbdf-433b-80e9-88c9689e101d&lt;/Id&gt;_x000d__x000a_      &lt;Name&gt;Last Report Approval Date&lt;/Name&gt;_x000d__x000a_      &lt;QuestionText&gt;When was last report approved?&lt;/QuestionText&gt;_x000d__x000a_      &lt;AnswerDataType&gt;Date&lt;/AnswerDataType&gt;_x000d__x000a_      &lt;Choices&gt;_x000d__x000a_        &lt;string&gt;Yes.&lt;/string&gt;_x000d__x000a_        &lt;string&gt;No.&lt;/string&gt;_x000d__x000a_        &lt;string&gt;Other.&lt;/string&gt;_x000d__x000a_      &lt;/Choices&gt;_x000d__x000a_      &lt;IsFromServer&gt;false&lt;/IsFromServer&gt;_x000d__x000a_      &lt;ValidFrom&gt;2023-02-16T23:57:38.9952295Z&lt;/ValidFrom&gt;_x000d__x000a_      &lt;ValidTo xsi:nil=&quot;true&quot; /&gt;_x000d__x000a_      &lt;UserId&gt;46cd9135-69b7-4bdd-9efa-6afe1e7c9055&lt;/UserId&gt;_x000d__x000a_      &lt;DefaultAnswerType&gt;Nothing&lt;/DefaultAnswerType&gt;_x000d__x000a_    &lt;/AskVersion&gt;_x000d__x000a_  &lt;/Versions&gt;_x000d__x000a_&lt;/Ask&gt;"/>
  </w:docVars>
  <w:rsids>
    <w:rsidRoot w:val="00493554"/>
    <w:rsid w:val="000016F1"/>
    <w:rsid w:val="00004A44"/>
    <w:rsid w:val="00005209"/>
    <w:rsid w:val="00007FB5"/>
    <w:rsid w:val="00024E06"/>
    <w:rsid w:val="00027FB0"/>
    <w:rsid w:val="00031B6A"/>
    <w:rsid w:val="00040777"/>
    <w:rsid w:val="00043634"/>
    <w:rsid w:val="0004576D"/>
    <w:rsid w:val="00052B45"/>
    <w:rsid w:val="00057EC8"/>
    <w:rsid w:val="00060D02"/>
    <w:rsid w:val="000618DB"/>
    <w:rsid w:val="000640DB"/>
    <w:rsid w:val="00064E4F"/>
    <w:rsid w:val="00066E7B"/>
    <w:rsid w:val="00072B92"/>
    <w:rsid w:val="0007606F"/>
    <w:rsid w:val="00082179"/>
    <w:rsid w:val="00083C97"/>
    <w:rsid w:val="0008405D"/>
    <w:rsid w:val="000843FD"/>
    <w:rsid w:val="00092038"/>
    <w:rsid w:val="00092133"/>
    <w:rsid w:val="00097E1F"/>
    <w:rsid w:val="000A3103"/>
    <w:rsid w:val="000A3F10"/>
    <w:rsid w:val="000B0C7B"/>
    <w:rsid w:val="000B2A62"/>
    <w:rsid w:val="000B380C"/>
    <w:rsid w:val="000B4A7B"/>
    <w:rsid w:val="000B6974"/>
    <w:rsid w:val="000C4692"/>
    <w:rsid w:val="000D26E6"/>
    <w:rsid w:val="000E72A6"/>
    <w:rsid w:val="000E784B"/>
    <w:rsid w:val="000E7E34"/>
    <w:rsid w:val="000F3FC4"/>
    <w:rsid w:val="000F66C4"/>
    <w:rsid w:val="000F6BD1"/>
    <w:rsid w:val="00101F74"/>
    <w:rsid w:val="00105A1E"/>
    <w:rsid w:val="00111D19"/>
    <w:rsid w:val="001213A2"/>
    <w:rsid w:val="00122286"/>
    <w:rsid w:val="001254A0"/>
    <w:rsid w:val="00125926"/>
    <w:rsid w:val="0013793D"/>
    <w:rsid w:val="001442BA"/>
    <w:rsid w:val="001478B4"/>
    <w:rsid w:val="001503BE"/>
    <w:rsid w:val="001529E2"/>
    <w:rsid w:val="001546C6"/>
    <w:rsid w:val="001565DE"/>
    <w:rsid w:val="00156889"/>
    <w:rsid w:val="0016258B"/>
    <w:rsid w:val="001746B7"/>
    <w:rsid w:val="00180BE5"/>
    <w:rsid w:val="0018364E"/>
    <w:rsid w:val="001A03FD"/>
    <w:rsid w:val="001A72B2"/>
    <w:rsid w:val="001B21D0"/>
    <w:rsid w:val="001B69CB"/>
    <w:rsid w:val="001C75B1"/>
    <w:rsid w:val="001D1771"/>
    <w:rsid w:val="001D329D"/>
    <w:rsid w:val="001E19F7"/>
    <w:rsid w:val="001E7B99"/>
    <w:rsid w:val="001F7E5A"/>
    <w:rsid w:val="00234385"/>
    <w:rsid w:val="00235D73"/>
    <w:rsid w:val="00240B43"/>
    <w:rsid w:val="00241F0F"/>
    <w:rsid w:val="00242940"/>
    <w:rsid w:val="00244D66"/>
    <w:rsid w:val="002458D7"/>
    <w:rsid w:val="00250796"/>
    <w:rsid w:val="00253AD8"/>
    <w:rsid w:val="00257100"/>
    <w:rsid w:val="00257A77"/>
    <w:rsid w:val="002606B2"/>
    <w:rsid w:val="00264995"/>
    <w:rsid w:val="00265363"/>
    <w:rsid w:val="00266B81"/>
    <w:rsid w:val="0027602D"/>
    <w:rsid w:val="0027693A"/>
    <w:rsid w:val="00276C5A"/>
    <w:rsid w:val="0027734B"/>
    <w:rsid w:val="0028364F"/>
    <w:rsid w:val="00283F71"/>
    <w:rsid w:val="002840BE"/>
    <w:rsid w:val="00287590"/>
    <w:rsid w:val="002928E0"/>
    <w:rsid w:val="00292F26"/>
    <w:rsid w:val="00295723"/>
    <w:rsid w:val="002A24CE"/>
    <w:rsid w:val="002A357D"/>
    <w:rsid w:val="002A57A6"/>
    <w:rsid w:val="002A697A"/>
    <w:rsid w:val="002B30FE"/>
    <w:rsid w:val="002B7FD2"/>
    <w:rsid w:val="002C0D08"/>
    <w:rsid w:val="002E0B3C"/>
    <w:rsid w:val="002E101C"/>
    <w:rsid w:val="002E3D4F"/>
    <w:rsid w:val="002E7F69"/>
    <w:rsid w:val="002F7248"/>
    <w:rsid w:val="00306604"/>
    <w:rsid w:val="00311763"/>
    <w:rsid w:val="00324595"/>
    <w:rsid w:val="00332DA8"/>
    <w:rsid w:val="00340233"/>
    <w:rsid w:val="00351163"/>
    <w:rsid w:val="003534A2"/>
    <w:rsid w:val="00353844"/>
    <w:rsid w:val="00362D30"/>
    <w:rsid w:val="0037294E"/>
    <w:rsid w:val="003773F9"/>
    <w:rsid w:val="00380999"/>
    <w:rsid w:val="00394A3E"/>
    <w:rsid w:val="00394E20"/>
    <w:rsid w:val="00396FE3"/>
    <w:rsid w:val="003A0B54"/>
    <w:rsid w:val="003A2146"/>
    <w:rsid w:val="003A45DA"/>
    <w:rsid w:val="003B4F63"/>
    <w:rsid w:val="003C1C3F"/>
    <w:rsid w:val="003C2BEC"/>
    <w:rsid w:val="003C3789"/>
    <w:rsid w:val="003D243E"/>
    <w:rsid w:val="003D5740"/>
    <w:rsid w:val="003D6BB6"/>
    <w:rsid w:val="003E19E1"/>
    <w:rsid w:val="003E3D8E"/>
    <w:rsid w:val="003F7AEE"/>
    <w:rsid w:val="00400FE4"/>
    <w:rsid w:val="00401187"/>
    <w:rsid w:val="00406F9B"/>
    <w:rsid w:val="004166E7"/>
    <w:rsid w:val="004203CB"/>
    <w:rsid w:val="00421CE9"/>
    <w:rsid w:val="004227EC"/>
    <w:rsid w:val="00425EF5"/>
    <w:rsid w:val="00426903"/>
    <w:rsid w:val="00427625"/>
    <w:rsid w:val="00431D14"/>
    <w:rsid w:val="00434D39"/>
    <w:rsid w:val="004439FA"/>
    <w:rsid w:val="00452449"/>
    <w:rsid w:val="0045456A"/>
    <w:rsid w:val="00456BC7"/>
    <w:rsid w:val="00461641"/>
    <w:rsid w:val="00463CD0"/>
    <w:rsid w:val="00464A55"/>
    <w:rsid w:val="004663EF"/>
    <w:rsid w:val="0047274E"/>
    <w:rsid w:val="00472CDA"/>
    <w:rsid w:val="00473290"/>
    <w:rsid w:val="00493554"/>
    <w:rsid w:val="00495426"/>
    <w:rsid w:val="004A07AE"/>
    <w:rsid w:val="004A48E6"/>
    <w:rsid w:val="004A6614"/>
    <w:rsid w:val="004B1EA1"/>
    <w:rsid w:val="004B1F77"/>
    <w:rsid w:val="004C00C6"/>
    <w:rsid w:val="004C1745"/>
    <w:rsid w:val="004E1C5E"/>
    <w:rsid w:val="004E278A"/>
    <w:rsid w:val="004E720F"/>
    <w:rsid w:val="004E7489"/>
    <w:rsid w:val="004F0916"/>
    <w:rsid w:val="004F5946"/>
    <w:rsid w:val="00500FCA"/>
    <w:rsid w:val="00507CE2"/>
    <w:rsid w:val="00511110"/>
    <w:rsid w:val="00515397"/>
    <w:rsid w:val="00522F47"/>
    <w:rsid w:val="00522FE2"/>
    <w:rsid w:val="0052379A"/>
    <w:rsid w:val="0052485A"/>
    <w:rsid w:val="00525B2F"/>
    <w:rsid w:val="00526542"/>
    <w:rsid w:val="00532A07"/>
    <w:rsid w:val="00537897"/>
    <w:rsid w:val="00537B70"/>
    <w:rsid w:val="0054032A"/>
    <w:rsid w:val="0054328A"/>
    <w:rsid w:val="0054372D"/>
    <w:rsid w:val="00550C14"/>
    <w:rsid w:val="00551E2E"/>
    <w:rsid w:val="0056014B"/>
    <w:rsid w:val="005605C8"/>
    <w:rsid w:val="005613E9"/>
    <w:rsid w:val="0056235B"/>
    <w:rsid w:val="005636D2"/>
    <w:rsid w:val="0056528C"/>
    <w:rsid w:val="00570D21"/>
    <w:rsid w:val="00571E3A"/>
    <w:rsid w:val="00573F95"/>
    <w:rsid w:val="00581EBA"/>
    <w:rsid w:val="0059205C"/>
    <w:rsid w:val="00597F66"/>
    <w:rsid w:val="005A21BE"/>
    <w:rsid w:val="005A4529"/>
    <w:rsid w:val="005A6F84"/>
    <w:rsid w:val="005A7187"/>
    <w:rsid w:val="005B00BF"/>
    <w:rsid w:val="005B0784"/>
    <w:rsid w:val="005B31C8"/>
    <w:rsid w:val="005B6763"/>
    <w:rsid w:val="005B77EE"/>
    <w:rsid w:val="005B7D9A"/>
    <w:rsid w:val="005C305D"/>
    <w:rsid w:val="005C6DB5"/>
    <w:rsid w:val="005D1290"/>
    <w:rsid w:val="005D2FC7"/>
    <w:rsid w:val="005E2371"/>
    <w:rsid w:val="005E4B4B"/>
    <w:rsid w:val="005E7439"/>
    <w:rsid w:val="005F44F2"/>
    <w:rsid w:val="00604890"/>
    <w:rsid w:val="00610785"/>
    <w:rsid w:val="00610C0A"/>
    <w:rsid w:val="00610E6C"/>
    <w:rsid w:val="00612134"/>
    <w:rsid w:val="006154F5"/>
    <w:rsid w:val="00622D63"/>
    <w:rsid w:val="00622F1D"/>
    <w:rsid w:val="006254F7"/>
    <w:rsid w:val="00625989"/>
    <w:rsid w:val="006301A6"/>
    <w:rsid w:val="006302FC"/>
    <w:rsid w:val="00631F22"/>
    <w:rsid w:val="00632793"/>
    <w:rsid w:val="00635A18"/>
    <w:rsid w:val="006405E3"/>
    <w:rsid w:val="0065267E"/>
    <w:rsid w:val="00652D96"/>
    <w:rsid w:val="00655C46"/>
    <w:rsid w:val="00655F8C"/>
    <w:rsid w:val="0067711B"/>
    <w:rsid w:val="00677BC4"/>
    <w:rsid w:val="00680206"/>
    <w:rsid w:val="0068107B"/>
    <w:rsid w:val="006817F5"/>
    <w:rsid w:val="006843A3"/>
    <w:rsid w:val="00690B76"/>
    <w:rsid w:val="00691ABC"/>
    <w:rsid w:val="006936B4"/>
    <w:rsid w:val="00694CC3"/>
    <w:rsid w:val="00696740"/>
    <w:rsid w:val="006A361B"/>
    <w:rsid w:val="006A5C7D"/>
    <w:rsid w:val="006A7113"/>
    <w:rsid w:val="006A7303"/>
    <w:rsid w:val="006B09F7"/>
    <w:rsid w:val="006B1A71"/>
    <w:rsid w:val="006B419F"/>
    <w:rsid w:val="006B5769"/>
    <w:rsid w:val="006B6BED"/>
    <w:rsid w:val="006B7954"/>
    <w:rsid w:val="006C033D"/>
    <w:rsid w:val="006C6AEA"/>
    <w:rsid w:val="006D2AC4"/>
    <w:rsid w:val="006D4537"/>
    <w:rsid w:val="006E62DF"/>
    <w:rsid w:val="006E7978"/>
    <w:rsid w:val="006F6FEA"/>
    <w:rsid w:val="00710287"/>
    <w:rsid w:val="0072181E"/>
    <w:rsid w:val="00725A72"/>
    <w:rsid w:val="00730A68"/>
    <w:rsid w:val="00732371"/>
    <w:rsid w:val="00743D1C"/>
    <w:rsid w:val="0074694C"/>
    <w:rsid w:val="0075265B"/>
    <w:rsid w:val="007636BC"/>
    <w:rsid w:val="00777AC4"/>
    <w:rsid w:val="00780B46"/>
    <w:rsid w:val="00783F0B"/>
    <w:rsid w:val="0079164A"/>
    <w:rsid w:val="00793693"/>
    <w:rsid w:val="0079569D"/>
    <w:rsid w:val="007A1CD9"/>
    <w:rsid w:val="007A29B1"/>
    <w:rsid w:val="007A52B1"/>
    <w:rsid w:val="007C105B"/>
    <w:rsid w:val="007C265A"/>
    <w:rsid w:val="007C3C24"/>
    <w:rsid w:val="007C4BE0"/>
    <w:rsid w:val="007C6D47"/>
    <w:rsid w:val="007D35A2"/>
    <w:rsid w:val="007D4FD3"/>
    <w:rsid w:val="007E0E83"/>
    <w:rsid w:val="007E5EA0"/>
    <w:rsid w:val="007F219A"/>
    <w:rsid w:val="008048B2"/>
    <w:rsid w:val="00820435"/>
    <w:rsid w:val="00820625"/>
    <w:rsid w:val="00821E21"/>
    <w:rsid w:val="00823FFC"/>
    <w:rsid w:val="0082438F"/>
    <w:rsid w:val="00824961"/>
    <w:rsid w:val="008314D6"/>
    <w:rsid w:val="00832F8D"/>
    <w:rsid w:val="00847678"/>
    <w:rsid w:val="0085017F"/>
    <w:rsid w:val="008529F2"/>
    <w:rsid w:val="00853C30"/>
    <w:rsid w:val="00855D3D"/>
    <w:rsid w:val="00872B70"/>
    <w:rsid w:val="0087515C"/>
    <w:rsid w:val="008807CD"/>
    <w:rsid w:val="00886198"/>
    <w:rsid w:val="0089219B"/>
    <w:rsid w:val="00896A83"/>
    <w:rsid w:val="00897BC8"/>
    <w:rsid w:val="008A2E5D"/>
    <w:rsid w:val="008A3248"/>
    <w:rsid w:val="008B135B"/>
    <w:rsid w:val="008B5E41"/>
    <w:rsid w:val="008C1C04"/>
    <w:rsid w:val="008C6FF8"/>
    <w:rsid w:val="008D416C"/>
    <w:rsid w:val="008D6D32"/>
    <w:rsid w:val="008D7621"/>
    <w:rsid w:val="008F3B2E"/>
    <w:rsid w:val="008F3D84"/>
    <w:rsid w:val="008F4FFF"/>
    <w:rsid w:val="00901CC9"/>
    <w:rsid w:val="00901E75"/>
    <w:rsid w:val="00913D8E"/>
    <w:rsid w:val="009203A4"/>
    <w:rsid w:val="009223B2"/>
    <w:rsid w:val="00925210"/>
    <w:rsid w:val="009268EE"/>
    <w:rsid w:val="009306D9"/>
    <w:rsid w:val="0093184C"/>
    <w:rsid w:val="00945544"/>
    <w:rsid w:val="0094665D"/>
    <w:rsid w:val="00961FCA"/>
    <w:rsid w:val="00962183"/>
    <w:rsid w:val="00971F20"/>
    <w:rsid w:val="00973354"/>
    <w:rsid w:val="00975F6C"/>
    <w:rsid w:val="00984BBB"/>
    <w:rsid w:val="00985E9F"/>
    <w:rsid w:val="00991B01"/>
    <w:rsid w:val="00993DFE"/>
    <w:rsid w:val="0099758E"/>
    <w:rsid w:val="009A3407"/>
    <w:rsid w:val="009A6690"/>
    <w:rsid w:val="009B0203"/>
    <w:rsid w:val="009B5059"/>
    <w:rsid w:val="009B5B36"/>
    <w:rsid w:val="009D3590"/>
    <w:rsid w:val="009D6DE2"/>
    <w:rsid w:val="009D7D48"/>
    <w:rsid w:val="009E1EFA"/>
    <w:rsid w:val="009E4B09"/>
    <w:rsid w:val="009F28C9"/>
    <w:rsid w:val="009F3953"/>
    <w:rsid w:val="009F4806"/>
    <w:rsid w:val="009F5002"/>
    <w:rsid w:val="009F6C80"/>
    <w:rsid w:val="00A1235A"/>
    <w:rsid w:val="00A24FC1"/>
    <w:rsid w:val="00A305D0"/>
    <w:rsid w:val="00A33C20"/>
    <w:rsid w:val="00A51E6A"/>
    <w:rsid w:val="00A63B92"/>
    <w:rsid w:val="00A64A75"/>
    <w:rsid w:val="00A71829"/>
    <w:rsid w:val="00A71B79"/>
    <w:rsid w:val="00A73445"/>
    <w:rsid w:val="00A765E8"/>
    <w:rsid w:val="00A77139"/>
    <w:rsid w:val="00A83614"/>
    <w:rsid w:val="00A840DA"/>
    <w:rsid w:val="00A84F8B"/>
    <w:rsid w:val="00A9109F"/>
    <w:rsid w:val="00A9721D"/>
    <w:rsid w:val="00AC0454"/>
    <w:rsid w:val="00AC1709"/>
    <w:rsid w:val="00AC243E"/>
    <w:rsid w:val="00AC2E36"/>
    <w:rsid w:val="00AC6947"/>
    <w:rsid w:val="00AD0713"/>
    <w:rsid w:val="00AD2457"/>
    <w:rsid w:val="00AD2C4A"/>
    <w:rsid w:val="00AD3208"/>
    <w:rsid w:val="00AD4313"/>
    <w:rsid w:val="00AD626E"/>
    <w:rsid w:val="00AE3245"/>
    <w:rsid w:val="00AE50A2"/>
    <w:rsid w:val="00AF5E44"/>
    <w:rsid w:val="00AF781B"/>
    <w:rsid w:val="00B067C8"/>
    <w:rsid w:val="00B11291"/>
    <w:rsid w:val="00B207DC"/>
    <w:rsid w:val="00B32153"/>
    <w:rsid w:val="00B409C0"/>
    <w:rsid w:val="00B41BB0"/>
    <w:rsid w:val="00B43F12"/>
    <w:rsid w:val="00B45A4A"/>
    <w:rsid w:val="00B46EA6"/>
    <w:rsid w:val="00B5372F"/>
    <w:rsid w:val="00B63F03"/>
    <w:rsid w:val="00B66966"/>
    <w:rsid w:val="00B736AC"/>
    <w:rsid w:val="00B740A7"/>
    <w:rsid w:val="00B77BBD"/>
    <w:rsid w:val="00B84DA8"/>
    <w:rsid w:val="00B867CF"/>
    <w:rsid w:val="00B87974"/>
    <w:rsid w:val="00B90A52"/>
    <w:rsid w:val="00BA189A"/>
    <w:rsid w:val="00BA63F4"/>
    <w:rsid w:val="00BA6865"/>
    <w:rsid w:val="00BA76AE"/>
    <w:rsid w:val="00BB292F"/>
    <w:rsid w:val="00BB3584"/>
    <w:rsid w:val="00BB4417"/>
    <w:rsid w:val="00BD6FCA"/>
    <w:rsid w:val="00BD782C"/>
    <w:rsid w:val="00BE13F2"/>
    <w:rsid w:val="00BF00F3"/>
    <w:rsid w:val="00BF0352"/>
    <w:rsid w:val="00BF2714"/>
    <w:rsid w:val="00BF614F"/>
    <w:rsid w:val="00C042EB"/>
    <w:rsid w:val="00C05632"/>
    <w:rsid w:val="00C146A2"/>
    <w:rsid w:val="00C23818"/>
    <w:rsid w:val="00C250E2"/>
    <w:rsid w:val="00C258FB"/>
    <w:rsid w:val="00C36DBD"/>
    <w:rsid w:val="00C447A4"/>
    <w:rsid w:val="00C448D1"/>
    <w:rsid w:val="00C44FAD"/>
    <w:rsid w:val="00C548C7"/>
    <w:rsid w:val="00C564BE"/>
    <w:rsid w:val="00C57FD3"/>
    <w:rsid w:val="00C61F30"/>
    <w:rsid w:val="00C65847"/>
    <w:rsid w:val="00C71C0B"/>
    <w:rsid w:val="00C723ED"/>
    <w:rsid w:val="00C84D9A"/>
    <w:rsid w:val="00C85082"/>
    <w:rsid w:val="00C85567"/>
    <w:rsid w:val="00CA0241"/>
    <w:rsid w:val="00CA3FF7"/>
    <w:rsid w:val="00CC0C27"/>
    <w:rsid w:val="00CC20EE"/>
    <w:rsid w:val="00CC24CB"/>
    <w:rsid w:val="00CD0DB5"/>
    <w:rsid w:val="00CD1620"/>
    <w:rsid w:val="00CE33D6"/>
    <w:rsid w:val="00CE35E0"/>
    <w:rsid w:val="00CF244A"/>
    <w:rsid w:val="00CF26ED"/>
    <w:rsid w:val="00D0130F"/>
    <w:rsid w:val="00D04A72"/>
    <w:rsid w:val="00D05A98"/>
    <w:rsid w:val="00D05EDE"/>
    <w:rsid w:val="00D073D4"/>
    <w:rsid w:val="00D14E93"/>
    <w:rsid w:val="00D160F0"/>
    <w:rsid w:val="00D164CC"/>
    <w:rsid w:val="00D20BE9"/>
    <w:rsid w:val="00D20CBE"/>
    <w:rsid w:val="00D20FEA"/>
    <w:rsid w:val="00D22310"/>
    <w:rsid w:val="00D274D2"/>
    <w:rsid w:val="00D32C7D"/>
    <w:rsid w:val="00D3431E"/>
    <w:rsid w:val="00D35133"/>
    <w:rsid w:val="00D44185"/>
    <w:rsid w:val="00D44D14"/>
    <w:rsid w:val="00D45DB6"/>
    <w:rsid w:val="00D47836"/>
    <w:rsid w:val="00D5365D"/>
    <w:rsid w:val="00D53B43"/>
    <w:rsid w:val="00D6093C"/>
    <w:rsid w:val="00D610DA"/>
    <w:rsid w:val="00D6236F"/>
    <w:rsid w:val="00D656F2"/>
    <w:rsid w:val="00D673F8"/>
    <w:rsid w:val="00D71754"/>
    <w:rsid w:val="00D85718"/>
    <w:rsid w:val="00D866A7"/>
    <w:rsid w:val="00D922FA"/>
    <w:rsid w:val="00D94391"/>
    <w:rsid w:val="00D96AEB"/>
    <w:rsid w:val="00DA2B20"/>
    <w:rsid w:val="00DA4611"/>
    <w:rsid w:val="00DA512E"/>
    <w:rsid w:val="00DA6339"/>
    <w:rsid w:val="00DA655B"/>
    <w:rsid w:val="00DA7320"/>
    <w:rsid w:val="00DB271A"/>
    <w:rsid w:val="00DD13D1"/>
    <w:rsid w:val="00DD1459"/>
    <w:rsid w:val="00DD66AD"/>
    <w:rsid w:val="00DE0B3C"/>
    <w:rsid w:val="00DE4B3A"/>
    <w:rsid w:val="00DE4FEE"/>
    <w:rsid w:val="00DE6080"/>
    <w:rsid w:val="00DF35D0"/>
    <w:rsid w:val="00DF68FB"/>
    <w:rsid w:val="00DF729D"/>
    <w:rsid w:val="00DF776F"/>
    <w:rsid w:val="00E05EB5"/>
    <w:rsid w:val="00E067C6"/>
    <w:rsid w:val="00E2325B"/>
    <w:rsid w:val="00E26E57"/>
    <w:rsid w:val="00E33A2C"/>
    <w:rsid w:val="00E360B9"/>
    <w:rsid w:val="00E45AB6"/>
    <w:rsid w:val="00E46890"/>
    <w:rsid w:val="00E51E0B"/>
    <w:rsid w:val="00E55727"/>
    <w:rsid w:val="00E64B92"/>
    <w:rsid w:val="00E722BA"/>
    <w:rsid w:val="00E75AC3"/>
    <w:rsid w:val="00E8016C"/>
    <w:rsid w:val="00E869FA"/>
    <w:rsid w:val="00E900F9"/>
    <w:rsid w:val="00E920A0"/>
    <w:rsid w:val="00EA0ADE"/>
    <w:rsid w:val="00EA30F6"/>
    <w:rsid w:val="00EA4785"/>
    <w:rsid w:val="00EA49B6"/>
    <w:rsid w:val="00EA50B8"/>
    <w:rsid w:val="00EA5D8A"/>
    <w:rsid w:val="00EC1094"/>
    <w:rsid w:val="00EC1ABA"/>
    <w:rsid w:val="00EC245B"/>
    <w:rsid w:val="00EC32DA"/>
    <w:rsid w:val="00EC34E8"/>
    <w:rsid w:val="00EC4FF2"/>
    <w:rsid w:val="00EC5317"/>
    <w:rsid w:val="00EC65C2"/>
    <w:rsid w:val="00ED3322"/>
    <w:rsid w:val="00EE05A1"/>
    <w:rsid w:val="00EE76A9"/>
    <w:rsid w:val="00EF028D"/>
    <w:rsid w:val="00EF1092"/>
    <w:rsid w:val="00F0112B"/>
    <w:rsid w:val="00F03B3D"/>
    <w:rsid w:val="00F04C90"/>
    <w:rsid w:val="00F07550"/>
    <w:rsid w:val="00F0789F"/>
    <w:rsid w:val="00F137F4"/>
    <w:rsid w:val="00F14473"/>
    <w:rsid w:val="00F159DD"/>
    <w:rsid w:val="00F20EC2"/>
    <w:rsid w:val="00F278BE"/>
    <w:rsid w:val="00F309EB"/>
    <w:rsid w:val="00F34251"/>
    <w:rsid w:val="00F54848"/>
    <w:rsid w:val="00F5522A"/>
    <w:rsid w:val="00F55FF1"/>
    <w:rsid w:val="00F66F7B"/>
    <w:rsid w:val="00F75870"/>
    <w:rsid w:val="00F76C34"/>
    <w:rsid w:val="00F81222"/>
    <w:rsid w:val="00F86CA6"/>
    <w:rsid w:val="00F914B2"/>
    <w:rsid w:val="00F9741D"/>
    <w:rsid w:val="00F978F7"/>
    <w:rsid w:val="00F97EBC"/>
    <w:rsid w:val="00FB774D"/>
    <w:rsid w:val="00FC1CE6"/>
    <w:rsid w:val="00FC259F"/>
    <w:rsid w:val="00FC314F"/>
    <w:rsid w:val="00FD6063"/>
    <w:rsid w:val="00FE0E1D"/>
    <w:rsid w:val="00FE6D85"/>
    <w:rsid w:val="00FF1533"/>
    <w:rsid w:val="00FF2A7C"/>
    <w:rsid w:val="00FF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62B453"/>
  <w15:docId w15:val="{0AB4AE2A-DB21-490A-B7A2-A285F1DE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584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E1F"/>
    <w:pPr>
      <w:keepNext/>
      <w:numPr>
        <w:numId w:val="13"/>
      </w:numPr>
      <w:jc w:val="center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81E"/>
    <w:pPr>
      <w:numPr>
        <w:ilvl w:val="1"/>
        <w:numId w:val="13"/>
      </w:numPr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81E"/>
    <w:pPr>
      <w:numPr>
        <w:ilvl w:val="2"/>
        <w:numId w:val="13"/>
      </w:numPr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181E"/>
    <w:pPr>
      <w:numPr>
        <w:ilvl w:val="3"/>
        <w:numId w:val="13"/>
      </w:numPr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81E"/>
    <w:pPr>
      <w:numPr>
        <w:ilvl w:val="4"/>
        <w:numId w:val="13"/>
      </w:numPr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52449"/>
    <w:pPr>
      <w:tabs>
        <w:tab w:val="num" w:pos="3960"/>
      </w:tabs>
      <w:spacing w:before="240" w:after="60"/>
      <w:ind w:left="3600"/>
      <w:jc w:val="left"/>
      <w:outlineLvl w:val="5"/>
    </w:pPr>
    <w:rPr>
      <w:rFonts w:eastAsia="Times New Roman"/>
      <w:i/>
      <w:sz w:val="22"/>
      <w:lang w:eastAsia="ja-JP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52449"/>
    <w:pPr>
      <w:tabs>
        <w:tab w:val="num" w:pos="4680"/>
      </w:tabs>
      <w:spacing w:before="240" w:after="60"/>
      <w:ind w:left="4320"/>
      <w:jc w:val="left"/>
      <w:outlineLvl w:val="6"/>
    </w:pPr>
    <w:rPr>
      <w:rFonts w:ascii="Arial" w:eastAsia="Times New Roman" w:hAnsi="Arial"/>
      <w:sz w:val="20"/>
      <w:lang w:eastAsia="ja-JP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52449"/>
    <w:pPr>
      <w:tabs>
        <w:tab w:val="num" w:pos="5400"/>
      </w:tabs>
      <w:spacing w:before="240" w:after="60"/>
      <w:ind w:left="5040"/>
      <w:jc w:val="left"/>
      <w:outlineLvl w:val="7"/>
    </w:pPr>
    <w:rPr>
      <w:rFonts w:ascii="Arial" w:eastAsia="Times New Roman" w:hAnsi="Arial"/>
      <w:i/>
      <w:sz w:val="20"/>
      <w:lang w:eastAsia="ja-JP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52449"/>
    <w:pPr>
      <w:tabs>
        <w:tab w:val="num" w:pos="6120"/>
      </w:tabs>
      <w:spacing w:before="240" w:after="60"/>
      <w:ind w:left="5760"/>
      <w:jc w:val="left"/>
      <w:outlineLvl w:val="8"/>
    </w:pPr>
    <w:rPr>
      <w:rFonts w:ascii="Arial" w:eastAsia="Times New Roman" w:hAnsi="Arial"/>
      <w:b/>
      <w:i/>
      <w:sz w:val="1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Article Title"/>
    <w:uiPriority w:val="1"/>
    <w:qFormat/>
    <w:rsid w:val="00993DFE"/>
    <w:pPr>
      <w:jc w:val="center"/>
    </w:pPr>
    <w:rPr>
      <w:b/>
      <w:sz w:val="24"/>
      <w:u w:val="single"/>
    </w:rPr>
  </w:style>
  <w:style w:type="character" w:customStyle="1" w:styleId="Heading1Char">
    <w:name w:val="Heading 1 Char"/>
    <w:basedOn w:val="DefaultParagraphFont"/>
    <w:link w:val="Heading1"/>
    <w:rsid w:val="00097E1F"/>
    <w:rPr>
      <w:rFonts w:eastAsiaTheme="majorEastAsia" w:cstheme="majorBidi"/>
      <w:b/>
      <w:bCs/>
      <w:kern w:val="32"/>
      <w:sz w:val="24"/>
      <w:szCs w:val="32"/>
    </w:rPr>
  </w:style>
  <w:style w:type="paragraph" w:styleId="Header">
    <w:name w:val="header"/>
    <w:basedOn w:val="Normal"/>
    <w:link w:val="HeaderChar"/>
    <w:uiPriority w:val="99"/>
    <w:rsid w:val="00D922F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D922FA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D922FA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922FA"/>
    <w:rPr>
      <w:rFonts w:ascii="Times New Roman" w:eastAsia="Times New Roman" w:hAnsi="Times New Roman" w:cs="Times New Roman"/>
      <w:sz w:val="20"/>
      <w:szCs w:val="20"/>
    </w:rPr>
  </w:style>
  <w:style w:type="character" w:customStyle="1" w:styleId="TEST1234">
    <w:name w:val="TEST1234"/>
    <w:rsid w:val="00D922FA"/>
    <w:rPr>
      <w:color w:val="FF0000"/>
    </w:rPr>
  </w:style>
  <w:style w:type="character" w:customStyle="1" w:styleId="Heading2Char">
    <w:name w:val="Heading 2 Char"/>
    <w:basedOn w:val="DefaultParagraphFont"/>
    <w:link w:val="Heading2"/>
    <w:rsid w:val="0072181E"/>
    <w:rPr>
      <w:rFonts w:eastAsiaTheme="majorEastAsia" w:cstheme="majorBidi"/>
      <w:sz w:val="24"/>
      <w:szCs w:val="26"/>
    </w:rPr>
  </w:style>
  <w:style w:type="paragraph" w:styleId="Title">
    <w:name w:val="Title"/>
    <w:basedOn w:val="Normal"/>
    <w:next w:val="Normal"/>
    <w:link w:val="TitleChar"/>
    <w:qFormat/>
    <w:rsid w:val="003066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06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rsid w:val="0072181E"/>
    <w:rPr>
      <w:rFonts w:eastAsiaTheme="majorEastAsia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181E"/>
    <w:rPr>
      <w:rFonts w:eastAsiaTheme="majorEastAsia" w:cstheme="majorBidi"/>
      <w:iCs/>
      <w:sz w:val="24"/>
    </w:rPr>
  </w:style>
  <w:style w:type="numbering" w:customStyle="1" w:styleId="Will">
    <w:name w:val="Will"/>
    <w:uiPriority w:val="99"/>
    <w:rsid w:val="00CE33D6"/>
    <w:pPr>
      <w:numPr>
        <w:numId w:val="14"/>
      </w:numPr>
    </w:pPr>
  </w:style>
  <w:style w:type="character" w:customStyle="1" w:styleId="Heading5Char">
    <w:name w:val="Heading 5 Char"/>
    <w:basedOn w:val="DefaultParagraphFont"/>
    <w:link w:val="Heading5"/>
    <w:semiHidden/>
    <w:rsid w:val="0072181E"/>
    <w:rPr>
      <w:rFonts w:eastAsiaTheme="majorEastAsia" w:cstheme="majorBidi"/>
      <w:sz w:val="24"/>
    </w:rPr>
  </w:style>
  <w:style w:type="paragraph" w:styleId="ListParagraph">
    <w:name w:val="List Paragraph"/>
    <w:basedOn w:val="Normal"/>
    <w:uiPriority w:val="34"/>
    <w:qFormat/>
    <w:rsid w:val="00993DFE"/>
    <w:pPr>
      <w:ind w:left="720"/>
      <w:contextualSpacing/>
    </w:pPr>
  </w:style>
  <w:style w:type="table" w:styleId="TableGrid">
    <w:name w:val="Table Grid"/>
    <w:basedOn w:val="TableNormal"/>
    <w:uiPriority w:val="59"/>
    <w:rsid w:val="00EC1ABA"/>
    <w:pPr>
      <w:overflowPunct w:val="0"/>
      <w:autoSpaceDE w:val="0"/>
      <w:autoSpaceDN w:val="0"/>
      <w:adjustRightInd w:val="0"/>
      <w:textAlignment w:val="baseline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97F66"/>
    <w:rPr>
      <w:color w:val="808080"/>
    </w:rPr>
  </w:style>
  <w:style w:type="paragraph" w:styleId="BodyText">
    <w:name w:val="Body Text"/>
    <w:basedOn w:val="Normal"/>
    <w:link w:val="BodyTextChar"/>
    <w:rsid w:val="00FE0E1D"/>
    <w:pPr>
      <w:widowControl w:val="0"/>
      <w:autoSpaceDE w:val="0"/>
      <w:autoSpaceDN w:val="0"/>
      <w:adjustRightInd w:val="0"/>
      <w:spacing w:after="120"/>
      <w:jc w:val="left"/>
    </w:pPr>
    <w:rPr>
      <w:rFonts w:eastAsia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FE0E1D"/>
    <w:rPr>
      <w:rFonts w:eastAsia="Times New Roman"/>
      <w:sz w:val="24"/>
      <w:szCs w:val="24"/>
    </w:rPr>
  </w:style>
  <w:style w:type="paragraph" w:customStyle="1" w:styleId="WAnote">
    <w:name w:val="WA note"/>
    <w:basedOn w:val="Normal"/>
    <w:qFormat/>
    <w:rsid w:val="00FE0E1D"/>
    <w:pPr>
      <w:tabs>
        <w:tab w:val="left" w:pos="1260"/>
      </w:tabs>
      <w:spacing w:before="120"/>
      <w:ind w:firstLine="7"/>
      <w:jc w:val="left"/>
    </w:pPr>
    <w:rPr>
      <w:rFonts w:ascii="Arial" w:eastAsia="MS Mincho" w:hAnsi="Arial" w:cs="Arial"/>
      <w:sz w:val="22"/>
      <w:szCs w:val="22"/>
      <w:lang w:eastAsia="ja-JP"/>
    </w:rPr>
  </w:style>
  <w:style w:type="character" w:customStyle="1" w:styleId="Heading6Char">
    <w:name w:val="Heading 6 Char"/>
    <w:basedOn w:val="DefaultParagraphFont"/>
    <w:link w:val="Heading6"/>
    <w:semiHidden/>
    <w:rsid w:val="00452449"/>
    <w:rPr>
      <w:rFonts w:eastAsia="Times New Roman"/>
      <w:i/>
      <w:sz w:val="22"/>
      <w:lang w:eastAsia="ja-JP"/>
    </w:rPr>
  </w:style>
  <w:style w:type="character" w:customStyle="1" w:styleId="Heading7Char">
    <w:name w:val="Heading 7 Char"/>
    <w:basedOn w:val="DefaultParagraphFont"/>
    <w:link w:val="Heading7"/>
    <w:semiHidden/>
    <w:rsid w:val="00452449"/>
    <w:rPr>
      <w:rFonts w:ascii="Arial" w:eastAsia="Times New Roman" w:hAnsi="Arial"/>
      <w:lang w:eastAsia="ja-JP"/>
    </w:rPr>
  </w:style>
  <w:style w:type="character" w:customStyle="1" w:styleId="Heading8Char">
    <w:name w:val="Heading 8 Char"/>
    <w:basedOn w:val="DefaultParagraphFont"/>
    <w:link w:val="Heading8"/>
    <w:semiHidden/>
    <w:rsid w:val="00452449"/>
    <w:rPr>
      <w:rFonts w:ascii="Arial" w:eastAsia="Times New Roman" w:hAnsi="Arial"/>
      <w:i/>
      <w:lang w:eastAsia="ja-JP"/>
    </w:rPr>
  </w:style>
  <w:style w:type="character" w:customStyle="1" w:styleId="Heading9Char">
    <w:name w:val="Heading 9 Char"/>
    <w:basedOn w:val="DefaultParagraphFont"/>
    <w:link w:val="Heading9"/>
    <w:semiHidden/>
    <w:rsid w:val="00452449"/>
    <w:rPr>
      <w:rFonts w:ascii="Arial" w:eastAsia="Times New Roman" w:hAnsi="Arial"/>
      <w:b/>
      <w:i/>
      <w:sz w:val="18"/>
      <w:lang w:eastAsia="ja-JP"/>
    </w:rPr>
  </w:style>
  <w:style w:type="character" w:styleId="PageNumber">
    <w:name w:val="page number"/>
    <w:basedOn w:val="DefaultParagraphFont"/>
    <w:uiPriority w:val="99"/>
    <w:rsid w:val="00452449"/>
  </w:style>
  <w:style w:type="paragraph" w:styleId="BalloonText">
    <w:name w:val="Balloon Text"/>
    <w:basedOn w:val="Normal"/>
    <w:link w:val="BalloonTextChar"/>
    <w:uiPriority w:val="99"/>
    <w:semiHidden/>
    <w:unhideWhenUsed/>
    <w:rsid w:val="00452449"/>
    <w:pPr>
      <w:widowControl w:val="0"/>
      <w:jc w:val="left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49"/>
    <w:rPr>
      <w:rFonts w:ascii="Tahoma" w:eastAsia="Times New Roman" w:hAnsi="Tahoma" w:cs="Tahoma"/>
      <w:sz w:val="16"/>
      <w:szCs w:val="16"/>
    </w:rPr>
  </w:style>
  <w:style w:type="paragraph" w:customStyle="1" w:styleId="SingleSpacing">
    <w:name w:val="Single Spacing"/>
    <w:basedOn w:val="Normal"/>
    <w:rsid w:val="00452449"/>
    <w:pPr>
      <w:spacing w:line="254" w:lineRule="exact"/>
      <w:jc w:val="left"/>
    </w:pPr>
    <w:rPr>
      <w:rFonts w:eastAsia="Times New Roman"/>
      <w:sz w:val="20"/>
    </w:rPr>
  </w:style>
  <w:style w:type="paragraph" w:styleId="BodyTextIndent">
    <w:name w:val="Body Text Indent"/>
    <w:basedOn w:val="Normal"/>
    <w:link w:val="BodyTextIndentChar"/>
    <w:rsid w:val="00452449"/>
    <w:pPr>
      <w:spacing w:line="360" w:lineRule="auto"/>
      <w:ind w:firstLine="720"/>
      <w:jc w:val="left"/>
    </w:pPr>
    <w:rPr>
      <w:rFonts w:eastAsia="Times New Roman"/>
      <w:sz w:val="20"/>
      <w:lang w:eastAsia="ja-JP"/>
    </w:rPr>
  </w:style>
  <w:style w:type="character" w:customStyle="1" w:styleId="BodyTextIndentChar">
    <w:name w:val="Body Text Indent Char"/>
    <w:basedOn w:val="DefaultParagraphFont"/>
    <w:link w:val="BodyTextIndent"/>
    <w:rsid w:val="00452449"/>
    <w:rPr>
      <w:rFonts w:eastAsia="Times New Roman"/>
      <w:lang w:eastAsia="ja-JP"/>
    </w:rPr>
  </w:style>
  <w:style w:type="paragraph" w:customStyle="1" w:styleId="Body">
    <w:name w:val="Body"/>
    <w:basedOn w:val="Normal"/>
    <w:rsid w:val="00452449"/>
    <w:pPr>
      <w:overflowPunct w:val="0"/>
      <w:autoSpaceDE w:val="0"/>
      <w:autoSpaceDN w:val="0"/>
      <w:adjustRightInd w:val="0"/>
      <w:spacing w:line="480" w:lineRule="exact"/>
      <w:jc w:val="left"/>
      <w:textAlignment w:val="baseline"/>
    </w:pPr>
    <w:rPr>
      <w:rFonts w:eastAsia="Times New Roman"/>
    </w:rPr>
  </w:style>
  <w:style w:type="paragraph" w:styleId="BodyTextIndent2">
    <w:name w:val="Body Text Indent 2"/>
    <w:basedOn w:val="Normal"/>
    <w:link w:val="BodyTextIndent2Char"/>
    <w:unhideWhenUsed/>
    <w:rsid w:val="00452449"/>
    <w:pPr>
      <w:widowControl w:val="0"/>
      <w:spacing w:after="120" w:line="480" w:lineRule="auto"/>
      <w:ind w:left="360"/>
      <w:jc w:val="left"/>
    </w:pPr>
    <w:rPr>
      <w:rFonts w:ascii="Arial" w:eastAsia="Times New Roman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452449"/>
    <w:rPr>
      <w:rFonts w:ascii="Arial" w:eastAsia="Times New Roman" w:hAnsi="Arial"/>
      <w:sz w:val="22"/>
    </w:rPr>
  </w:style>
  <w:style w:type="paragraph" w:styleId="BodyTextIndent3">
    <w:name w:val="Body Text Indent 3"/>
    <w:basedOn w:val="Normal"/>
    <w:link w:val="BodyTextIndent3Char"/>
    <w:unhideWhenUsed/>
    <w:rsid w:val="00452449"/>
    <w:pPr>
      <w:widowControl w:val="0"/>
      <w:spacing w:after="120"/>
      <w:ind w:left="360"/>
      <w:jc w:val="left"/>
    </w:pPr>
    <w:rPr>
      <w:rFonts w:ascii="Arial" w:eastAsia="Times New Roman" w:hAnsi="Arial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52449"/>
    <w:rPr>
      <w:rFonts w:ascii="Arial" w:eastAsia="Times New Roman" w:hAnsi="Arial"/>
      <w:sz w:val="16"/>
      <w:szCs w:val="16"/>
    </w:rPr>
  </w:style>
  <w:style w:type="paragraph" w:styleId="EndnoteText">
    <w:name w:val="endnote text"/>
    <w:basedOn w:val="Normal"/>
    <w:link w:val="EndnoteTextChar"/>
    <w:semiHidden/>
    <w:rsid w:val="00452449"/>
    <w:pPr>
      <w:widowControl w:val="0"/>
      <w:overflowPunct w:val="0"/>
      <w:autoSpaceDE w:val="0"/>
      <w:autoSpaceDN w:val="0"/>
      <w:adjustRightInd w:val="0"/>
      <w:jc w:val="left"/>
      <w:textAlignment w:val="baseline"/>
    </w:pPr>
    <w:rPr>
      <w:rFonts w:ascii="CG Times" w:eastAsia="Times New Roman" w:hAnsi="CG Times"/>
    </w:rPr>
  </w:style>
  <w:style w:type="character" w:customStyle="1" w:styleId="EndnoteTextChar">
    <w:name w:val="Endnote Text Char"/>
    <w:basedOn w:val="DefaultParagraphFont"/>
    <w:link w:val="EndnoteText"/>
    <w:semiHidden/>
    <w:rsid w:val="00452449"/>
    <w:rPr>
      <w:rFonts w:ascii="CG Times" w:eastAsia="Times New Roman" w:hAnsi="CG Times"/>
      <w:sz w:val="24"/>
    </w:rPr>
  </w:style>
  <w:style w:type="paragraph" w:customStyle="1" w:styleId="BodyText21">
    <w:name w:val="Body Text 21"/>
    <w:basedOn w:val="Normal"/>
    <w:rsid w:val="00452449"/>
    <w:pPr>
      <w:widowControl w:val="0"/>
      <w:overflowPunct w:val="0"/>
      <w:autoSpaceDE w:val="0"/>
      <w:autoSpaceDN w:val="0"/>
      <w:adjustRightInd w:val="0"/>
      <w:ind w:left="4320" w:firstLine="720"/>
      <w:jc w:val="left"/>
      <w:textAlignment w:val="baseline"/>
    </w:pPr>
    <w:rPr>
      <w:rFonts w:eastAsia="Times New Roman"/>
    </w:rPr>
  </w:style>
  <w:style w:type="paragraph" w:customStyle="1" w:styleId="AttorneyName">
    <w:name w:val="Attorney Name"/>
    <w:basedOn w:val="SingleSpacing"/>
    <w:rsid w:val="00452449"/>
  </w:style>
  <w:style w:type="paragraph" w:customStyle="1" w:styleId="FirmName">
    <w:name w:val="Firm Name"/>
    <w:basedOn w:val="SingleSpacing"/>
    <w:rsid w:val="00452449"/>
    <w:pPr>
      <w:jc w:val="center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452449"/>
    <w:rPr>
      <w:color w:val="0000FF" w:themeColor="hyperlink"/>
      <w:u w:val="single"/>
    </w:rPr>
  </w:style>
  <w:style w:type="character" w:styleId="CommentReference">
    <w:name w:val="annotation reference"/>
    <w:uiPriority w:val="99"/>
    <w:semiHidden/>
    <w:unhideWhenUsed/>
    <w:rsid w:val="004524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449"/>
    <w:pPr>
      <w:overflowPunct w:val="0"/>
      <w:autoSpaceDE w:val="0"/>
      <w:autoSpaceDN w:val="0"/>
      <w:adjustRightInd w:val="0"/>
      <w:jc w:val="left"/>
      <w:textAlignment w:val="baseline"/>
    </w:pPr>
    <w:rPr>
      <w:rFonts w:eastAsia="Times New Roman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449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4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449"/>
    <w:rPr>
      <w:rFonts w:eastAsia="Times New Roman"/>
      <w:b/>
      <w:bCs/>
    </w:rPr>
  </w:style>
  <w:style w:type="paragraph" w:styleId="Revision">
    <w:name w:val="Revision"/>
    <w:hidden/>
    <w:uiPriority w:val="99"/>
    <w:semiHidden/>
    <w:rsid w:val="00452449"/>
    <w:rPr>
      <w:rFonts w:eastAsia="Times New Roman"/>
    </w:rPr>
  </w:style>
  <w:style w:type="paragraph" w:customStyle="1" w:styleId="WA">
    <w:name w:val="WA #"/>
    <w:basedOn w:val="Normal"/>
    <w:qFormat/>
    <w:rsid w:val="00897BC8"/>
    <w:pPr>
      <w:numPr>
        <w:numId w:val="43"/>
      </w:numPr>
      <w:tabs>
        <w:tab w:val="left" w:pos="360"/>
        <w:tab w:val="left" w:pos="720"/>
      </w:tabs>
      <w:overflowPunct w:val="0"/>
      <w:autoSpaceDE w:val="0"/>
      <w:autoSpaceDN w:val="0"/>
      <w:adjustRightInd w:val="0"/>
      <w:spacing w:before="120" w:after="120"/>
      <w:jc w:val="left"/>
      <w:outlineLvl w:val="1"/>
    </w:pPr>
    <w:rPr>
      <w:rFonts w:ascii="Arial" w:eastAsia="Times New Roman" w:hAnsi="Arial" w:cs="Arial"/>
      <w:b/>
      <w:sz w:val="22"/>
      <w:szCs w:val="22"/>
    </w:rPr>
  </w:style>
  <w:style w:type="character" w:styleId="Strong">
    <w:name w:val="Strong"/>
    <w:basedOn w:val="DefaultParagraphFont"/>
    <w:uiPriority w:val="22"/>
    <w:qFormat/>
    <w:rsid w:val="00F978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- Notice of Filing</vt:lpstr>
    </vt:vector>
  </TitlesOfParts>
  <Company> 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 Day- Plan - Notice of Filing </dc:title>
  <dc:subject/>
  <dc:creator>Isa Guerrero</dc:creator>
  <cp:keywords/>
  <dc:description/>
  <cp:lastModifiedBy>Luis Fernando Mejia Castro</cp:lastModifiedBy>
  <cp:revision>2</cp:revision>
  <dcterms:created xsi:type="dcterms:W3CDTF">2023-07-06T17:59:00Z</dcterms:created>
  <dcterms:modified xsi:type="dcterms:W3CDTF">2023-07-06T17:59:00Z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FormId">
    <vt:lpwstr>2f104bac-25fb-41a8-b7f5-5574c89c77fa</vt:lpwstr>
  </property>
  <property fmtid="{D5CDD505-2E9C-101B-9397-08002B2CF9AE}" pid="3" name="AutomatedDocumentId">
    <vt:lpwstr>838ea9f9-45aa-43af-b041-22e58eab6208</vt:lpwstr>
  </property>
  <property fmtid="{D5CDD505-2E9C-101B-9397-08002B2CF9AE}" pid="4" name="IsEditingCustomForm">
    <vt:lpwstr>False</vt:lpwstr>
  </property>
  <property fmtid="{D5CDD505-2E9C-101B-9397-08002B2CF9AE}" pid="5" name="CursorPosition">
    <vt:lpwstr/>
  </property>
  <property fmtid="{D5CDD505-2E9C-101B-9397-08002B2CF9AE}" pid="6" name="AddresseeGrouping">
    <vt:lpwstr>NoGrouping</vt:lpwstr>
  </property>
  <property fmtid="{D5CDD505-2E9C-101B-9397-08002B2CF9AE}" pid="7" name="MatterId">
    <vt:lpwstr>b11be781-a8bf-4d2b-a0d6-b474f48cc3a6</vt:lpwstr>
  </property>
  <property fmtid="{D5CDD505-2E9C-101B-9397-08002B2CF9AE}" pid="8" name="SourceId">
    <vt:lpwstr/>
  </property>
  <property fmtid="{D5CDD505-2E9C-101B-9397-08002B2CF9AE}" pid="9" name="MatterTypeId">
    <vt:lpwstr>5004b4b8-8ffe-4173-a715-251ff95208cc_WA</vt:lpwstr>
  </property>
  <property fmtid="{D5CDD505-2E9C-101B-9397-08002B2CF9AE}" pid="10" name="SourceProviderId">
    <vt:lpwstr/>
  </property>
  <property fmtid="{D5CDD505-2E9C-101B-9397-08002B2CF9AE}" pid="11" name="IsAutomatedForm">
    <vt:lpwstr>True</vt:lpwstr>
  </property>
  <property fmtid="{D5CDD505-2E9C-101B-9397-08002B2CF9AE}" pid="12" name="FormAbsolutePath">
    <vt:lpwstr>Guardianship/Guardianship of a Disabled Person/90 Day- Plan - Notice of Filing</vt:lpwstr>
  </property>
  <property fmtid="{D5CDD505-2E9C-101B-9397-08002B2CF9AE}" pid="13" name="AccountId">
    <vt:lpwstr>0f96ec4a-ae5f-47c8-8d56-0e6125972fd7</vt:lpwstr>
  </property>
</Properties>
</file>