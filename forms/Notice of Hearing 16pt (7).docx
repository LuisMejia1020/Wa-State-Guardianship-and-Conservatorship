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DAD0" w14:textId="77777777" w:rsidR="00461641" w:rsidRPr="0082395A" w:rsidRDefault="00461641" w:rsidP="00461641">
      <w:pPr>
        <w:pStyle w:val="NoSpacing"/>
        <w:rPr>
          <w:b w:val="0"/>
          <w:bCs/>
          <w:szCs w:val="24"/>
        </w:rPr>
      </w:pPr>
      <w:bookmarkStart w:id="0" w:name="_Hlk114470499"/>
    </w:p>
    <w:p w14:paraId="31ED1BFB" w14:textId="77777777" w:rsidR="00461641" w:rsidRPr="0082395A" w:rsidRDefault="00461641" w:rsidP="00461641">
      <w:pPr>
        <w:pStyle w:val="NoSpacing"/>
        <w:rPr>
          <w:b w:val="0"/>
          <w:bCs/>
          <w:szCs w:val="24"/>
        </w:rPr>
      </w:pPr>
    </w:p>
    <w:p w14:paraId="70572B6C" w14:textId="77777777" w:rsidR="00461641" w:rsidRPr="0082395A" w:rsidRDefault="00461641" w:rsidP="00461641">
      <w:pPr>
        <w:pStyle w:val="NoSpacing"/>
        <w:rPr>
          <w:b w:val="0"/>
          <w:bCs/>
          <w:szCs w:val="24"/>
        </w:rPr>
      </w:pPr>
    </w:p>
    <w:p w14:paraId="5B29BF43" w14:textId="77777777" w:rsidR="00461641" w:rsidRPr="0082395A" w:rsidRDefault="00461641" w:rsidP="00461641">
      <w:pPr>
        <w:pStyle w:val="NoSpacing"/>
        <w:rPr>
          <w:szCs w:val="24"/>
        </w:rPr>
      </w:pPr>
    </w:p>
    <w:p w14:paraId="6B9B5AA8" w14:textId="77777777" w:rsidR="00461641" w:rsidRPr="0082395A" w:rsidRDefault="00461641" w:rsidP="00461641">
      <w:pPr>
        <w:pStyle w:val="NoSpacing"/>
        <w:rPr>
          <w:szCs w:val="24"/>
        </w:rPr>
      </w:pPr>
    </w:p>
    <w:p w14:paraId="41F1DFC2" w14:textId="77777777" w:rsidR="00461641" w:rsidRPr="0082395A" w:rsidRDefault="00461641" w:rsidP="00461641">
      <w:pPr>
        <w:pStyle w:val="NoSpacing"/>
        <w:rPr>
          <w:szCs w:val="24"/>
        </w:rPr>
      </w:pPr>
    </w:p>
    <w:p w14:paraId="7721F1B6" w14:textId="77777777" w:rsidR="00B5372F" w:rsidRPr="0082395A" w:rsidRDefault="00B5372F" w:rsidP="00461641">
      <w:pPr>
        <w:pStyle w:val="NoSpacing"/>
        <w:rPr>
          <w:b w:val="0"/>
          <w:bCs/>
          <w:szCs w:val="24"/>
          <w:u w:val="none"/>
        </w:rPr>
      </w:pPr>
    </w:p>
    <w:p w14:paraId="6C42C3F5" w14:textId="77777777" w:rsidR="00B5372F" w:rsidRPr="0082395A" w:rsidRDefault="00B5372F" w:rsidP="00461641">
      <w:pPr>
        <w:pStyle w:val="NoSpacing"/>
        <w:rPr>
          <w:b w:val="0"/>
          <w:bCs/>
          <w:szCs w:val="24"/>
          <w:u w:val="none"/>
        </w:rPr>
      </w:pPr>
    </w:p>
    <w:p w14:paraId="58647D1F" w14:textId="77777777" w:rsidR="008D6D32" w:rsidRPr="0082395A" w:rsidRDefault="008D6D32" w:rsidP="00461641">
      <w:pPr>
        <w:pStyle w:val="NoSpacing"/>
        <w:rPr>
          <w:b w:val="0"/>
          <w:bCs/>
          <w:szCs w:val="24"/>
          <w:u w:val="none"/>
        </w:rPr>
      </w:pPr>
    </w:p>
    <w:p w14:paraId="2220F67D" w14:textId="77777777" w:rsidR="00461641" w:rsidRPr="00137537" w:rsidRDefault="00461641" w:rsidP="00461641">
      <w:pPr>
        <w:pStyle w:val="NoSpacing"/>
        <w:rPr>
          <w:b w:val="0"/>
          <w:bCs/>
          <w:caps/>
          <w:sz w:val="32"/>
          <w:szCs w:val="32"/>
          <w:u w:val="none"/>
        </w:rPr>
      </w:pPr>
      <w:r w:rsidRPr="00137537">
        <w:rPr>
          <w:b w:val="0"/>
          <w:bCs/>
          <w:caps/>
          <w:sz w:val="32"/>
          <w:szCs w:val="32"/>
          <w:u w:val="none"/>
        </w:rPr>
        <w:t>IN THE SUPERIOR COURT OF THE STATE OF WASHINGTON</w:t>
      </w:r>
    </w:p>
    <w:p w14:paraId="659CE649" w14:textId="14C9FFD1" w:rsidR="00461641" w:rsidRPr="00137537" w:rsidRDefault="00461641" w:rsidP="00461641">
      <w:pPr>
        <w:pStyle w:val="NoSpacing"/>
        <w:rPr>
          <w:b w:val="0"/>
          <w:bCs/>
          <w:caps/>
          <w:sz w:val="32"/>
          <w:szCs w:val="32"/>
          <w:u w:val="none"/>
        </w:rPr>
      </w:pPr>
      <w:r w:rsidRPr="00137537">
        <w:rPr>
          <w:b w:val="0"/>
          <w:bCs/>
          <w:caps/>
          <w:sz w:val="32"/>
          <w:szCs w:val="32"/>
          <w:u w:val="none"/>
        </w:rPr>
        <w:t xml:space="preserve">IN AND FOR THE COUNTY OF </w:t>
      </w:r>
      <w:r w:rsidR="00A77139" w:rsidRPr="00137537">
        <w:rPr>
          <w:b w:val="0"/>
          <w:bCs/>
          <w:caps/>
          <w:sz w:val="32"/>
          <w:szCs w:val="32"/>
          <w:highlight w:val="yellow"/>
          <w:u w:val="none"/>
        </w:rPr>
        <w:fldChar w:fldCharType="begin" w:fldLock="1"/>
      </w:r>
      <w:r w:rsidR="00A77139" w:rsidRPr="00137537">
        <w:rPr>
          <w:b w:val="0"/>
          <w:bCs/>
          <w:caps/>
          <w:sz w:val="32"/>
          <w:szCs w:val="32"/>
          <w:highlight w:val="yellow"/>
          <w:u w:val="none"/>
        </w:rPr>
        <w:instrText>AUTOMATIONFIELD customtables_data_source\*a9681a06-2b31-40d2-b96e-27f07a3144a8/FfEJb-V-jEydq7L62Nib5w/zs_5ZYpQeEyBy3EYK6SiWA\*\*Case Details/Court Information/County</w:instrText>
      </w:r>
      <w:r w:rsidR="00A77139" w:rsidRPr="00137537">
        <w:rPr>
          <w:b w:val="0"/>
          <w:bCs/>
          <w:caps/>
          <w:sz w:val="32"/>
          <w:szCs w:val="32"/>
          <w:highlight w:val="yellow"/>
          <w:u w:val="none"/>
        </w:rPr>
        <w:fldChar w:fldCharType="separate"/>
      </w:r>
      <w:r w:rsidR="00BA237F">
        <w:rPr>
          <w:b w:val="0"/>
          <w:caps/>
          <w:noProof/>
          <w:sz w:val="32"/>
          <w:szCs w:val="32"/>
          <w:highlight w:val="yellow"/>
          <w:u w:val="none"/>
        </w:rPr>
        <w:t>Pierce</w:t>
      </w:r>
      <w:r w:rsidR="00A77139" w:rsidRPr="00137537">
        <w:rPr>
          <w:b w:val="0"/>
          <w:bCs/>
          <w:caps/>
          <w:sz w:val="32"/>
          <w:szCs w:val="32"/>
          <w:highlight w:val="yellow"/>
          <w:u w:val="none"/>
        </w:rPr>
        <w:fldChar w:fldCharType="end"/>
      </w:r>
    </w:p>
    <w:p w14:paraId="4F3B664B" w14:textId="77777777" w:rsidR="00461641" w:rsidRPr="0082395A" w:rsidRDefault="00461641" w:rsidP="00461641">
      <w:pPr>
        <w:pStyle w:val="NoSpacing"/>
        <w:rPr>
          <w:b w:val="0"/>
          <w:bCs/>
          <w:szCs w:val="24"/>
          <w:u w:val="none"/>
        </w:rPr>
      </w:pPr>
    </w:p>
    <w:tbl>
      <w:tblPr>
        <w:tblStyle w:val="TableGrid"/>
        <w:tblW w:w="990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130"/>
      </w:tblGrid>
      <w:tr w:rsidR="00461641" w:rsidRPr="0082395A" w14:paraId="360B41A9" w14:textId="77777777" w:rsidTr="00451A88">
        <w:tc>
          <w:tcPr>
            <w:tcW w:w="4770" w:type="dxa"/>
            <w:tcBorders>
              <w:bottom w:val="single" w:sz="4" w:space="0" w:color="auto"/>
            </w:tcBorders>
          </w:tcPr>
          <w:p w14:paraId="34D03B0A" w14:textId="2467BE35" w:rsidR="00461641" w:rsidRPr="00137537" w:rsidRDefault="00461641" w:rsidP="00451A88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137537">
              <w:rPr>
                <w:b w:val="0"/>
                <w:bCs/>
                <w:sz w:val="32"/>
                <w:szCs w:val="32"/>
                <w:u w:val="none"/>
              </w:rPr>
              <w:t xml:space="preserve">In the </w:t>
            </w:r>
            <w:r w:rsidR="00897BC8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begin" w:fldLock="1"/>
            </w:r>
            <w:r w:rsidR="00897BC8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instrText>AUTOMATIONFIELD firm_asks_data_source\*75283763-46bc-419c-887f-17d4c073f56e\*\*Ship Guardian/Conservator w/SHIP</w:instrText>
            </w:r>
            <w:r w:rsidR="00000000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separate"/>
            </w:r>
            <w:r w:rsidR="00897BC8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end"/>
            </w:r>
            <w:r w:rsidR="00A77139" w:rsidRPr="00137537">
              <w:rPr>
                <w:b w:val="0"/>
                <w:bCs/>
                <w:sz w:val="32"/>
                <w:szCs w:val="32"/>
                <w:u w:val="none"/>
              </w:rPr>
              <w:t xml:space="preserve"> </w:t>
            </w:r>
            <w:r w:rsidRPr="00137537">
              <w:rPr>
                <w:b w:val="0"/>
                <w:bCs/>
                <w:sz w:val="32"/>
                <w:szCs w:val="32"/>
                <w:u w:val="none"/>
              </w:rPr>
              <w:t>of:</w:t>
            </w:r>
          </w:p>
          <w:p w14:paraId="3375C8C6" w14:textId="77777777" w:rsidR="00550C14" w:rsidRPr="00137537" w:rsidRDefault="00550C14" w:rsidP="00451A88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</w:p>
          <w:p w14:paraId="48A41B1D" w14:textId="746F2EED" w:rsidR="00550C14" w:rsidRPr="00137537" w:rsidRDefault="00A77139" w:rsidP="00451A88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begin" w:fldLock="1"/>
            </w:r>
            <w:r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instrText>AUTOMATIONFIELD customtables_data_source\*74ed66c5-064a-45c7-80a1-4b481fc0d3b6/1d7f2043-226f-4592-955c-aa56f5b4a937\*\*Disabled Person/Full Name(s) (All Parties)</w:instrText>
            </w:r>
            <w:r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separate"/>
            </w:r>
            <w:r w:rsidR="00BA237F">
              <w:rPr>
                <w:b w:val="0"/>
                <w:noProof/>
                <w:sz w:val="32"/>
                <w:szCs w:val="32"/>
                <w:highlight w:val="yellow"/>
                <w:u w:val="none"/>
              </w:rPr>
              <w:t>Bok H. Verpoorten</w:t>
            </w:r>
            <w:r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end"/>
            </w:r>
            <w:r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t>,</w:t>
            </w:r>
            <w:r w:rsidRPr="00137537">
              <w:rPr>
                <w:b w:val="0"/>
                <w:bCs/>
                <w:sz w:val="32"/>
                <w:szCs w:val="32"/>
                <w:u w:val="none"/>
              </w:rPr>
              <w:t xml:space="preserve"> </w:t>
            </w:r>
          </w:p>
          <w:p w14:paraId="5AB0F070" w14:textId="77777777" w:rsidR="00A77139" w:rsidRPr="00137537" w:rsidRDefault="00A77139" w:rsidP="00451A88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</w:p>
          <w:p w14:paraId="5104EEC6" w14:textId="77777777" w:rsidR="00461641" w:rsidRPr="00137537" w:rsidRDefault="0018364E" w:rsidP="00451A88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137537">
              <w:rPr>
                <w:b w:val="0"/>
                <w:bCs/>
                <w:sz w:val="32"/>
                <w:szCs w:val="32"/>
                <w:u w:val="none"/>
              </w:rPr>
              <w:t>Individual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54905F5" w14:textId="7EEB0C3D" w:rsidR="00461641" w:rsidRPr="00137537" w:rsidRDefault="00461641" w:rsidP="00451A88">
            <w:pPr>
              <w:pStyle w:val="NoSpacing"/>
              <w:ind w:left="-114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137537">
              <w:rPr>
                <w:b w:val="0"/>
                <w:bCs/>
                <w:sz w:val="32"/>
                <w:szCs w:val="32"/>
                <w:u w:val="none"/>
              </w:rPr>
              <w:t xml:space="preserve">No. </w:t>
            </w:r>
            <w:r w:rsidR="00A77139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begin" w:fldLock="1"/>
            </w:r>
            <w:r w:rsidR="00A77139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instrText>AUTOMATIONFIELD customtables_data_source\*a9681a06-2b31-40d2-b96e-27f07a3144a8/FfEJb-V-jEydq7L62Nib5w/gzHxhZRMqUWBmfq-DXRbbQ\*\*Case Details/Court Information/Case Number</w:instrText>
            </w:r>
            <w:r w:rsidR="00A77139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separate"/>
            </w:r>
            <w:r w:rsidR="00BA237F">
              <w:rPr>
                <w:b w:val="0"/>
                <w:bCs/>
                <w:noProof/>
                <w:sz w:val="32"/>
                <w:szCs w:val="32"/>
                <w:highlight w:val="yellow"/>
                <w:u w:val="none"/>
              </w:rPr>
              <w:t>94-4-01618-3</w:t>
            </w:r>
            <w:r w:rsidR="00A77139" w:rsidRPr="00137537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end"/>
            </w:r>
          </w:p>
          <w:p w14:paraId="1D7674A7" w14:textId="77777777" w:rsidR="00550C14" w:rsidRPr="00137537" w:rsidRDefault="00550C14" w:rsidP="00451A88">
            <w:pPr>
              <w:pStyle w:val="NoSpacing"/>
              <w:ind w:left="-114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</w:p>
          <w:p w14:paraId="6465ECAE" w14:textId="77777777" w:rsidR="00A77139" w:rsidRPr="00137537" w:rsidRDefault="0082395A" w:rsidP="00451A88">
            <w:pPr>
              <w:pStyle w:val="NoSpacing"/>
              <w:ind w:left="-114" w:right="-102"/>
              <w:jc w:val="left"/>
              <w:rPr>
                <w:b w:val="0"/>
                <w:bCs/>
                <w:caps/>
                <w:sz w:val="32"/>
                <w:szCs w:val="32"/>
                <w:u w:val="none"/>
              </w:rPr>
            </w:pPr>
            <w:r w:rsidRPr="00137537">
              <w:rPr>
                <w:b w:val="0"/>
                <w:bCs/>
                <w:caps/>
                <w:sz w:val="32"/>
                <w:szCs w:val="32"/>
                <w:u w:val="none"/>
              </w:rPr>
              <w:t xml:space="preserve">NOTICE OF </w:t>
            </w:r>
            <w:r w:rsidR="000D661E" w:rsidRPr="00137537">
              <w:rPr>
                <w:b w:val="0"/>
                <w:bCs/>
                <w:caps/>
                <w:sz w:val="32"/>
                <w:szCs w:val="32"/>
                <w:u w:val="none"/>
              </w:rPr>
              <w:t>Hearing</w:t>
            </w:r>
            <w:r w:rsidR="0096306A" w:rsidRPr="00137537">
              <w:rPr>
                <w:b w:val="0"/>
                <w:bCs/>
                <w:caps/>
                <w:sz w:val="32"/>
                <w:szCs w:val="32"/>
                <w:u w:val="none"/>
              </w:rPr>
              <w:t xml:space="preserve"> </w:t>
            </w:r>
            <w:r w:rsidR="0096306A" w:rsidRPr="00137537">
              <w:rPr>
                <w:b w:val="0"/>
                <w:bCs/>
                <w:caps/>
                <w:sz w:val="32"/>
                <w:szCs w:val="32"/>
                <w:highlight w:val="green"/>
                <w:u w:val="none"/>
              </w:rPr>
              <w:t>AND EX PARTE ENTRY IF NO OBJECTION IS RECEIVED</w:t>
            </w:r>
          </w:p>
          <w:p w14:paraId="3535AA06" w14:textId="77777777" w:rsidR="00550C14" w:rsidRPr="00137537" w:rsidRDefault="00550C14" w:rsidP="00451A88">
            <w:pPr>
              <w:pStyle w:val="NoSpacing"/>
              <w:ind w:left="-114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</w:p>
          <w:p w14:paraId="66C887B6" w14:textId="77777777" w:rsidR="00461641" w:rsidRPr="00137537" w:rsidRDefault="00461641" w:rsidP="00451A88">
            <w:pPr>
              <w:pStyle w:val="NoSpacing"/>
              <w:ind w:left="-114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</w:p>
        </w:tc>
      </w:tr>
      <w:tr w:rsidR="00461641" w:rsidRPr="0082395A" w14:paraId="693667D2" w14:textId="77777777" w:rsidTr="00451A88">
        <w:tc>
          <w:tcPr>
            <w:tcW w:w="4770" w:type="dxa"/>
            <w:tcBorders>
              <w:top w:val="single" w:sz="4" w:space="0" w:color="auto"/>
              <w:bottom w:val="nil"/>
              <w:right w:val="nil"/>
            </w:tcBorders>
          </w:tcPr>
          <w:p w14:paraId="68E2C37D" w14:textId="77777777" w:rsidR="00461641" w:rsidRPr="008341A7" w:rsidRDefault="00461641" w:rsidP="00451A88">
            <w:pPr>
              <w:pStyle w:val="NoSpacing"/>
              <w:ind w:left="-102" w:right="-102"/>
              <w:rPr>
                <w:b w:val="0"/>
                <w:bCs/>
                <w:sz w:val="16"/>
                <w:szCs w:val="16"/>
                <w:u w:val="none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</w:tcBorders>
          </w:tcPr>
          <w:p w14:paraId="5E727D1B" w14:textId="77777777" w:rsidR="00461641" w:rsidRPr="008341A7" w:rsidRDefault="00461641" w:rsidP="00451A88">
            <w:pPr>
              <w:pStyle w:val="NoSpacing"/>
              <w:ind w:left="-114" w:right="-102"/>
              <w:rPr>
                <w:b w:val="0"/>
                <w:bCs/>
                <w:sz w:val="16"/>
                <w:szCs w:val="16"/>
                <w:u w:val="none"/>
              </w:rPr>
            </w:pPr>
          </w:p>
        </w:tc>
      </w:tr>
    </w:tbl>
    <w:bookmarkEnd w:id="0"/>
    <w:p w14:paraId="6739DC85" w14:textId="77777777" w:rsidR="000D661E" w:rsidRDefault="000D661E" w:rsidP="000D661E">
      <w:pPr>
        <w:ind w:left="-180"/>
        <w:rPr>
          <w:sz w:val="32"/>
          <w:szCs w:val="32"/>
        </w:rPr>
      </w:pPr>
      <w:r w:rsidRPr="00CC5171">
        <w:rPr>
          <w:b/>
          <w:i/>
          <w:sz w:val="32"/>
          <w:szCs w:val="32"/>
        </w:rPr>
        <w:t>To the clerk of the court</w:t>
      </w:r>
      <w:r w:rsidRPr="00CC5171">
        <w:rPr>
          <w:sz w:val="32"/>
          <w:szCs w:val="32"/>
        </w:rPr>
        <w:t xml:space="preserve"> and all other parties and persons entitled to notice</w:t>
      </w:r>
      <w:r>
        <w:rPr>
          <w:sz w:val="32"/>
          <w:szCs w:val="32"/>
        </w:rPr>
        <w:t>:</w:t>
      </w:r>
      <w:r w:rsidRPr="00CC5171">
        <w:rPr>
          <w:sz w:val="32"/>
          <w:szCs w:val="32"/>
        </w:rPr>
        <w:t xml:space="preserve"> </w:t>
      </w:r>
    </w:p>
    <w:p w14:paraId="31CDD679" w14:textId="77777777" w:rsidR="000D661E" w:rsidRPr="008341A7" w:rsidRDefault="000D661E" w:rsidP="000D661E">
      <w:pPr>
        <w:ind w:left="-180"/>
        <w:rPr>
          <w:sz w:val="16"/>
          <w:szCs w:val="16"/>
        </w:rPr>
      </w:pPr>
    </w:p>
    <w:tbl>
      <w:tblPr>
        <w:tblStyle w:val="TableGrid"/>
        <w:tblW w:w="96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3690"/>
        <w:gridCol w:w="1350"/>
        <w:gridCol w:w="3240"/>
      </w:tblGrid>
      <w:tr w:rsidR="000D661E" w:rsidRPr="00CC5171" w14:paraId="4A29FA34" w14:textId="77777777" w:rsidTr="00197ABC">
        <w:tc>
          <w:tcPr>
            <w:tcW w:w="9630" w:type="dxa"/>
            <w:gridSpan w:val="4"/>
          </w:tcPr>
          <w:p w14:paraId="40A9B8F9" w14:textId="77777777" w:rsidR="000D661E" w:rsidRPr="00CC5171" w:rsidRDefault="000D661E" w:rsidP="00197ABC">
            <w:pPr>
              <w:ind w:right="2931"/>
              <w:rPr>
                <w:sz w:val="32"/>
                <w:szCs w:val="32"/>
              </w:rPr>
            </w:pPr>
            <w:r w:rsidRPr="00CC5171">
              <w:rPr>
                <w:b/>
                <w:sz w:val="32"/>
                <w:szCs w:val="32"/>
              </w:rPr>
              <w:t>Hearing Location, Date, and Time</w:t>
            </w:r>
            <w:r w:rsidRPr="00CC5171">
              <w:rPr>
                <w:sz w:val="32"/>
                <w:szCs w:val="32"/>
              </w:rPr>
              <w:t>:</w:t>
            </w:r>
          </w:p>
        </w:tc>
      </w:tr>
      <w:tr w:rsidR="000D661E" w:rsidRPr="00CC5171" w14:paraId="3073AB78" w14:textId="77777777" w:rsidTr="008341A7">
        <w:trPr>
          <w:trHeight w:val="746"/>
        </w:trPr>
        <w:tc>
          <w:tcPr>
            <w:tcW w:w="1350" w:type="dxa"/>
          </w:tcPr>
          <w:p w14:paraId="47707D40" w14:textId="77777777" w:rsidR="000D661E" w:rsidRPr="00CC5171" w:rsidRDefault="000D661E" w:rsidP="00197ABC">
            <w:pPr>
              <w:ind w:left="-111" w:right="-37"/>
              <w:rPr>
                <w:sz w:val="32"/>
                <w:szCs w:val="32"/>
              </w:rPr>
            </w:pPr>
            <w:r w:rsidRPr="00CC5171">
              <w:rPr>
                <w:sz w:val="32"/>
                <w:szCs w:val="32"/>
              </w:rPr>
              <w:t>Court</w:t>
            </w:r>
            <w:r>
              <w:rPr>
                <w:sz w:val="32"/>
                <w:szCs w:val="32"/>
              </w:rPr>
              <w:t xml:space="preserve"> and</w:t>
            </w:r>
          </w:p>
          <w:p w14:paraId="4181CA5B" w14:textId="77777777" w:rsidR="000D661E" w:rsidRPr="00CC5171" w:rsidRDefault="000D661E" w:rsidP="00197ABC">
            <w:pPr>
              <w:ind w:left="-111" w:right="-37"/>
              <w:rPr>
                <w:sz w:val="32"/>
                <w:szCs w:val="32"/>
              </w:rPr>
            </w:pPr>
            <w:r w:rsidRPr="00CC5171">
              <w:rPr>
                <w:sz w:val="32"/>
                <w:szCs w:val="32"/>
              </w:rPr>
              <w:t>Address:</w:t>
            </w:r>
          </w:p>
        </w:tc>
        <w:tc>
          <w:tcPr>
            <w:tcW w:w="8280" w:type="dxa"/>
            <w:gridSpan w:val="3"/>
          </w:tcPr>
          <w:sdt>
            <w:sdtPr>
              <w:rPr>
                <w:sz w:val="32"/>
                <w:szCs w:val="32"/>
              </w:rPr>
              <w:alias w:val="Court"/>
              <w:tag w:val="Court"/>
              <w:id w:val="-1838690481"/>
              <w:placeholder>
                <w:docPart w:val="A16C149D361542579EFC97E09196A08B"/>
              </w:placeholder>
              <w:temporary/>
              <w:showingPlcHdr/>
              <w15:color w:val="FF0000"/>
              <w15:appearance w15:val="tags"/>
              <w:dropDownList>
                <w:listItem w:value="Choose an item."/>
                <w:listItem w:displayText="Pierce County Superior Court - County-City Building – 930 Tacoma Ave S. Tacoma, WA 98402" w:value="Pierce County Superior Court - County-City Building – 930 Tacoma Ave S. Tacoma, WA 98402"/>
                <w:listItem w:displayText="Pierce County Superior Court at Remann Hall, 5501 6th Ave, Tacoma, WA 98406" w:value="Pierce County Superior Court at Remann Hall, 5501 6th Ave, Tacoma, WA 98406"/>
                <w:listItem w:displayText="King County Courthouse - Seattle - 516 Third Avenue Seattle, WA 98104" w:value="King County Courthouse - Seattle - 516 Third Avenue Seattle, WA 98104"/>
                <w:listItem w:displayText="King County Superior Court - Kent - Maleng Regional Justice Center - King County, 401 Fourth Avenue North Kent, WA 98032" w:value="King County Superior Court - Kent - Maleng Regional Justice Center - King County, 401 Fourth Avenue North Kent, WA 98032"/>
                <w:listItem w:displayText="Thurston County Superior Court - Thurston County Family and Juvenile Court, 2000 Lakeridge Drive SW, Olympia, WA 98502" w:value="Thurston County Superior Court - Thurston County Family and Juvenile Court, 2000 Lakeridge Drive SW, Olympia, WA 98502"/>
                <w:listItem w:displayText="Kitsap County Superior Court - 614 Division St, Port Orchard, WA 98366" w:value="Kitsap County Superior Court - 614 Division St, Port Orchard, WA 98366"/>
              </w:dropDownList>
            </w:sdtPr>
            <w:sdtContent>
              <w:p w14:paraId="2B3CD130" w14:textId="77777777" w:rsidR="000D661E" w:rsidRDefault="000D661E" w:rsidP="00197ABC">
                <w:pPr>
                  <w:rPr>
                    <w:sz w:val="32"/>
                    <w:szCs w:val="32"/>
                  </w:rPr>
                </w:pPr>
                <w:r w:rsidRPr="00C207B9">
                  <w:rPr>
                    <w:rStyle w:val="PlaceholderText"/>
                  </w:rPr>
                  <w:t>Choose an item.</w:t>
                </w:r>
              </w:p>
            </w:sdtContent>
          </w:sdt>
          <w:p w14:paraId="5731E6E4" w14:textId="77777777" w:rsidR="0096306A" w:rsidRPr="00CC5171" w:rsidRDefault="0096306A" w:rsidP="00197A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*Please check court website to see if hearing is by Zoom, Courtcall, ex parte, in person, or other method.*</w:t>
            </w:r>
          </w:p>
        </w:tc>
      </w:tr>
      <w:tr w:rsidR="000D661E" w:rsidRPr="00CC5171" w14:paraId="68F2BE25" w14:textId="77777777" w:rsidTr="008341A7">
        <w:tc>
          <w:tcPr>
            <w:tcW w:w="1350" w:type="dxa"/>
          </w:tcPr>
          <w:p w14:paraId="6085F0FC" w14:textId="77777777" w:rsidR="000D661E" w:rsidRPr="00CC5171" w:rsidRDefault="000D661E" w:rsidP="00197ABC">
            <w:pPr>
              <w:ind w:left="-111" w:right="-3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Docket</w:t>
            </w:r>
          </w:p>
        </w:tc>
        <w:tc>
          <w:tcPr>
            <w:tcW w:w="8280" w:type="dxa"/>
            <w:gridSpan w:val="3"/>
          </w:tcPr>
          <w:p w14:paraId="0D7ADDF3" w14:textId="77777777" w:rsidR="000D661E" w:rsidRPr="00B63E45" w:rsidRDefault="000D661E" w:rsidP="00B63E45">
            <w:pPr>
              <w:rPr>
                <w:sz w:val="32"/>
                <w:szCs w:val="32"/>
                <w:highlight w:val="green"/>
              </w:rPr>
            </w:pPr>
            <w:r w:rsidRPr="00B63E45">
              <w:rPr>
                <w:sz w:val="32"/>
                <w:szCs w:val="32"/>
                <w:highlight w:val="green"/>
              </w:rPr>
              <w:t>Room 100 Guardianship/Probate Docket</w:t>
            </w:r>
          </w:p>
          <w:p w14:paraId="3DA1640E" w14:textId="77777777" w:rsidR="000D661E" w:rsidRPr="00B63E45" w:rsidRDefault="000D661E" w:rsidP="00B63E45">
            <w:pPr>
              <w:rPr>
                <w:sz w:val="32"/>
                <w:szCs w:val="32"/>
                <w:highlight w:val="green"/>
              </w:rPr>
            </w:pPr>
            <w:r w:rsidRPr="00B63E45">
              <w:rPr>
                <w:sz w:val="32"/>
                <w:szCs w:val="32"/>
                <w:highlight w:val="green"/>
              </w:rPr>
              <w:t>OR</w:t>
            </w:r>
          </w:p>
          <w:p w14:paraId="73885070" w14:textId="5B26014A" w:rsidR="000D661E" w:rsidRPr="00B63E45" w:rsidRDefault="000D661E" w:rsidP="00B63E45">
            <w:pPr>
              <w:rPr>
                <w:sz w:val="32"/>
                <w:szCs w:val="32"/>
                <w:highlight w:val="green"/>
              </w:rPr>
            </w:pPr>
            <w:r w:rsidRPr="00B63E45">
              <w:rPr>
                <w:sz w:val="32"/>
                <w:szCs w:val="32"/>
                <w:highlight w:val="green"/>
              </w:rPr>
              <w:t xml:space="preserve">ROOM XXX, </w:t>
            </w:r>
            <w:r w:rsidR="00B63E45">
              <w:rPr>
                <w:sz w:val="32"/>
                <w:szCs w:val="32"/>
                <w:highlight w:val="green"/>
              </w:rPr>
              <w:fldChar w:fldCharType="begin" w:fldLock="1"/>
            </w:r>
            <w:r w:rsidR="00B63E45">
              <w:rPr>
                <w:sz w:val="32"/>
                <w:szCs w:val="32"/>
                <w:highlight w:val="green"/>
              </w:rPr>
              <w:instrText>AUTOMATIONFIELD customtables_data_source\*a5813fbc-0b23-4216-9068-d4c5978c1397/1f6b8f42-8d85-457a-b58c-d568302995e8\*\*Judge/Mailing Address (formatted across)</w:instrText>
            </w:r>
            <w:r w:rsidR="00B63E45">
              <w:rPr>
                <w:sz w:val="32"/>
                <w:szCs w:val="32"/>
                <w:highlight w:val="green"/>
              </w:rPr>
              <w:fldChar w:fldCharType="separate"/>
            </w:r>
            <w:r w:rsidR="00BA237F">
              <w:rPr>
                <w:bCs/>
                <w:noProof/>
                <w:sz w:val="32"/>
                <w:szCs w:val="32"/>
                <w:highlight w:val="green"/>
              </w:rPr>
              <w:t>Dept. 5</w:t>
            </w:r>
            <w:r w:rsidR="00B63E45">
              <w:rPr>
                <w:sz w:val="32"/>
                <w:szCs w:val="32"/>
                <w:highlight w:val="green"/>
              </w:rPr>
              <w:fldChar w:fldCharType="end"/>
            </w:r>
          </w:p>
          <w:p w14:paraId="4F82D358" w14:textId="06C5C14D" w:rsidR="000D661E" w:rsidRPr="00CC5171" w:rsidRDefault="00B63E45" w:rsidP="00B63E45">
            <w:r w:rsidRPr="00B63E45">
              <w:rPr>
                <w:sz w:val="32"/>
                <w:szCs w:val="32"/>
                <w:highlight w:val="yellow"/>
              </w:rPr>
              <w:fldChar w:fldCharType="begin" w:fldLock="1"/>
            </w:r>
            <w:r w:rsidRPr="00B63E45">
              <w:rPr>
                <w:sz w:val="32"/>
                <w:szCs w:val="32"/>
                <w:highlight w:val="yellow"/>
              </w:rPr>
              <w:instrText>AUTOMATIONFIELD customtables_data_source\*a5813fbc-0b23-4216-9068-d4c5978c1397/191c5233-a900-4b8b-9e89-de9df4ef8e80\*\*Judge/Role(s) (All Parties)</w:instrText>
            </w:r>
            <w:r w:rsidRPr="00B63E45">
              <w:rPr>
                <w:sz w:val="32"/>
                <w:szCs w:val="32"/>
                <w:highlight w:val="yellow"/>
              </w:rPr>
              <w:fldChar w:fldCharType="separate"/>
            </w:r>
            <w:r w:rsidR="00BA237F">
              <w:rPr>
                <w:bCs/>
                <w:noProof/>
                <w:sz w:val="32"/>
                <w:szCs w:val="32"/>
                <w:highlight w:val="yellow"/>
              </w:rPr>
              <w:t>Judge</w:t>
            </w:r>
            <w:r w:rsidRPr="00B63E45">
              <w:rPr>
                <w:sz w:val="32"/>
                <w:szCs w:val="32"/>
                <w:highlight w:val="yellow"/>
              </w:rPr>
              <w:fldChar w:fldCharType="end"/>
            </w:r>
            <w:r w:rsidRPr="00B63E45">
              <w:rPr>
                <w:sz w:val="32"/>
                <w:szCs w:val="32"/>
                <w:highlight w:val="yellow"/>
              </w:rPr>
              <w:t xml:space="preserve"> </w:t>
            </w:r>
            <w:r w:rsidR="00451A88">
              <w:rPr>
                <w:sz w:val="32"/>
                <w:szCs w:val="32"/>
                <w:highlight w:val="yellow"/>
              </w:rPr>
              <w:fldChar w:fldCharType="begin" w:fldLock="1"/>
            </w:r>
            <w:r w:rsidR="00451A88">
              <w:rPr>
                <w:sz w:val="32"/>
                <w:szCs w:val="32"/>
                <w:highlight w:val="yellow"/>
              </w:rPr>
              <w:instrText>AUTOMATIONFIELD customtables_data_source\*1uwovqZ3WEWNMGit2AmbYQ/ijfh7JsmWEeDsZJkejpGaw/FfEJb-V-jEydq7L62Nib5w/2rVonLAdlkG2aQcOB6odbg/1t6lOQ4qNUmZPXYNaZG20w\*\*Forms Automation/Case Details/Court Information/Judge/Full Name(s) (with Title) (All Parties)</w:instrText>
            </w:r>
            <w:r w:rsidR="00000000">
              <w:rPr>
                <w:sz w:val="32"/>
                <w:szCs w:val="32"/>
                <w:highlight w:val="yellow"/>
              </w:rPr>
              <w:fldChar w:fldCharType="separate"/>
            </w:r>
            <w:r w:rsidR="00451A88">
              <w:rPr>
                <w:sz w:val="32"/>
                <w:szCs w:val="32"/>
                <w:highlight w:val="yellow"/>
              </w:rPr>
              <w:fldChar w:fldCharType="end"/>
            </w:r>
            <w:r w:rsidRPr="00B63E45">
              <w:rPr>
                <w:sz w:val="32"/>
                <w:szCs w:val="32"/>
                <w:highlight w:val="yellow"/>
              </w:rPr>
              <w:fldChar w:fldCharType="begin" w:fldLock="1"/>
            </w:r>
            <w:r w:rsidRPr="00B63E45">
              <w:rPr>
                <w:sz w:val="32"/>
                <w:szCs w:val="32"/>
                <w:highlight w:val="yellow"/>
              </w:rPr>
              <w:instrText>AUTOMATIONFIELD customtables_data_source\*a5813fbc-0b23-4216-9068-d4c5978c1397/1d7f2043-226f-4592-955c-aa56f5b4a937\*\*Judge/Full Name(s) (All Parties)</w:instrText>
            </w:r>
            <w:r w:rsidRPr="00B63E45">
              <w:rPr>
                <w:sz w:val="32"/>
                <w:szCs w:val="32"/>
                <w:highlight w:val="yellow"/>
              </w:rPr>
              <w:fldChar w:fldCharType="separate"/>
            </w:r>
            <w:r w:rsidR="00BA237F">
              <w:rPr>
                <w:bCs/>
                <w:noProof/>
                <w:sz w:val="32"/>
                <w:szCs w:val="32"/>
                <w:highlight w:val="yellow"/>
              </w:rPr>
              <w:t>Shelly K. Speir-Moss</w:t>
            </w:r>
            <w:r w:rsidRPr="00B63E45">
              <w:rPr>
                <w:sz w:val="32"/>
                <w:szCs w:val="32"/>
                <w:highlight w:val="yellow"/>
              </w:rPr>
              <w:fldChar w:fldCharType="end"/>
            </w:r>
          </w:p>
        </w:tc>
      </w:tr>
      <w:tr w:rsidR="000D661E" w:rsidRPr="00CC5171" w14:paraId="52AE2DFD" w14:textId="77777777" w:rsidTr="008341A7">
        <w:tc>
          <w:tcPr>
            <w:tcW w:w="1350" w:type="dxa"/>
            <w:tcBorders>
              <w:bottom w:val="single" w:sz="4" w:space="0" w:color="auto"/>
            </w:tcBorders>
          </w:tcPr>
          <w:p w14:paraId="43756FDA" w14:textId="77777777" w:rsidR="000D661E" w:rsidRPr="00CC5171" w:rsidRDefault="000D661E" w:rsidP="00197ABC">
            <w:pPr>
              <w:ind w:left="-111" w:right="-37"/>
              <w:rPr>
                <w:sz w:val="32"/>
                <w:szCs w:val="32"/>
              </w:rPr>
            </w:pPr>
            <w:r w:rsidRPr="00CC5171">
              <w:rPr>
                <w:sz w:val="32"/>
                <w:szCs w:val="32"/>
              </w:rPr>
              <w:t>Date: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B50D2F1" w14:textId="6B956A2E" w:rsidR="000D661E" w:rsidRPr="00CC5171" w:rsidRDefault="00B63E45" w:rsidP="00197ABC">
            <w:pPr>
              <w:rPr>
                <w:sz w:val="32"/>
                <w:szCs w:val="32"/>
              </w:rPr>
            </w:pPr>
            <w:r w:rsidRPr="0096306A">
              <w:rPr>
                <w:sz w:val="32"/>
                <w:szCs w:val="32"/>
                <w:highlight w:val="yellow"/>
              </w:rPr>
              <w:fldChar w:fldCharType="begin" w:fldLock="1"/>
            </w:r>
            <w:r w:rsidRPr="0096306A">
              <w:rPr>
                <w:sz w:val="32"/>
                <w:szCs w:val="32"/>
                <w:highlight w:val="yellow"/>
              </w:rPr>
              <w:instrText>AUTOMATIONFIELD firm_asks_data_source\*43ed81b6-c519-4dd3-a834-04d46b635136\*MMMM d, yyyy\*dateofhrg</w:instrText>
            </w:r>
            <w:r w:rsidR="00000000">
              <w:rPr>
                <w:sz w:val="32"/>
                <w:szCs w:val="32"/>
                <w:highlight w:val="yellow"/>
              </w:rPr>
              <w:fldChar w:fldCharType="separate"/>
            </w:r>
            <w:r w:rsidRPr="0096306A">
              <w:rPr>
                <w:sz w:val="32"/>
                <w:szCs w:val="32"/>
                <w:highlight w:val="yellow"/>
              </w:rPr>
              <w:fldChar w:fldCharType="end"/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B92BBD" w14:textId="77777777" w:rsidR="000D661E" w:rsidRPr="00CC5171" w:rsidRDefault="000D661E" w:rsidP="00197ABC">
            <w:pPr>
              <w:rPr>
                <w:sz w:val="32"/>
                <w:szCs w:val="32"/>
              </w:rPr>
            </w:pPr>
            <w:r w:rsidRPr="00CC5171">
              <w:rPr>
                <w:sz w:val="32"/>
                <w:szCs w:val="32"/>
              </w:rPr>
              <w:t>Time:</w:t>
            </w:r>
          </w:p>
        </w:tc>
        <w:sdt>
          <w:sdtPr>
            <w:rPr>
              <w:sz w:val="32"/>
              <w:szCs w:val="32"/>
            </w:rPr>
            <w:alias w:val="time"/>
            <w:tag w:val="ampm"/>
            <w:id w:val="-1823812493"/>
            <w:placeholder>
              <w:docPart w:val="A16C149D361542579EFC97E09196A08B"/>
            </w:placeholder>
            <w:temporary/>
            <w:showingPlcHdr/>
            <w15:color w:val="FF0000"/>
            <w15:appearance w15:val="tags"/>
            <w:dropDownList>
              <w:listItem w:value="Choose an item."/>
              <w:listItem w:displayText="9:00 a.m." w:value="9:00 a.m."/>
              <w:listItem w:displayText="1:30 p.m." w:value="1:30 p.m."/>
              <w:listItem w:displayText="2:30 p.m." w:value="2:30 p.m."/>
              <w:listItem w:displayText="10:00 a.m." w:value="10:00 a.m."/>
              <w:listItem w:displayText="Other..........." w:value="Other..........."/>
              <w:listItem w:displayText="10:30 a.m." w:value="10:30 a.m."/>
              <w:listItem w:displayText="3:00 p.m." w:value="3:00 p.m."/>
            </w:dropDownList>
          </w:sdtPr>
          <w:sdtContent>
            <w:tc>
              <w:tcPr>
                <w:tcW w:w="3240" w:type="dxa"/>
                <w:tcBorders>
                  <w:bottom w:val="single" w:sz="4" w:space="0" w:color="auto"/>
                </w:tcBorders>
              </w:tcPr>
              <w:p w14:paraId="78CFB05F" w14:textId="77777777" w:rsidR="000D661E" w:rsidRPr="00CC5171" w:rsidRDefault="000D661E" w:rsidP="00197ABC">
                <w:pPr>
                  <w:rPr>
                    <w:sz w:val="32"/>
                    <w:szCs w:val="32"/>
                  </w:rPr>
                </w:pPr>
                <w:r w:rsidRPr="00C207B9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D661E" w:rsidRPr="00CC5171" w14:paraId="2D6966C6" w14:textId="77777777" w:rsidTr="008341A7"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F2717F3" w14:textId="77777777" w:rsidR="000D661E" w:rsidRPr="00BB738C" w:rsidRDefault="000D661E" w:rsidP="008341A7">
            <w:pPr>
              <w:rPr>
                <w:sz w:val="16"/>
                <w:szCs w:val="16"/>
              </w:rPr>
            </w:pPr>
          </w:p>
        </w:tc>
        <w:tc>
          <w:tcPr>
            <w:tcW w:w="8280" w:type="dxa"/>
            <w:gridSpan w:val="3"/>
            <w:tcBorders>
              <w:left w:val="nil"/>
              <w:bottom w:val="nil"/>
              <w:right w:val="nil"/>
            </w:tcBorders>
          </w:tcPr>
          <w:p w14:paraId="19CECBB4" w14:textId="77777777" w:rsidR="000D661E" w:rsidRPr="00BB738C" w:rsidRDefault="000D661E" w:rsidP="008341A7">
            <w:pPr>
              <w:rPr>
                <w:sz w:val="16"/>
                <w:szCs w:val="16"/>
              </w:rPr>
            </w:pPr>
          </w:p>
        </w:tc>
      </w:tr>
    </w:tbl>
    <w:p w14:paraId="3F987E1D" w14:textId="77777777" w:rsidR="000D661E" w:rsidRPr="004F0B58" w:rsidRDefault="000D661E" w:rsidP="008341A7">
      <w:pPr>
        <w:rPr>
          <w:sz w:val="32"/>
          <w:szCs w:val="32"/>
        </w:rPr>
      </w:pPr>
      <w:r w:rsidRPr="004F0B58">
        <w:rPr>
          <w:sz w:val="32"/>
          <w:szCs w:val="32"/>
        </w:rPr>
        <w:t xml:space="preserve">Nature of the Relief Requested: </w:t>
      </w:r>
      <w:r w:rsidRPr="004F0B58">
        <w:rPr>
          <w:sz w:val="32"/>
          <w:szCs w:val="32"/>
          <w:highlight w:val="yellow"/>
        </w:rPr>
        <w:t>TypeHere</w:t>
      </w:r>
      <w:r>
        <w:rPr>
          <w:sz w:val="32"/>
          <w:szCs w:val="32"/>
        </w:rPr>
        <w:t>.</w:t>
      </w:r>
    </w:p>
    <w:p w14:paraId="582B039D" w14:textId="77777777" w:rsidR="008341A7" w:rsidRPr="008341A7" w:rsidRDefault="0082395A" w:rsidP="008341A7">
      <w:pPr>
        <w:rPr>
          <w:sz w:val="16"/>
          <w:szCs w:val="16"/>
        </w:rPr>
      </w:pPr>
      <w:r w:rsidRPr="0082395A">
        <w:rPr>
          <w:noProof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00707BA6" wp14:editId="764445A0">
            <wp:simplePos x="0" y="0"/>
            <wp:positionH relativeFrom="column">
              <wp:posOffset>2449830</wp:posOffset>
            </wp:positionH>
            <wp:positionV relativeFrom="paragraph">
              <wp:posOffset>347980</wp:posOffset>
            </wp:positionV>
            <wp:extent cx="1165860" cy="54165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1A7">
        <w:rPr>
          <w:sz w:val="16"/>
          <w:szCs w:val="16"/>
        </w:rPr>
        <w:tab/>
      </w:r>
    </w:p>
    <w:p w14:paraId="05367927" w14:textId="616A1A4E" w:rsidR="0082395A" w:rsidRPr="0082395A" w:rsidRDefault="0082395A" w:rsidP="0082395A">
      <w:pPr>
        <w:spacing w:line="480" w:lineRule="auto"/>
        <w:rPr>
          <w:szCs w:val="24"/>
        </w:rPr>
      </w:pPr>
      <w:r w:rsidRPr="0082395A">
        <w:rPr>
          <w:szCs w:val="24"/>
        </w:rPr>
        <w:t xml:space="preserve">DATED at Fircrest, Washington, on </w:t>
      </w:r>
      <w:r w:rsidRPr="0082395A">
        <w:rPr>
          <w:szCs w:val="24"/>
        </w:rPr>
        <w:fldChar w:fldCharType="begin"/>
      </w:r>
      <w:r w:rsidRPr="0082395A">
        <w:rPr>
          <w:szCs w:val="24"/>
        </w:rPr>
        <w:instrText xml:space="preserve"> DATE \@ "MMMM d, yyyy" </w:instrText>
      </w:r>
      <w:r w:rsidRPr="0082395A">
        <w:rPr>
          <w:szCs w:val="24"/>
        </w:rPr>
        <w:fldChar w:fldCharType="separate"/>
      </w:r>
      <w:r w:rsidR="00C94313">
        <w:rPr>
          <w:noProof/>
          <w:szCs w:val="24"/>
        </w:rPr>
        <w:t>July 6, 2023</w:t>
      </w:r>
      <w:r w:rsidRPr="0082395A">
        <w:rPr>
          <w:szCs w:val="24"/>
        </w:rPr>
        <w:fldChar w:fldCharType="end"/>
      </w:r>
      <w:r w:rsidRPr="0082395A">
        <w:rPr>
          <w:szCs w:val="24"/>
        </w:rPr>
        <w:t>.</w:t>
      </w:r>
    </w:p>
    <w:tbl>
      <w:tblPr>
        <w:tblStyle w:val="TableGrid"/>
        <w:tblW w:w="0" w:type="auto"/>
        <w:tblInd w:w="3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B3584" w:rsidRPr="0082395A" w14:paraId="0395E66D" w14:textId="77777777" w:rsidTr="00DF1DF5">
        <w:tc>
          <w:tcPr>
            <w:tcW w:w="5670" w:type="dxa"/>
            <w:tcBorders>
              <w:bottom w:val="single" w:sz="4" w:space="0" w:color="auto"/>
            </w:tcBorders>
          </w:tcPr>
          <w:p w14:paraId="15D27BDA" w14:textId="77777777" w:rsidR="0082395A" w:rsidRPr="0082395A" w:rsidRDefault="0082395A" w:rsidP="00DF1DF5">
            <w:pPr>
              <w:tabs>
                <w:tab w:val="left" w:pos="0"/>
                <w:tab w:val="left" w:pos="90"/>
                <w:tab w:val="left" w:pos="360"/>
                <w:tab w:val="left" w:pos="2520"/>
                <w:tab w:val="left" w:pos="4320"/>
              </w:tabs>
              <w:rPr>
                <w:szCs w:val="24"/>
              </w:rPr>
            </w:pPr>
          </w:p>
          <w:p w14:paraId="46E613E4" w14:textId="77777777" w:rsidR="00BB3584" w:rsidRPr="0082395A" w:rsidRDefault="00BB3584" w:rsidP="00DF1DF5">
            <w:pPr>
              <w:tabs>
                <w:tab w:val="left" w:pos="0"/>
                <w:tab w:val="left" w:pos="90"/>
                <w:tab w:val="left" w:pos="360"/>
                <w:tab w:val="left" w:pos="2520"/>
                <w:tab w:val="left" w:pos="4320"/>
              </w:tabs>
              <w:rPr>
                <w:szCs w:val="24"/>
              </w:rPr>
            </w:pPr>
          </w:p>
        </w:tc>
      </w:tr>
      <w:tr w:rsidR="00BB3584" w:rsidRPr="0082395A" w14:paraId="634B7FBF" w14:textId="77777777" w:rsidTr="00DF1DF5">
        <w:tc>
          <w:tcPr>
            <w:tcW w:w="5670" w:type="dxa"/>
            <w:tcBorders>
              <w:top w:val="single" w:sz="4" w:space="0" w:color="auto"/>
            </w:tcBorders>
          </w:tcPr>
          <w:p w14:paraId="28B599D9" w14:textId="77777777" w:rsidR="00BB3584" w:rsidRPr="0082395A" w:rsidRDefault="00BB3584" w:rsidP="00DF1DF5">
            <w:pPr>
              <w:rPr>
                <w:szCs w:val="24"/>
              </w:rPr>
            </w:pPr>
            <w:r w:rsidRPr="0082395A">
              <w:rPr>
                <w:szCs w:val="24"/>
              </w:rPr>
              <w:lastRenderedPageBreak/>
              <w:t>Elizabeth A. Johnson, WSBA #59795</w:t>
            </w:r>
          </w:p>
          <w:p w14:paraId="59DBE0CA" w14:textId="426F5535" w:rsidR="00BB3584" w:rsidRPr="0082395A" w:rsidRDefault="00BB3584" w:rsidP="00DF1DF5">
            <w:pPr>
              <w:tabs>
                <w:tab w:val="left" w:pos="0"/>
                <w:tab w:val="left" w:pos="90"/>
                <w:tab w:val="left" w:pos="360"/>
                <w:tab w:val="left" w:pos="2520"/>
                <w:tab w:val="left" w:pos="4320"/>
              </w:tabs>
              <w:rPr>
                <w:szCs w:val="24"/>
              </w:rPr>
            </w:pPr>
            <w:r w:rsidRPr="0082395A">
              <w:rPr>
                <w:szCs w:val="24"/>
              </w:rPr>
              <w:t xml:space="preserve">Attorney for </w:t>
            </w:r>
            <w:r w:rsidR="00451A88">
              <w:rPr>
                <w:szCs w:val="24"/>
              </w:rPr>
              <w:fldChar w:fldCharType="begin" w:fldLock="1"/>
            </w:r>
            <w:r w:rsidR="00451A88">
              <w:rPr>
                <w:szCs w:val="24"/>
              </w:rPr>
              <w:instrText>AUTOMATIONFIELD firm_asks_data_source\*8aaae718-c914-4098-ae54-cbd01205f476\*\*proposed?</w:instrText>
            </w:r>
            <w:r w:rsidR="00000000">
              <w:rPr>
                <w:szCs w:val="24"/>
              </w:rPr>
              <w:fldChar w:fldCharType="separate"/>
            </w:r>
            <w:r w:rsidR="00451A88">
              <w:rPr>
                <w:szCs w:val="24"/>
              </w:rPr>
              <w:fldChar w:fldCharType="end"/>
            </w:r>
            <w:r w:rsidR="0082395A" w:rsidRPr="0082395A">
              <w:rPr>
                <w:szCs w:val="24"/>
                <w:highlight w:val="yellow"/>
              </w:rPr>
              <w:t xml:space="preserve"> </w:t>
            </w:r>
            <w:r w:rsidRPr="0082395A">
              <w:rPr>
                <w:szCs w:val="24"/>
                <w:highlight w:val="yellow"/>
              </w:rPr>
              <w:fldChar w:fldCharType="begin" w:fldLock="1"/>
            </w:r>
            <w:r w:rsidRPr="0082395A">
              <w:rPr>
                <w:szCs w:val="24"/>
                <w:highlight w:val="yellow"/>
              </w:rPr>
              <w:instrText>AUTOMATIONFIELD firm_asks_data_source\*cd92683f-fd89-490e-b894-3a36709821bf\*\*GuardianConservator</w:instrText>
            </w:r>
            <w:r w:rsidR="00000000">
              <w:rPr>
                <w:szCs w:val="24"/>
                <w:highlight w:val="yellow"/>
              </w:rPr>
              <w:fldChar w:fldCharType="separate"/>
            </w:r>
            <w:r w:rsidRPr="0082395A">
              <w:rPr>
                <w:szCs w:val="24"/>
                <w:highlight w:val="yellow"/>
              </w:rPr>
              <w:fldChar w:fldCharType="end"/>
            </w:r>
          </w:p>
        </w:tc>
      </w:tr>
    </w:tbl>
    <w:p w14:paraId="62709E79" w14:textId="77777777" w:rsidR="00BB3584" w:rsidRDefault="00BB3584" w:rsidP="00BB3584">
      <w:pPr>
        <w:spacing w:after="120"/>
        <w:ind w:left="720" w:hanging="720"/>
        <w:rPr>
          <w:szCs w:val="24"/>
        </w:rPr>
      </w:pPr>
    </w:p>
    <w:p w14:paraId="157C6ADE" w14:textId="77777777" w:rsidR="002607B4" w:rsidRDefault="0096306A" w:rsidP="0096306A">
      <w:pPr>
        <w:spacing w:after="1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NOTICE OF INTENT TO REQUEST EX PARTE ENTRY IF NO RESPONSE IS RECEIVED</w:t>
      </w:r>
    </w:p>
    <w:p w14:paraId="611C7122" w14:textId="77777777" w:rsidR="00137537" w:rsidRDefault="00137537" w:rsidP="0096306A">
      <w:pPr>
        <w:spacing w:after="120"/>
        <w:jc w:val="center"/>
        <w:rPr>
          <w:b/>
          <w:bCs/>
          <w:sz w:val="32"/>
          <w:szCs w:val="32"/>
          <w:u w:val="single"/>
        </w:rPr>
      </w:pPr>
    </w:p>
    <w:p w14:paraId="1B2CFED2" w14:textId="4424A26D" w:rsidR="002607B4" w:rsidRDefault="002607B4" w:rsidP="0096306A">
      <w:pPr>
        <w:spacing w:after="120"/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Please notify our office by </w:t>
      </w:r>
      <w:r w:rsidRPr="0096306A">
        <w:rPr>
          <w:b/>
          <w:bCs/>
          <w:sz w:val="32"/>
          <w:szCs w:val="32"/>
          <w:highlight w:val="yellow"/>
          <w:u w:val="single"/>
        </w:rPr>
        <w:fldChar w:fldCharType="begin" w:fldLock="1"/>
      </w:r>
      <w:r w:rsidRPr="0096306A">
        <w:rPr>
          <w:b/>
          <w:bCs/>
          <w:sz w:val="32"/>
          <w:szCs w:val="32"/>
          <w:highlight w:val="yellow"/>
          <w:u w:val="single"/>
        </w:rPr>
        <w:instrText>AUTOMATIONFIELD firm_asks_data_source\*c28cdd00-8e27-4c1e-a7fe-6a591dd36215\*MMMM d, yyyy\*duedateobj</w:instrText>
      </w:r>
      <w:r w:rsidR="00000000">
        <w:rPr>
          <w:b/>
          <w:bCs/>
          <w:sz w:val="32"/>
          <w:szCs w:val="32"/>
          <w:highlight w:val="yellow"/>
          <w:u w:val="single"/>
        </w:rPr>
        <w:fldChar w:fldCharType="separate"/>
      </w:r>
      <w:r w:rsidRPr="0096306A">
        <w:rPr>
          <w:b/>
          <w:bCs/>
          <w:sz w:val="32"/>
          <w:szCs w:val="32"/>
          <w:highlight w:val="yellow"/>
          <w:u w:val="single"/>
        </w:rPr>
        <w:fldChar w:fldCharType="end"/>
      </w:r>
      <w:r>
        <w:rPr>
          <w:sz w:val="32"/>
          <w:szCs w:val="32"/>
        </w:rPr>
        <w:t xml:space="preserve"> if you plan to attend the hearing, have an objection, or wish to file something for the court to review prior to entry of the order. </w:t>
      </w:r>
    </w:p>
    <w:p w14:paraId="28386D1F" w14:textId="4C781713" w:rsidR="002607B4" w:rsidRDefault="002607B4" w:rsidP="0096306A">
      <w:pPr>
        <w:spacing w:after="120"/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 you do not contact our office or the court </w:t>
      </w:r>
      <w:r w:rsidR="0096306A">
        <w:rPr>
          <w:sz w:val="32"/>
          <w:szCs w:val="32"/>
        </w:rPr>
        <w:t xml:space="preserve">by </w:t>
      </w:r>
      <w:r w:rsidR="0096306A" w:rsidRPr="0096306A">
        <w:rPr>
          <w:b/>
          <w:bCs/>
          <w:sz w:val="32"/>
          <w:szCs w:val="32"/>
          <w:highlight w:val="yellow"/>
          <w:u w:val="single"/>
        </w:rPr>
        <w:fldChar w:fldCharType="begin" w:fldLock="1"/>
      </w:r>
      <w:r w:rsidR="0096306A" w:rsidRPr="0096306A">
        <w:rPr>
          <w:b/>
          <w:bCs/>
          <w:sz w:val="32"/>
          <w:szCs w:val="32"/>
          <w:highlight w:val="yellow"/>
          <w:u w:val="single"/>
        </w:rPr>
        <w:instrText>AUTOMATIONFIELD firm_asks_data_source\*c28cdd00-8e27-4c1e-a7fe-6a591dd36215\*MMMM d, yyyy\*duedateobj</w:instrText>
      </w:r>
      <w:r w:rsidR="00000000">
        <w:rPr>
          <w:b/>
          <w:bCs/>
          <w:sz w:val="32"/>
          <w:szCs w:val="32"/>
          <w:highlight w:val="yellow"/>
          <w:u w:val="single"/>
        </w:rPr>
        <w:fldChar w:fldCharType="separate"/>
      </w:r>
      <w:r w:rsidR="0096306A" w:rsidRPr="0096306A">
        <w:rPr>
          <w:b/>
          <w:bCs/>
          <w:sz w:val="32"/>
          <w:szCs w:val="32"/>
          <w:highlight w:val="yellow"/>
          <w:u w:val="single"/>
        </w:rPr>
        <w:fldChar w:fldCharType="end"/>
      </w:r>
      <w:r w:rsidR="0096306A">
        <w:rPr>
          <w:sz w:val="32"/>
          <w:szCs w:val="32"/>
        </w:rPr>
        <w:t xml:space="preserve"> </w:t>
      </w:r>
      <w:r>
        <w:rPr>
          <w:sz w:val="32"/>
          <w:szCs w:val="32"/>
        </w:rPr>
        <w:t>to indicate that you plan to attend, want to file an objection, or want to file a responsive document, our office may</w:t>
      </w:r>
      <w:r w:rsidR="0096306A">
        <w:rPr>
          <w:sz w:val="32"/>
          <w:szCs w:val="32"/>
        </w:rPr>
        <w:t xml:space="preserve">, prior to or on the date of the hearing noted above, </w:t>
      </w:r>
      <w:r>
        <w:rPr>
          <w:sz w:val="32"/>
          <w:szCs w:val="32"/>
        </w:rPr>
        <w:t xml:space="preserve">request an ex parte </w:t>
      </w:r>
      <w:r w:rsidR="0096306A">
        <w:rPr>
          <w:sz w:val="32"/>
          <w:szCs w:val="32"/>
        </w:rPr>
        <w:t>entry of the order</w:t>
      </w:r>
      <w:r>
        <w:rPr>
          <w:sz w:val="32"/>
          <w:szCs w:val="32"/>
        </w:rPr>
        <w:t xml:space="preserve"> either </w:t>
      </w:r>
      <w:r w:rsidR="0096306A">
        <w:rPr>
          <w:sz w:val="32"/>
          <w:szCs w:val="32"/>
        </w:rPr>
        <w:t xml:space="preserve">(1) ex parte </w:t>
      </w:r>
      <w:r>
        <w:rPr>
          <w:sz w:val="32"/>
          <w:szCs w:val="32"/>
        </w:rPr>
        <w:t>via the Judge</w:t>
      </w:r>
      <w:r w:rsidR="0096306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meaning we will not appear at the hearing and </w:t>
      </w:r>
      <w:r w:rsidR="0096306A">
        <w:rPr>
          <w:sz w:val="32"/>
          <w:szCs w:val="32"/>
        </w:rPr>
        <w:t xml:space="preserve">will </w:t>
      </w:r>
      <w:r>
        <w:rPr>
          <w:sz w:val="32"/>
          <w:szCs w:val="32"/>
        </w:rPr>
        <w:t>ask the Judge to enter the order</w:t>
      </w:r>
      <w:r w:rsidR="0096306A">
        <w:rPr>
          <w:sz w:val="32"/>
          <w:szCs w:val="32"/>
        </w:rPr>
        <w:t xml:space="preserve"> without anyone attending on the hearing date or prior to the hearing</w:t>
      </w:r>
      <w:r>
        <w:rPr>
          <w:sz w:val="32"/>
          <w:szCs w:val="32"/>
        </w:rPr>
        <w:t>,</w:t>
      </w:r>
      <w:r w:rsidR="0096306A">
        <w:rPr>
          <w:sz w:val="32"/>
          <w:szCs w:val="32"/>
        </w:rPr>
        <w:t xml:space="preserve"> or (2)</w:t>
      </w:r>
      <w:r>
        <w:rPr>
          <w:sz w:val="32"/>
          <w:szCs w:val="32"/>
        </w:rPr>
        <w:t xml:space="preserve"> ex parte via the clerk prior to the hearing date, and the hearing will be stricken</w:t>
      </w:r>
      <w:r w:rsidR="0096306A">
        <w:rPr>
          <w:sz w:val="32"/>
          <w:szCs w:val="32"/>
        </w:rPr>
        <w:t>. You will receive a copy of the order if this occurs.</w:t>
      </w:r>
    </w:p>
    <w:p w14:paraId="17BF05E5" w14:textId="7679304A" w:rsidR="002607B4" w:rsidRDefault="002607B4" w:rsidP="0096306A">
      <w:pPr>
        <w:spacing w:after="120"/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Using ex parte offers considerable savings to the </w:t>
      </w:r>
      <w:r w:rsidR="0096306A" w:rsidRPr="0096306A">
        <w:rPr>
          <w:sz w:val="32"/>
          <w:szCs w:val="32"/>
          <w:highlight w:val="yellow"/>
        </w:rPr>
        <w:fldChar w:fldCharType="begin" w:fldLock="1"/>
      </w:r>
      <w:r w:rsidR="0096306A" w:rsidRPr="0096306A">
        <w:rPr>
          <w:sz w:val="32"/>
          <w:szCs w:val="32"/>
          <w:highlight w:val="yellow"/>
        </w:rPr>
        <w:instrText>AUTOMATIONFIELD customtables_data_source\*74ed66c5-064a-45c7-80a1-4b481fc0d3b6/1d7f2043-226f-4592-955c-aa56f5b4a937\*\*Disabled Person/Full Name(s) (All Parties)</w:instrText>
      </w:r>
      <w:r w:rsidR="0096306A" w:rsidRPr="0096306A">
        <w:rPr>
          <w:sz w:val="32"/>
          <w:szCs w:val="32"/>
          <w:highlight w:val="yellow"/>
        </w:rPr>
        <w:fldChar w:fldCharType="separate"/>
      </w:r>
      <w:r w:rsidR="00BA237F">
        <w:rPr>
          <w:bCs/>
          <w:noProof/>
          <w:sz w:val="32"/>
          <w:szCs w:val="32"/>
          <w:highlight w:val="yellow"/>
        </w:rPr>
        <w:t>Bok H. Verpoorten</w:t>
      </w:r>
      <w:r w:rsidR="0096306A" w:rsidRPr="0096306A">
        <w:rPr>
          <w:sz w:val="32"/>
          <w:szCs w:val="32"/>
          <w:highlight w:val="yellow"/>
        </w:rPr>
        <w:fldChar w:fldCharType="end"/>
      </w:r>
      <w:r w:rsidR="0096306A" w:rsidRPr="0096306A">
        <w:rPr>
          <w:sz w:val="32"/>
          <w:szCs w:val="32"/>
          <w:highlight w:val="yellow"/>
        </w:rPr>
        <w:t xml:space="preserve"> </w:t>
      </w:r>
      <w:r w:rsidRPr="0096306A">
        <w:rPr>
          <w:sz w:val="32"/>
          <w:szCs w:val="32"/>
        </w:rPr>
        <w:t>because</w:t>
      </w:r>
      <w:r>
        <w:rPr>
          <w:sz w:val="32"/>
          <w:szCs w:val="32"/>
        </w:rPr>
        <w:t xml:space="preserve"> </w:t>
      </w:r>
      <w:r w:rsidR="0096306A" w:rsidRPr="0096306A">
        <w:rPr>
          <w:sz w:val="32"/>
          <w:szCs w:val="32"/>
          <w:highlight w:val="yellow"/>
        </w:rPr>
        <w:fldChar w:fldCharType="begin" w:fldLock="1"/>
      </w:r>
      <w:r w:rsidR="0096306A" w:rsidRPr="0096306A">
        <w:rPr>
          <w:sz w:val="32"/>
          <w:szCs w:val="32"/>
          <w:highlight w:val="yellow"/>
        </w:rPr>
        <w:instrText>AUTOMATIONFIELD customtables_data_source\*74ed66c5-064a-45c7-80a1-4b481fc0d3b6/4df8db83-1ecf-40ee-aab8-4f69a91777e1\*\*Disabled Person/[ALT] he or she or it</w:instrText>
      </w:r>
      <w:r w:rsidR="0096306A" w:rsidRPr="0096306A">
        <w:rPr>
          <w:sz w:val="32"/>
          <w:szCs w:val="32"/>
          <w:highlight w:val="yellow"/>
        </w:rPr>
        <w:fldChar w:fldCharType="separate"/>
      </w:r>
      <w:r w:rsidR="00BA237F">
        <w:rPr>
          <w:bCs/>
          <w:noProof/>
          <w:sz w:val="32"/>
          <w:szCs w:val="32"/>
          <w:highlight w:val="yellow"/>
        </w:rPr>
        <w:t>she</w:t>
      </w:r>
      <w:r w:rsidR="0096306A" w:rsidRPr="0096306A">
        <w:rPr>
          <w:sz w:val="32"/>
          <w:szCs w:val="32"/>
          <w:highlight w:val="yellow"/>
        </w:rPr>
        <w:fldChar w:fldCharType="end"/>
      </w:r>
      <w:r w:rsidR="0096306A">
        <w:rPr>
          <w:sz w:val="32"/>
          <w:szCs w:val="32"/>
        </w:rPr>
        <w:t xml:space="preserve"> </w:t>
      </w:r>
      <w:r>
        <w:rPr>
          <w:sz w:val="32"/>
          <w:szCs w:val="32"/>
        </w:rPr>
        <w:t>do</w:t>
      </w:r>
      <w:r w:rsidR="003832AD">
        <w:rPr>
          <w:sz w:val="32"/>
          <w:szCs w:val="32"/>
        </w:rPr>
        <w:t>es</w:t>
      </w:r>
      <w:r>
        <w:rPr>
          <w:sz w:val="32"/>
          <w:szCs w:val="32"/>
        </w:rPr>
        <w:t xml:space="preserve"> not have to pay </w:t>
      </w:r>
      <w:r w:rsidR="0096306A">
        <w:rPr>
          <w:sz w:val="32"/>
          <w:szCs w:val="32"/>
        </w:rPr>
        <w:t xml:space="preserve">attorney’s fees and costs for us to </w:t>
      </w:r>
      <w:r w:rsidR="003832AD">
        <w:rPr>
          <w:sz w:val="32"/>
          <w:szCs w:val="32"/>
        </w:rPr>
        <w:t>make an in person appearance</w:t>
      </w:r>
      <w:r>
        <w:rPr>
          <w:sz w:val="32"/>
          <w:szCs w:val="32"/>
        </w:rPr>
        <w:t xml:space="preserve"> at the hearing</w:t>
      </w:r>
      <w:r w:rsidR="0096306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651EE8C" w14:textId="223E82BE" w:rsidR="002607B4" w:rsidRDefault="002607B4" w:rsidP="002607B4">
      <w:pPr>
        <w:spacing w:after="120"/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We will not request ex parte entry prior to </w:t>
      </w:r>
      <w:r w:rsidRPr="0096306A">
        <w:rPr>
          <w:b/>
          <w:bCs/>
          <w:sz w:val="32"/>
          <w:szCs w:val="32"/>
          <w:highlight w:val="yellow"/>
          <w:u w:val="single"/>
        </w:rPr>
        <w:fldChar w:fldCharType="begin" w:fldLock="1"/>
      </w:r>
      <w:r w:rsidRPr="0096306A">
        <w:rPr>
          <w:b/>
          <w:bCs/>
          <w:sz w:val="32"/>
          <w:szCs w:val="32"/>
          <w:highlight w:val="yellow"/>
          <w:u w:val="single"/>
        </w:rPr>
        <w:instrText>AUTOMATIONFIELD firm_asks_data_source\*c28cdd00-8e27-4c1e-a7fe-6a591dd36215\*MMMM d, yyyy\*duedateobj</w:instrText>
      </w:r>
      <w:r w:rsidR="00000000">
        <w:rPr>
          <w:b/>
          <w:bCs/>
          <w:sz w:val="32"/>
          <w:szCs w:val="32"/>
          <w:highlight w:val="yellow"/>
          <w:u w:val="single"/>
        </w:rPr>
        <w:fldChar w:fldCharType="separate"/>
      </w:r>
      <w:r w:rsidRPr="0096306A">
        <w:rPr>
          <w:b/>
          <w:bCs/>
          <w:sz w:val="32"/>
          <w:szCs w:val="32"/>
          <w:highlight w:val="yellow"/>
          <w:u w:val="single"/>
        </w:rPr>
        <w:fldChar w:fldCharType="end"/>
      </w:r>
      <w:r w:rsidRPr="0096306A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14:paraId="603927DB" w14:textId="77777777" w:rsidR="002607B4" w:rsidRPr="00073EA6" w:rsidRDefault="002607B4" w:rsidP="002607B4">
      <w:pPr>
        <w:pStyle w:val="ListParagraph"/>
        <w:numPr>
          <w:ilvl w:val="0"/>
          <w:numId w:val="48"/>
        </w:numPr>
        <w:ind w:left="133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For help on filing a response: </w:t>
      </w:r>
      <w:r w:rsidRPr="00073EA6">
        <w:rPr>
          <w:sz w:val="32"/>
          <w:szCs w:val="32"/>
        </w:rPr>
        <w:t>You can get forms at:</w:t>
      </w:r>
    </w:p>
    <w:p w14:paraId="0BBAE2D7" w14:textId="77777777" w:rsidR="002607B4" w:rsidRPr="00083C53" w:rsidRDefault="002607B4" w:rsidP="002607B4">
      <w:pPr>
        <w:numPr>
          <w:ilvl w:val="0"/>
          <w:numId w:val="47"/>
        </w:numPr>
        <w:tabs>
          <w:tab w:val="left" w:pos="2160"/>
        </w:tabs>
        <w:ind w:left="2520"/>
        <w:jc w:val="left"/>
        <w:rPr>
          <w:sz w:val="32"/>
          <w:szCs w:val="32"/>
        </w:rPr>
      </w:pPr>
      <w:r w:rsidRPr="00083C53">
        <w:rPr>
          <w:sz w:val="32"/>
          <w:szCs w:val="32"/>
        </w:rPr>
        <w:t>The Washington State Courts’ website: www.courts.wa.gov/forms</w:t>
      </w:r>
    </w:p>
    <w:p w14:paraId="1B9D0343" w14:textId="77777777" w:rsidR="002607B4" w:rsidRDefault="002607B4" w:rsidP="002607B4">
      <w:pPr>
        <w:numPr>
          <w:ilvl w:val="0"/>
          <w:numId w:val="47"/>
        </w:numPr>
        <w:tabs>
          <w:tab w:val="left" w:pos="2160"/>
        </w:tabs>
        <w:ind w:left="2520"/>
        <w:jc w:val="left"/>
        <w:rPr>
          <w:sz w:val="32"/>
          <w:szCs w:val="32"/>
        </w:rPr>
      </w:pPr>
      <w:r w:rsidRPr="00083C53">
        <w:rPr>
          <w:sz w:val="32"/>
          <w:szCs w:val="32"/>
        </w:rPr>
        <w:t>Washington Law Help: www.washingtonlawhelp.org, or</w:t>
      </w:r>
    </w:p>
    <w:p w14:paraId="7192DACF" w14:textId="77777777" w:rsidR="002607B4" w:rsidRDefault="002607B4" w:rsidP="002607B4">
      <w:pPr>
        <w:numPr>
          <w:ilvl w:val="0"/>
          <w:numId w:val="47"/>
        </w:numPr>
        <w:tabs>
          <w:tab w:val="left" w:pos="2160"/>
        </w:tabs>
        <w:ind w:left="2520"/>
        <w:jc w:val="left"/>
        <w:rPr>
          <w:sz w:val="32"/>
          <w:szCs w:val="32"/>
        </w:rPr>
      </w:pPr>
      <w:r w:rsidRPr="002607B4">
        <w:rPr>
          <w:sz w:val="32"/>
          <w:szCs w:val="32"/>
        </w:rPr>
        <w:t>The Superior Court Clerk’s office or county law library (for a fee).</w:t>
      </w:r>
    </w:p>
    <w:p w14:paraId="29E11D41" w14:textId="77777777" w:rsidR="00137537" w:rsidRDefault="00137537" w:rsidP="00137537">
      <w:pPr>
        <w:tabs>
          <w:tab w:val="left" w:pos="2160"/>
        </w:tabs>
        <w:ind w:left="2520"/>
        <w:jc w:val="left"/>
        <w:rPr>
          <w:sz w:val="32"/>
          <w:szCs w:val="32"/>
        </w:rPr>
      </w:pPr>
    </w:p>
    <w:p w14:paraId="3C2C0960" w14:textId="1E20BD5D" w:rsidR="003832AD" w:rsidRPr="002607B4" w:rsidRDefault="003832AD" w:rsidP="003832AD">
      <w:pPr>
        <w:tabs>
          <w:tab w:val="left" w:pos="2160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 you need accommodations or assistance with attending please contact the </w:t>
      </w:r>
      <w:r w:rsidRPr="003832AD">
        <w:rPr>
          <w:sz w:val="32"/>
          <w:szCs w:val="32"/>
          <w:highlight w:val="yellow"/>
        </w:rPr>
        <w:fldChar w:fldCharType="begin" w:fldLock="1"/>
      </w:r>
      <w:r w:rsidRPr="003832AD">
        <w:rPr>
          <w:sz w:val="32"/>
          <w:szCs w:val="32"/>
          <w:highlight w:val="yellow"/>
        </w:rPr>
        <w:instrText>AUTOMATIONFIELD customtables_data_source\*a9681a06-2b31-40d2-b96e-27f07a3144a8/FfEJb-V-jEydq7L62Nib5w/zs_5ZYpQeEyBy3EYK6SiWA\*\*Case Details/Court Information/County</w:instrText>
      </w:r>
      <w:r w:rsidRPr="003832AD">
        <w:rPr>
          <w:sz w:val="32"/>
          <w:szCs w:val="32"/>
          <w:highlight w:val="yellow"/>
        </w:rPr>
        <w:fldChar w:fldCharType="separate"/>
      </w:r>
      <w:r w:rsidR="00BA237F">
        <w:rPr>
          <w:bCs/>
          <w:noProof/>
          <w:sz w:val="32"/>
          <w:szCs w:val="32"/>
          <w:highlight w:val="yellow"/>
        </w:rPr>
        <w:t>Pierce</w:t>
      </w:r>
      <w:r w:rsidRPr="003832AD">
        <w:rPr>
          <w:sz w:val="32"/>
          <w:szCs w:val="32"/>
          <w:highlight w:val="yellow"/>
        </w:rPr>
        <w:fldChar w:fldCharType="end"/>
      </w:r>
      <w:r>
        <w:rPr>
          <w:sz w:val="32"/>
          <w:szCs w:val="32"/>
        </w:rPr>
        <w:t xml:space="preserve"> County Superior Court.</w:t>
      </w:r>
    </w:p>
    <w:sectPr w:rsidR="003832AD" w:rsidRPr="002607B4" w:rsidSect="00DA51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7205" w14:textId="77777777" w:rsidR="00FA7C85" w:rsidRDefault="00FA7C85" w:rsidP="00EC1ABA">
      <w:r>
        <w:separator/>
      </w:r>
    </w:p>
  </w:endnote>
  <w:endnote w:type="continuationSeparator" w:id="0">
    <w:p w14:paraId="3CDDCA41" w14:textId="77777777" w:rsidR="00FA7C85" w:rsidRDefault="00FA7C85" w:rsidP="00EC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45C1" w14:textId="77777777" w:rsidR="00D44185" w:rsidRDefault="00D44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055C" w14:textId="77777777" w:rsidR="00F97EBC" w:rsidRDefault="00F97EBC">
    <w:pPr>
      <w:pStyle w:val="Footer"/>
    </w:pPr>
  </w:p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30"/>
      <w:gridCol w:w="3420"/>
    </w:tblGrid>
    <w:tr w:rsidR="00F97EBC" w14:paraId="23163404" w14:textId="77777777" w:rsidTr="00F34251">
      <w:trPr>
        <w:trHeight w:val="90"/>
      </w:trPr>
      <w:tc>
        <w:tcPr>
          <w:tcW w:w="6030" w:type="dxa"/>
        </w:tcPr>
        <w:p w14:paraId="14E054B8" w14:textId="77777777" w:rsidR="00F97EBC" w:rsidRPr="006C602D" w:rsidRDefault="00F97EBC" w:rsidP="00F97EBC">
          <w:pPr>
            <w:pStyle w:val="Footer"/>
            <w:rPr>
              <w:szCs w:val="24"/>
            </w:rPr>
          </w:pPr>
        </w:p>
      </w:tc>
      <w:tc>
        <w:tcPr>
          <w:tcW w:w="3420" w:type="dxa"/>
        </w:tcPr>
        <w:p w14:paraId="7D1ED675" w14:textId="77777777" w:rsidR="00F97EBC" w:rsidRPr="00821EC3" w:rsidRDefault="00F97EBC" w:rsidP="00F34251">
          <w:pPr>
            <w:tabs>
              <w:tab w:val="center" w:pos="4680"/>
              <w:tab w:val="right" w:pos="8370"/>
              <w:tab w:val="right" w:pos="9360"/>
            </w:tabs>
            <w:ind w:left="-110" w:right="-106"/>
            <w:jc w:val="center"/>
            <w:rPr>
              <w:rFonts w:ascii="Century Gothic" w:hAnsi="Century Gothic"/>
              <w:b/>
              <w:smallCaps/>
              <w:sz w:val="12"/>
              <w:szCs w:val="12"/>
            </w:rPr>
          </w:pPr>
        </w:p>
      </w:tc>
    </w:tr>
    <w:tr w:rsidR="006A7113" w14:paraId="71A0D428" w14:textId="77777777" w:rsidTr="00F34251">
      <w:trPr>
        <w:trHeight w:val="540"/>
      </w:trPr>
      <w:tc>
        <w:tcPr>
          <w:tcW w:w="6030" w:type="dxa"/>
        </w:tcPr>
        <w:p w14:paraId="25D62FBB" w14:textId="77777777" w:rsidR="006A7113" w:rsidRPr="006C602D" w:rsidRDefault="0082395A" w:rsidP="006A7113">
          <w:pPr>
            <w:pStyle w:val="Footer"/>
            <w:rPr>
              <w:smallCaps/>
              <w:noProof/>
              <w:sz w:val="20"/>
            </w:rPr>
          </w:pPr>
          <w:r>
            <w:rPr>
              <w:smallCaps/>
              <w:sz w:val="20"/>
            </w:rPr>
            <w:t xml:space="preserve">Notice of </w:t>
          </w:r>
          <w:r w:rsidR="003832AD">
            <w:rPr>
              <w:smallCaps/>
              <w:sz w:val="20"/>
            </w:rPr>
            <w:t>Hearing</w:t>
          </w:r>
        </w:p>
        <w:p w14:paraId="24F1EE34" w14:textId="77777777" w:rsidR="006A7113" w:rsidRPr="006C602D" w:rsidRDefault="006A7113" w:rsidP="006A7113">
          <w:pPr>
            <w:pStyle w:val="Footer"/>
            <w:rPr>
              <w:szCs w:val="24"/>
            </w:rPr>
          </w:pPr>
          <w:r w:rsidRPr="006C602D">
            <w:rPr>
              <w:sz w:val="20"/>
            </w:rPr>
            <w:t xml:space="preserve">Page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PAGE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2</w:t>
          </w:r>
          <w:r w:rsidRPr="006C602D">
            <w:rPr>
              <w:b/>
              <w:bCs/>
              <w:sz w:val="20"/>
            </w:rPr>
            <w:fldChar w:fldCharType="end"/>
          </w:r>
          <w:r w:rsidRPr="006C602D">
            <w:rPr>
              <w:sz w:val="20"/>
            </w:rPr>
            <w:t xml:space="preserve"> of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NUMPAGES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3</w:t>
          </w:r>
          <w:r w:rsidRPr="006C602D">
            <w:rPr>
              <w:b/>
              <w:bCs/>
              <w:sz w:val="20"/>
            </w:rPr>
            <w:fldChar w:fldCharType="end"/>
          </w:r>
        </w:p>
      </w:tc>
      <w:tc>
        <w:tcPr>
          <w:tcW w:w="3420" w:type="dxa"/>
        </w:tcPr>
        <w:p w14:paraId="704C0F7D" w14:textId="3E55F676" w:rsidR="00A77139" w:rsidRPr="00897BC8" w:rsidRDefault="00265363" w:rsidP="00F34251">
          <w:pPr>
            <w:ind w:left="-110" w:right="-106"/>
            <w:jc w:val="center"/>
            <w:rPr>
              <w:b/>
              <w:bCs/>
              <w:smallCaps/>
              <w:sz w:val="20"/>
            </w:rPr>
          </w:pPr>
          <w:r w:rsidRPr="00897BC8">
            <w:rPr>
              <w:b/>
              <w:bCs/>
              <w:smallCaps/>
              <w:sz w:val="20"/>
            </w:rPr>
            <w:fldChar w:fldCharType="begin" w:fldLock="1"/>
          </w:r>
          <w:r w:rsidRPr="00897BC8">
            <w:rPr>
              <w:b/>
              <w:bCs/>
              <w:smallCaps/>
              <w:sz w:val="20"/>
            </w:rPr>
            <w:instrText>AUTOMATIONFIELD customtables_data_source\*fa3b92db-0942-45f6-b355-24be7ff41dbf/27e6b7e5-e044-4e56-9a79-38b6afe25fa2\*\*Firm Details/Firm Name</w:instrText>
          </w:r>
          <w:r w:rsidRPr="00897BC8">
            <w:rPr>
              <w:b/>
              <w:bCs/>
              <w:smallCaps/>
              <w:sz w:val="20"/>
            </w:rPr>
            <w:fldChar w:fldCharType="separate"/>
          </w:r>
          <w:r w:rsidR="00BA237F">
            <w:rPr>
              <w:b/>
              <w:bCs/>
              <w:smallCaps/>
              <w:noProof/>
              <w:sz w:val="20"/>
            </w:rPr>
            <w:t>Liz Ann Johnson Elder Law, PLLC</w:t>
          </w:r>
          <w:r w:rsidRPr="00897BC8">
            <w:rPr>
              <w:b/>
              <w:bCs/>
              <w:smallCaps/>
              <w:sz w:val="20"/>
            </w:rPr>
            <w:fldChar w:fldCharType="end"/>
          </w:r>
        </w:p>
        <w:p w14:paraId="30FB1D01" w14:textId="2001FCEA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customtables_data_source\*fa3b92db-0942-45f6-b355-24be7ff41dbf/Yz57L5zff0iiPfw5GGhaqA/EwIvX1BoM0KVgQhO-8EapA\*\*Firm Details/Street Address/Address Line 1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smallCaps/>
              <w:noProof/>
              <w:sz w:val="18"/>
              <w:szCs w:val="18"/>
            </w:rPr>
            <w:t>PO Box 64147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2C948D1A" w14:textId="619C807C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customtables_data_source\*fa3b92db-0942-45f6-b355-24be7ff41dbf/Yz57L5zff0iiPfw5GGhaqA/Jz_G8OUWN06n3UZF1PC2Ng\*\*Firm Details/Street Address/City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bCs/>
              <w:smallCaps/>
              <w:noProof/>
              <w:sz w:val="18"/>
              <w:szCs w:val="18"/>
            </w:rPr>
            <w:t>University Place</w:t>
          </w:r>
          <w:r w:rsidRPr="00897BC8">
            <w:rPr>
              <w:smallCaps/>
              <w:sz w:val="18"/>
              <w:szCs w:val="18"/>
            </w:rPr>
            <w:fldChar w:fldCharType="end"/>
          </w:r>
          <w:r w:rsidRPr="00897BC8">
            <w:rPr>
              <w:smallCaps/>
              <w:sz w:val="18"/>
              <w:szCs w:val="18"/>
            </w:rPr>
            <w:t xml:space="preserve">, </w:t>
          </w: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customtables_data_source\*fa3b92db-0942-45f6-b355-24be7ff41dbf/Yz57L5zff0iiPfw5GGhaqA/IzOMfVUaGUK3nMdbVPJ10w\*\*Firm Details/Street Address/State (short)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bCs/>
              <w:smallCaps/>
              <w:noProof/>
              <w:sz w:val="18"/>
              <w:szCs w:val="18"/>
            </w:rPr>
            <w:t>WA</w:t>
          </w:r>
          <w:r w:rsidRPr="00897BC8">
            <w:rPr>
              <w:smallCaps/>
              <w:sz w:val="18"/>
              <w:szCs w:val="18"/>
            </w:rPr>
            <w:fldChar w:fldCharType="end"/>
          </w:r>
          <w:r w:rsidRPr="00897BC8">
            <w:rPr>
              <w:smallCaps/>
              <w:sz w:val="18"/>
              <w:szCs w:val="18"/>
            </w:rPr>
            <w:t xml:space="preserve">, </w:t>
          </w: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customtables_data_source\*fa3b92db-0942-45f6-b355-24be7ff41dbf/Yz57L5zff0iiPfw5GGhaqA/STlNnx7TzU2jiCyNfN8PyQ\*\*Firm Details/Street Address/Zip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bCs/>
              <w:smallCaps/>
              <w:noProof/>
              <w:sz w:val="18"/>
              <w:szCs w:val="18"/>
            </w:rPr>
            <w:t>98466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59F5DAD6" w14:textId="19B17D43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customtables_data_source\*fa3b92db-0942-45f6-b355-24be7ff41dbf/7A4hgw_Z4UWctzG48CnxGw/CLDiPKtNrEqk8l_AoRVeCg\*\*Firm Details/Phone/Number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bCs/>
              <w:smallCaps/>
              <w:noProof/>
              <w:sz w:val="18"/>
              <w:szCs w:val="18"/>
            </w:rPr>
            <w:t>(253) 340-2193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47D92D04" w14:textId="6887D59E" w:rsidR="00265363" w:rsidRPr="00265363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customtables_data_source\*006eea76-9ba3-4de9-89b0-95d21d476393/K2WIiYrWhk2vAdqO4aPsUg/fXqiUQOWAUmssSTyEB1JCQ\*\*Info/Attorney Responsible/Email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BA237F">
            <w:rPr>
              <w:bCs/>
              <w:smallCaps/>
              <w:noProof/>
              <w:sz w:val="18"/>
              <w:szCs w:val="18"/>
            </w:rPr>
            <w:t>liz@ajelderlaw.com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</w:tc>
    </w:tr>
  </w:tbl>
  <w:p w14:paraId="41F7FD57" w14:textId="77777777" w:rsidR="005A6F84" w:rsidRDefault="005A6F84" w:rsidP="00A7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EBE4" w14:textId="77777777" w:rsidR="00D44185" w:rsidRDefault="00D4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3024" w14:textId="77777777" w:rsidR="00FA7C85" w:rsidRDefault="00FA7C85" w:rsidP="00EC1ABA">
      <w:r>
        <w:separator/>
      </w:r>
    </w:p>
  </w:footnote>
  <w:footnote w:type="continuationSeparator" w:id="0">
    <w:p w14:paraId="64EFC6CD" w14:textId="77777777" w:rsidR="00FA7C85" w:rsidRDefault="00FA7C85" w:rsidP="00EC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C7F6" w14:textId="77777777" w:rsidR="00D44185" w:rsidRDefault="00D44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E7ED" w14:textId="77777777" w:rsidR="00EC1ABA" w:rsidRPr="00D6093C" w:rsidRDefault="00EC1ABA" w:rsidP="000F6BD1">
    <w:pPr>
      <w:pStyle w:val="Header"/>
      <w:spacing w:line="480" w:lineRule="auto"/>
      <w:rPr>
        <w:sz w:val="2"/>
      </w:rPr>
    </w:pPr>
    <w:r w:rsidRPr="00D6093C"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5F429D" wp14:editId="5F8B4FC8">
              <wp:simplePos x="0" y="0"/>
              <wp:positionH relativeFrom="page">
                <wp:posOffset>457200</wp:posOffset>
              </wp:positionH>
              <wp:positionV relativeFrom="page">
                <wp:posOffset>542925</wp:posOffset>
              </wp:positionV>
              <wp:extent cx="219075" cy="905256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075" cy="905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166A40B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29AFFCD5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</w:t>
                          </w:r>
                        </w:p>
                        <w:p w14:paraId="5F83521E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</w:t>
                          </w:r>
                        </w:p>
                        <w:p w14:paraId="4BF2217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3</w:t>
                          </w:r>
                        </w:p>
                        <w:p w14:paraId="22FAA08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4</w:t>
                          </w:r>
                        </w:p>
                        <w:p w14:paraId="03ED5422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5</w:t>
                          </w:r>
                        </w:p>
                        <w:p w14:paraId="42C13DD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6</w:t>
                          </w:r>
                        </w:p>
                        <w:p w14:paraId="0A6E68BB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7</w:t>
                          </w:r>
                        </w:p>
                        <w:p w14:paraId="48B47891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8</w:t>
                          </w:r>
                        </w:p>
                        <w:p w14:paraId="4E823A14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9</w:t>
                          </w:r>
                        </w:p>
                        <w:p w14:paraId="74FADE3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10</w:t>
                          </w:r>
                        </w:p>
                        <w:p w14:paraId="572BD2B9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11</w:t>
                          </w:r>
                        </w:p>
                        <w:p w14:paraId="473FEF0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12</w:t>
                          </w:r>
                        </w:p>
                        <w:p w14:paraId="7AC1C7FD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13</w:t>
                          </w:r>
                        </w:p>
                        <w:p w14:paraId="77223D0D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14</w:t>
                          </w:r>
                        </w:p>
                        <w:p w14:paraId="778D1D92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15</w:t>
                          </w:r>
                        </w:p>
                        <w:p w14:paraId="7BB461FF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16</w:t>
                          </w:r>
                        </w:p>
                        <w:p w14:paraId="52206C7F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17</w:t>
                          </w:r>
                        </w:p>
                        <w:p w14:paraId="40EF1D8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18</w:t>
                          </w:r>
                        </w:p>
                        <w:p w14:paraId="304C9245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19</w:t>
                          </w:r>
                        </w:p>
                        <w:p w14:paraId="04942CD3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20</w:t>
                          </w:r>
                        </w:p>
                        <w:p w14:paraId="43884044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21</w:t>
                          </w:r>
                        </w:p>
                        <w:p w14:paraId="5D165195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22</w:t>
                          </w:r>
                        </w:p>
                        <w:p w14:paraId="3C44BC03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23</w:t>
                          </w:r>
                        </w:p>
                        <w:p w14:paraId="33ED94BC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3C6FBB60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25742BDE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F429D" id="Rectangle 4" o:spid="_x0000_s1026" style="position:absolute;left:0;text-align:left;margin-left:36pt;margin-top:42.75pt;width:17.25pt;height:71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" o:allowincell="f" filled="f" stroked="f">
              <v:textbox inset="1pt,1pt,1pt,1pt">
                <w:txbxContent>
                  <w:p w14:paraId="1166A40B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29AFFCD5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</w:t>
                    </w:r>
                  </w:p>
                  <w:p w14:paraId="5F83521E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</w:t>
                    </w:r>
                  </w:p>
                  <w:p w14:paraId="4BF2217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3</w:t>
                    </w:r>
                  </w:p>
                  <w:p w14:paraId="22FAA08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4</w:t>
                    </w:r>
                  </w:p>
                  <w:p w14:paraId="03ED5422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5</w:t>
                    </w:r>
                  </w:p>
                  <w:p w14:paraId="42C13DD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6</w:t>
                    </w:r>
                  </w:p>
                  <w:p w14:paraId="0A6E68BB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7</w:t>
                    </w:r>
                  </w:p>
                  <w:p w14:paraId="48B47891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8</w:t>
                    </w:r>
                  </w:p>
                  <w:p w14:paraId="4E823A14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9</w:t>
                    </w:r>
                  </w:p>
                  <w:p w14:paraId="74FADE3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10</w:t>
                    </w:r>
                  </w:p>
                  <w:p w14:paraId="572BD2B9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11</w:t>
                    </w:r>
                  </w:p>
                  <w:p w14:paraId="473FEF0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12</w:t>
                    </w:r>
                  </w:p>
                  <w:p w14:paraId="7AC1C7FD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13</w:t>
                    </w:r>
                  </w:p>
                  <w:p w14:paraId="77223D0D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14</w:t>
                    </w:r>
                  </w:p>
                  <w:p w14:paraId="778D1D92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15</w:t>
                    </w:r>
                  </w:p>
                  <w:p w14:paraId="7BB461FF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16</w:t>
                    </w:r>
                  </w:p>
                  <w:p w14:paraId="52206C7F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17</w:t>
                    </w:r>
                  </w:p>
                  <w:p w14:paraId="40EF1D8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18</w:t>
                    </w:r>
                  </w:p>
                  <w:p w14:paraId="304C9245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19</w:t>
                    </w:r>
                  </w:p>
                  <w:p w14:paraId="04942CD3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20</w:t>
                    </w:r>
                  </w:p>
                  <w:p w14:paraId="43884044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21</w:t>
                    </w:r>
                  </w:p>
                  <w:p w14:paraId="5D165195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22</w:t>
                    </w:r>
                  </w:p>
                  <w:p w14:paraId="3C44BC03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23</w:t>
                    </w:r>
                  </w:p>
                  <w:p w14:paraId="33ED94BC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3C6FBB60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25742BDE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D6093C">
      <w:rPr>
        <w:noProof/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80A82F" wp14:editId="28C10EEF">
              <wp:simplePos x="0" y="0"/>
              <wp:positionH relativeFrom="page">
                <wp:posOffset>7040880</wp:posOffset>
              </wp:positionH>
              <wp:positionV relativeFrom="page">
                <wp:posOffset>640080</wp:posOffset>
              </wp:positionV>
              <wp:extent cx="274320" cy="932688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" cy="9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F66CE58" w14:textId="77777777" w:rsidR="00EC1ABA" w:rsidRDefault="00EC1ABA" w:rsidP="00EC1ABA">
                          <w:pPr>
                            <w:pBdr>
                              <w:left w:val="single" w:sz="6" w:space="1" w:color="auto"/>
                            </w:pBd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0A82F" id="Rectangle 1" o:spid="_x0000_s1027" style="position:absolute;left:0;text-align:left;margin-left:554.4pt;margin-top:50.4pt;width:21.6pt;height:73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" o:allowincell="f" filled="f" stroked="f">
              <v:textbox inset="1pt,1pt,1pt,1pt">
                <w:txbxContent>
                  <w:p w14:paraId="0F66CE58" w14:textId="77777777" w:rsidR="00EC1ABA" w:rsidRDefault="00EC1ABA" w:rsidP="00EC1ABA">
                    <w:pPr>
                      <w:pBdr>
                        <w:left w:val="single" w:sz="6" w:space="1" w:color="auto"/>
                      </w:pBd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9639" w14:textId="77777777" w:rsidR="00D44185" w:rsidRDefault="00D44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A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AB7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E23F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2A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2C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008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E7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01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A27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86D48"/>
    <w:multiLevelType w:val="multilevel"/>
    <w:tmpl w:val="69208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692D53"/>
    <w:multiLevelType w:val="singleLevel"/>
    <w:tmpl w:val="EA627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12" w15:restartNumberingAfterBreak="0">
    <w:nsid w:val="15B45F2E"/>
    <w:multiLevelType w:val="hybridMultilevel"/>
    <w:tmpl w:val="60DEB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70306"/>
    <w:multiLevelType w:val="hybridMultilevel"/>
    <w:tmpl w:val="5582B71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F1A9F"/>
    <w:multiLevelType w:val="hybridMultilevel"/>
    <w:tmpl w:val="0FB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E1A1C"/>
    <w:multiLevelType w:val="hybridMultilevel"/>
    <w:tmpl w:val="4E14E690"/>
    <w:lvl w:ilvl="0" w:tplc="C5E6C69E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1F234B3A"/>
    <w:multiLevelType w:val="hybridMultilevel"/>
    <w:tmpl w:val="DF18394C"/>
    <w:lvl w:ilvl="0" w:tplc="868E8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61EC8"/>
    <w:multiLevelType w:val="hybridMultilevel"/>
    <w:tmpl w:val="165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91289"/>
    <w:multiLevelType w:val="multilevel"/>
    <w:tmpl w:val="B1E2DAD2"/>
    <w:lvl w:ilvl="0">
      <w:start w:val="1"/>
      <w:numFmt w:val="upperRoman"/>
      <w:pStyle w:val="Heading1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93A5267"/>
    <w:multiLevelType w:val="hybridMultilevel"/>
    <w:tmpl w:val="AFD05DFA"/>
    <w:lvl w:ilvl="0" w:tplc="4C62D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CD043A"/>
    <w:multiLevelType w:val="hybridMultilevel"/>
    <w:tmpl w:val="3F587F62"/>
    <w:lvl w:ilvl="0" w:tplc="80BC3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A17D6E"/>
    <w:multiLevelType w:val="multilevel"/>
    <w:tmpl w:val="389AB620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383330C0"/>
    <w:multiLevelType w:val="hybridMultilevel"/>
    <w:tmpl w:val="F95A979A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A12B9"/>
    <w:multiLevelType w:val="hybridMultilevel"/>
    <w:tmpl w:val="7BDE5F58"/>
    <w:lvl w:ilvl="0" w:tplc="32427EA6">
      <w:start w:val="1"/>
      <w:numFmt w:val="lowerLetter"/>
      <w:lvlText w:val="%1."/>
      <w:lvlJc w:val="left"/>
      <w:pPr>
        <w:ind w:left="81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806FE"/>
    <w:multiLevelType w:val="hybridMultilevel"/>
    <w:tmpl w:val="4AF037CE"/>
    <w:lvl w:ilvl="0" w:tplc="64602C6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C502AD"/>
    <w:multiLevelType w:val="hybridMultilevel"/>
    <w:tmpl w:val="F81CF038"/>
    <w:lvl w:ilvl="0" w:tplc="1EB0ADD8">
      <w:start w:val="1"/>
      <w:numFmt w:val="decimal"/>
      <w:pStyle w:val="WA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215B3C"/>
    <w:multiLevelType w:val="hybridMultilevel"/>
    <w:tmpl w:val="CDACDD42"/>
    <w:lvl w:ilvl="0" w:tplc="04090005">
      <w:start w:val="1"/>
      <w:numFmt w:val="bullet"/>
      <w:lvlText w:val=""/>
      <w:lvlJc w:val="left"/>
      <w:pPr>
        <w:ind w:left="-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</w:abstractNum>
  <w:abstractNum w:abstractNumId="27" w15:restartNumberingAfterBreak="0">
    <w:nsid w:val="3D260A51"/>
    <w:multiLevelType w:val="hybridMultilevel"/>
    <w:tmpl w:val="914A3DAA"/>
    <w:lvl w:ilvl="0" w:tplc="EEB63D0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70D71B4"/>
    <w:multiLevelType w:val="multilevel"/>
    <w:tmpl w:val="55CCE296"/>
    <w:styleLink w:val="Will"/>
    <w:lvl w:ilvl="0">
      <w:start w:val="1"/>
      <w:numFmt w:val="upperRoman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B58D7"/>
    <w:multiLevelType w:val="multilevel"/>
    <w:tmpl w:val="F27412A6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E735172"/>
    <w:multiLevelType w:val="hybridMultilevel"/>
    <w:tmpl w:val="195C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1093C"/>
    <w:multiLevelType w:val="hybridMultilevel"/>
    <w:tmpl w:val="DB6C4FC6"/>
    <w:lvl w:ilvl="0" w:tplc="D3FE6B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50C561F1"/>
    <w:multiLevelType w:val="hybridMultilevel"/>
    <w:tmpl w:val="B98A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053BB"/>
    <w:multiLevelType w:val="multilevel"/>
    <w:tmpl w:val="813C4010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-32767" w:hanging="313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5573F38"/>
    <w:multiLevelType w:val="hybridMultilevel"/>
    <w:tmpl w:val="3160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991101"/>
    <w:multiLevelType w:val="hybridMultilevel"/>
    <w:tmpl w:val="DB1449B0"/>
    <w:lvl w:ilvl="0" w:tplc="3D80C742">
      <w:start w:val="1"/>
      <w:numFmt w:val="lowerLetter"/>
      <w:lvlText w:val="(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CD1BF8"/>
    <w:multiLevelType w:val="hybridMultilevel"/>
    <w:tmpl w:val="CDF01888"/>
    <w:lvl w:ilvl="0" w:tplc="99389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B3AEF"/>
    <w:multiLevelType w:val="hybridMultilevel"/>
    <w:tmpl w:val="389AD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302DE"/>
    <w:multiLevelType w:val="hybridMultilevel"/>
    <w:tmpl w:val="F0AEE0C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A5632F2"/>
    <w:multiLevelType w:val="hybridMultilevel"/>
    <w:tmpl w:val="563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D2E98"/>
    <w:multiLevelType w:val="multilevel"/>
    <w:tmpl w:val="55CCE296"/>
    <w:numStyleLink w:val="Will"/>
  </w:abstractNum>
  <w:abstractNum w:abstractNumId="41" w15:restartNumberingAfterBreak="0">
    <w:nsid w:val="6C30403E"/>
    <w:multiLevelType w:val="hybridMultilevel"/>
    <w:tmpl w:val="751C428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772C"/>
    <w:multiLevelType w:val="hybridMultilevel"/>
    <w:tmpl w:val="6E620DB8"/>
    <w:lvl w:ilvl="0" w:tplc="DF0A45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A7A10"/>
    <w:multiLevelType w:val="hybridMultilevel"/>
    <w:tmpl w:val="BC2C533A"/>
    <w:lvl w:ilvl="0" w:tplc="7474FA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743740">
      <w:start w:val="1"/>
      <w:numFmt w:val="lowerLetter"/>
      <w:lvlText w:val="%2."/>
      <w:lvlJc w:val="left"/>
      <w:pPr>
        <w:tabs>
          <w:tab w:val="num" w:pos="2385"/>
        </w:tabs>
        <w:ind w:left="2385" w:hanging="945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51046106">
    <w:abstractNumId w:val="9"/>
  </w:num>
  <w:num w:numId="2" w16cid:durableId="871305832">
    <w:abstractNumId w:val="7"/>
  </w:num>
  <w:num w:numId="3" w16cid:durableId="226184097">
    <w:abstractNumId w:val="6"/>
  </w:num>
  <w:num w:numId="4" w16cid:durableId="689183533">
    <w:abstractNumId w:val="5"/>
  </w:num>
  <w:num w:numId="5" w16cid:durableId="1898586018">
    <w:abstractNumId w:val="4"/>
  </w:num>
  <w:num w:numId="6" w16cid:durableId="2131586134">
    <w:abstractNumId w:val="8"/>
  </w:num>
  <w:num w:numId="7" w16cid:durableId="1895235854">
    <w:abstractNumId w:val="3"/>
  </w:num>
  <w:num w:numId="8" w16cid:durableId="486938831">
    <w:abstractNumId w:val="2"/>
  </w:num>
  <w:num w:numId="9" w16cid:durableId="1890340511">
    <w:abstractNumId w:val="1"/>
  </w:num>
  <w:num w:numId="10" w16cid:durableId="1535073594">
    <w:abstractNumId w:val="0"/>
  </w:num>
  <w:num w:numId="11" w16cid:durableId="1045838297">
    <w:abstractNumId w:val="29"/>
  </w:num>
  <w:num w:numId="12" w16cid:durableId="953287014">
    <w:abstractNumId w:val="33"/>
  </w:num>
  <w:num w:numId="13" w16cid:durableId="900485956">
    <w:abstractNumId w:val="18"/>
  </w:num>
  <w:num w:numId="14" w16cid:durableId="1770660086">
    <w:abstractNumId w:val="28"/>
  </w:num>
  <w:num w:numId="15" w16cid:durableId="503982378">
    <w:abstractNumId w:val="40"/>
    <w:lvlOverride w:ilvl="0">
      <w:lvl w:ilvl="0">
        <w:start w:val="1"/>
        <w:numFmt w:val="upperRoman"/>
        <w:suff w:val="nothing"/>
        <w:lvlText w:val="ARTICLE %1"/>
        <w:lvlJc w:val="left"/>
        <w:pPr>
          <w:ind w:left="0" w:firstLine="0"/>
        </w:pPr>
        <w:rPr>
          <w:rFonts w:ascii="Times New Roman" w:hAnsi="Times New Roman" w:hint="default"/>
          <w:b/>
          <w:sz w:val="24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0" w:firstLine="7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0" w:firstLine="14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0" w:firstLine="216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3762765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9489697">
    <w:abstractNumId w:val="23"/>
  </w:num>
  <w:num w:numId="18" w16cid:durableId="1917856056">
    <w:abstractNumId w:val="20"/>
  </w:num>
  <w:num w:numId="19" w16cid:durableId="2010253771">
    <w:abstractNumId w:val="37"/>
  </w:num>
  <w:num w:numId="20" w16cid:durableId="1794981384">
    <w:abstractNumId w:val="16"/>
  </w:num>
  <w:num w:numId="21" w16cid:durableId="2092310505">
    <w:abstractNumId w:val="35"/>
  </w:num>
  <w:num w:numId="22" w16cid:durableId="1554731952">
    <w:abstractNumId w:val="30"/>
  </w:num>
  <w:num w:numId="23" w16cid:durableId="1597247712">
    <w:abstractNumId w:val="19"/>
  </w:num>
  <w:num w:numId="24" w16cid:durableId="257712751">
    <w:abstractNumId w:val="34"/>
  </w:num>
  <w:num w:numId="25" w16cid:durableId="111150837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41264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354256">
    <w:abstractNumId w:val="11"/>
    <w:lvlOverride w:ilvl="0">
      <w:startOverride w:val="1"/>
    </w:lvlOverride>
  </w:num>
  <w:num w:numId="28" w16cid:durableId="18525240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68528600">
    <w:abstractNumId w:val="24"/>
  </w:num>
  <w:num w:numId="30" w16cid:durableId="37705639">
    <w:abstractNumId w:val="31"/>
  </w:num>
  <w:num w:numId="31" w16cid:durableId="2044204001">
    <w:abstractNumId w:val="36"/>
  </w:num>
  <w:num w:numId="32" w16cid:durableId="1466460177">
    <w:abstractNumId w:val="15"/>
  </w:num>
  <w:num w:numId="33" w16cid:durableId="263072803">
    <w:abstractNumId w:val="38"/>
  </w:num>
  <w:num w:numId="34" w16cid:durableId="130905144">
    <w:abstractNumId w:val="22"/>
  </w:num>
  <w:num w:numId="35" w16cid:durableId="1792477380">
    <w:abstractNumId w:val="39"/>
  </w:num>
  <w:num w:numId="36" w16cid:durableId="1704285304">
    <w:abstractNumId w:val="14"/>
  </w:num>
  <w:num w:numId="37" w16cid:durableId="1066294967">
    <w:abstractNumId w:val="17"/>
  </w:num>
  <w:num w:numId="38" w16cid:durableId="1764379435">
    <w:abstractNumId w:val="13"/>
  </w:num>
  <w:num w:numId="39" w16cid:durableId="52126013">
    <w:abstractNumId w:val="41"/>
  </w:num>
  <w:num w:numId="40" w16cid:durableId="529492733">
    <w:abstractNumId w:val="32"/>
  </w:num>
  <w:num w:numId="41" w16cid:durableId="777604737">
    <w:abstractNumId w:val="10"/>
  </w:num>
  <w:num w:numId="42" w16cid:durableId="1666860591">
    <w:abstractNumId w:val="42"/>
  </w:num>
  <w:num w:numId="43" w16cid:durableId="2006319862">
    <w:abstractNumId w:val="25"/>
  </w:num>
  <w:num w:numId="44" w16cid:durableId="198246688">
    <w:abstractNumId w:val="25"/>
  </w:num>
  <w:num w:numId="45" w16cid:durableId="115679582">
    <w:abstractNumId w:val="25"/>
    <w:lvlOverride w:ilvl="0">
      <w:startOverride w:val="1"/>
    </w:lvlOverride>
  </w:num>
  <w:num w:numId="46" w16cid:durableId="17711997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28154542">
    <w:abstractNumId w:val="26"/>
  </w:num>
  <w:num w:numId="48" w16cid:durableId="295456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opID" w:val="GUARDIAN"/>
    <w:docVar w:name="AskSession" w:val="&lt;?xml version=&quot;1.0&quot; encoding=&quot;utf-16&quot;?&gt;_x000d__x000a_&lt;AskSession xmlns:xsd=&quot;http://www.w3.org/2001/XMLSchema&quot; xmlns:xsi=&quot;http://www.w3.org/2001/XMLSchema-instance&quot;&gt;_x000d__x000a_  &lt;Answers&gt;_x000d__x000a_    &lt;AskAnswer&gt;_x000d__x000a_      &lt;AskId&gt;CANCEL_ALL&lt;/AskId&gt;_x000d__x000a_      &lt;Answer xsi:type=&quot;xsd:boolean&quot;&gt;true&lt;/Answer&gt;_x000d__x000a_    &lt;/AskAnswer&gt;_x000d__x000a_  &lt;/Answers&gt;_x000d__x000a_&lt;/AskSession&gt;"/>
    <w:docVar w:name="firm_ask_index/AsksIndex" w:val="&lt;?xml version=&quot;1.0&quot; encoding=&quot;utf-16&quot;?&gt;_x000d__x000a_&lt;DocumentAskIndex xmlns:xsd=&quot;http://www.w3.org/2001/XMLSchema&quot; xmlns:xsi=&quot;http://www.w3.org/2001/XMLSchema-instance&quot;&gt;_x000d__x000a_  &lt;DocumentId&gt;0db11b5e-5d3b-4387-afeb-cc4331a54174&lt;/DocumentId&gt;_x000d__x000a_  &lt;Asks&gt;_x000d__x000a_    &lt;DocumentAsk&gt;_x000d__x000a_      &lt;AskId&gt;e861ff11-9c7a-43fc-b2d2-f5ace581da67&lt;/AskId&gt;_x000d__x000a_    &lt;/DocumentAsk&gt;_x000d__x000a_    &lt;DocumentAsk&gt;_x000d__x000a_      &lt;AskId&gt;3c1ba18b-f897-441a-ab1b-4c1c5e22d734&lt;/AskId&gt;_x000d__x000a_    &lt;/DocumentAsk&gt;_x000d__x000a_    &lt;DocumentAsk&gt;_x000d__x000a_      &lt;AskId&gt;cd92683f-fd89-490e-b894-3a36709821bf&lt;/AskId&gt;_x000d__x000a_    &lt;/DocumentAsk&gt;_x000d__x000a_    &lt;DocumentAsk&gt;_x000d__x000a_      &lt;AskId&gt;75283763-46bc-419c-887f-17d4c073f56e&lt;/AskId&gt;_x000d__x000a_    &lt;/DocumentAsk&gt;_x000d__x000a_    &lt;DocumentAsk&gt;_x000d__x000a_      &lt;AskId&gt;4b77d025-3502-483c-a57f-7f5ced534e91&lt;/AskId&gt;_x000d__x000a_    &lt;/DocumentAsk&gt;_x000d__x000a_    &lt;DocumentAsk&gt;_x000d__x000a_      &lt;AskId&gt;a9747d11-4d91-45c6-90f7-5cecf2979b1a&lt;/AskId&gt;_x000d__x000a_    &lt;/DocumentAsk&gt;_x000d__x000a_    &lt;DocumentAsk&gt;_x000d__x000a_      &lt;AskId&gt;e83e1e74-03e7-4e0d-b17c-090db1fbefea&lt;/AskId&gt;_x000d__x000a_    &lt;/DocumentAsk&gt;_x000d__x000a_    &lt;DocumentAsk&gt;_x000d__x000a_      &lt;AskId&gt;8aaae718-c914-4098-ae54-cbd01205f476&lt;/AskId&gt;_x000d__x000a_    &lt;/DocumentAsk&gt;_x000d__x000a_    &lt;DocumentAsk&gt;_x000d__x000a_      &lt;AskId&gt;43ed81b6-c519-4dd3-a834-04d46b635136&lt;/AskId&gt;_x000d__x000a_    &lt;/DocumentAsk&gt;_x000d__x000a_    &lt;DocumentAsk&gt;_x000d__x000a_      &lt;AskId&gt;c28cdd00-8e27-4c1e-a7fe-6a591dd36215&lt;/AskId&gt;_x000d__x000a_    &lt;/DocumentAsk&gt;_x000d__x000a_  &lt;/Asks&gt;_x000d__x000a_&lt;/DocumentAskIndex&gt;"/>
    <w:docVar w:name="firm_ask/07280dd2-f53e-4c28-9ed1-ea938c1675a8" w:val="&lt;?xml version=&quot;1.0&quot; encoding=&quot;utf-16&quot;?&gt;_x000d__x000a_&lt;Ask xmlns:xsd=&quot;http://www.w3.org/2001/XMLSchema&quot; xmlns:xsi=&quot;http://www.w3.org/2001/XMLSchema-instance&quot;&gt;_x000d__x000a_  &lt;Id&gt;07280dd2-f53e-4c28-9ed1-ea938c1675a8&lt;/Id&gt;_x000d__x000a_  &lt;Versions&gt;_x000d__x000a_    &lt;AskVersion&gt;_x000d__x000a_      &lt;Id&gt;fda0f207-3823-4fa0-a871-6ae3cdadb007&lt;/Id&gt;_x000d__x000a_      &lt;Name&gt;Next Review Hearing&lt;/Name&gt;_x000d__x000a_      &lt;QuestionText&gt;What is the date of the next review hearing, usually between 90 and 120 days, except King County Schedules later. &lt;/QuestionText&gt;_x000d__x000a_      &lt;AnswerDataType&gt;Date&lt;/AnswerDataType&gt;_x000d__x000a_      &lt;Choices /&gt;_x000d__x000a_      &lt;IsFromServer&gt;false&lt;/IsFromServer&gt;_x000d__x000a_      &lt;ValidFrom&gt;2023-02-15T23:52:17.169574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1dd67b70-5dd5-416a-b3ec-c442b445d35d" w:val="&lt;?xml version=&quot;1.0&quot; encoding=&quot;utf-16&quot;?&gt;_x000d__x000a_&lt;Ask xmlns:xsd=&quot;http://www.w3.org/2001/XMLSchema&quot; xmlns:xsi=&quot;http://www.w3.org/2001/XMLSchema-instance&quot;&gt;_x000d__x000a_  &lt;Id&gt;1dd67b70-5dd5-416a-b3ec-c442b445d35d&lt;/Id&gt;_x000d__x000a_  &lt;Versions&gt;_x000d__x000a_    &lt;AskVersion&gt;_x000d__x000a_      &lt;Id&gt;30a55c85-4cdc-40c3-947e-331f8ee626ff&lt;/Id&gt;_x000d__x000a_      &lt;Name&gt;advgrdcon NEW REquest&lt;/Name&gt;_x000d__x000a_      &lt;QuestionText&gt;Amount grd/con would like as a deduction for new accounting period (the amount going forward)&lt;/QuestionText&gt;_x000d__x000a_      &lt;AnswerDataType&gt;Number&lt;/AnswerDataType&gt;_x000d__x000a_      &lt;Choices /&gt;_x000d__x000a_      &lt;IsFromServer&gt;false&lt;/IsFromServer&gt;_x000d__x000a_      &lt;ValidFrom&gt;2023-02-17T00:29:55.040746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77bbe67-14e9-4a2e-a982-78dc1ef7d70a" w:val="&lt;?xml version=&quot;1.0&quot; encoding=&quot;utf-16&quot;?&gt;_x000d__x000a_&lt;Ask xmlns:xsd=&quot;http://www.w3.org/2001/XMLSchema&quot; xmlns:xsi=&quot;http://www.w3.org/2001/XMLSchema-instance&quot;&gt;_x000d__x000a_  &lt;Id&gt;277bbe67-14e9-4a2e-a982-78dc1ef7d70a&lt;/Id&gt;_x000d__x000a_  &lt;Versions&gt;_x000d__x000a_    &lt;AskVersion&gt;_x000d__x000a_      &lt;Id&gt;f921e621-76b3-4dd3-a3ad-fa8d3d9fd52e&lt;/Id&gt;_x000d__x000a_      &lt;Name&gt;Restricted Account Agreement Required&lt;/Name&gt;_x000d__x000a_      &lt;QuestionText&gt;Restricted Account Agreement Required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4:06.482697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da9947d-9db2-4799-bce4-f89560a7c934" w:val="&lt;?xml version=&quot;1.0&quot; encoding=&quot;utf-16&quot;?&gt;_x000d__x000a_&lt;Ask xmlns:xsd=&quot;http://www.w3.org/2001/XMLSchema&quot; xmlns:xsi=&quot;http://www.w3.org/2001/XMLSchema-instance&quot;&gt;_x000d__x000a_  &lt;Id&gt;2da9947d-9db2-4799-bce4-f89560a7c934&lt;/Id&gt;_x000d__x000a_  &lt;Versions&gt;_x000d__x000a_    &lt;AskVersion&gt;_x000d__x000a_      &lt;Id&gt;703139de-c53a-4fc1-9eec-9f72d76ad853&lt;/Id&gt;_x000d__x000a_      &lt;Name&gt;living arrangments&lt;/Name&gt;_x000d__x000a_      &lt;QuestionText&gt;What are the Individual's living arrangments.&lt;/QuestionText&gt;_x000d__x000a_      &lt;AnswerDataType&gt;Choice&lt;/AnswerDataType&gt;_x000d__x000a_      &lt;Choices&gt;_x000d__x000a_        &lt;string&gt;The Individual has not had any changes to the living situation.&lt;/string&gt;_x000d__x000a_        &lt;string&gt;The Individual moved to ADDRESSFILLIN.&lt;/string&gt;_x000d__x000a_        &lt;string&gt;Other FILLIN&lt;/string&gt;_x000d__x000a_      &lt;/Choices&gt;_x000d__x000a_      &lt;IsFromServer&gt;false&lt;/IsFromServer&gt;_x000d__x000a_      &lt;ValidFrom&gt;2023-02-17T00:34:15.512523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3812a25-707d-4c5d-bdcf-fed803d99239" w:val="&lt;?xml version=&quot;1.0&quot; encoding=&quot;utf-16&quot;?&gt;_x000d__x000a_&lt;Ask xmlns:xsd=&quot;http://www.w3.org/2001/XMLSchema&quot; xmlns:xsi=&quot;http://www.w3.org/2001/XMLSchema-instance&quot;&gt;_x000d__x000a_  &lt;Id&gt;33812a25-707d-4c5d-bdcf-fed803d99239&lt;/Id&gt;_x000d__x000a_  &lt;Versions&gt;_x000d__x000a_    &lt;AskVersion&gt;_x000d__x000a_      &lt;Id&gt;55cf5219-7d9e-4054-8525-5b76b8c14a56&lt;/Id&gt;_x000d__x000a_      &lt;Name&gt;Duration 12 or 36 months&lt;/Name&gt;_x000d__x000a_      &lt;QuestionText&gt;How long 12, 24, or 36 months? &lt;/QuestionText&gt;_x000d__x000a_      &lt;AnswerDataType&gt;Choice&lt;/AnswerDataType&gt;_x000d__x000a_      &lt;Choices&gt;_x000d__x000a_        &lt;string&gt;12&lt;/string&gt;_x000d__x000a_        &lt;string&gt;24&lt;/string&gt;_x000d__x000a_        &lt;string&gt;36&lt;/string&gt;_x000d__x000a_        &lt;string&gt;Other&lt;/string&gt;_x000d__x000a_      &lt;/Choices&gt;_x000d__x000a_      &lt;IsFromServer&gt;false&lt;/IsFromServer&gt;_x000d__x000a_      &lt;ValidFrom&gt;2023-02-16T17:38:06.698396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c1ba18b-f897-441a-ab1b-4c1c5e22d734" w:val="&lt;?xml version=&quot;1.0&quot; encoding=&quot;utf-16&quot;?&gt;_x000d__x000a_&lt;Ask xmlns:xsd=&quot;http://www.w3.org/2001/XMLSchema&quot; xmlns:xsi=&quot;http://www.w3.org/2001/XMLSchema-instance&quot;&gt;_x000d__x000a_  &lt;Id&gt;3c1ba18b-f897-441a-ab1b-4c1c5e22d734&lt;/Id&gt;_x000d__x000a_  &lt;Versions&gt;_x000d__x000a_    &lt;AskVersion&gt;_x000d__x000a_      &lt;Id&gt;3f7c8f50-01f5-4734-8045-f4a7a84eb44b&lt;/Id&gt;_x000d__x000a_      &lt;Name&gt;FullLimited Guardian/Conservator  --- NO SHIP&lt;/Name&gt;_x000d__x000a_      &lt;QuestionText&gt;Full/ Limited GuardianConservator  --- NO SHIP&lt;/QuestionText&gt;_x000d__x000a_      &lt;AnswerDataType&gt;Choice&lt;/AnswerDataType&gt;_x000d__x000a_      &lt;Choices&gt;_x000d__x000a_        &lt;string&gt;Full Guardian and Full Conservator&lt;/string&gt;_x000d__x000a_        &lt;string&gt;Full Guardian&lt;/string&gt;_x000d__x000a_        &lt;string&gt;Full Conservator&lt;/string&gt;_x000d__x000a_        &lt;string&gt;Full Guardian and Limited Conservator&lt;/string&gt;_x000d__x000a_        &lt;string&gt;Limited Guardian and Full Conservator&lt;/string&gt;_x000d__x000a_        &lt;string&gt;Limited Guardian and Limited Conservator&lt;/string&gt;_x000d__x000a_        &lt;string&gt;Limited Guardian&lt;/string&gt;_x000d__x000a_        &lt;string&gt;Limited Conservator&lt;/string&gt;_x000d__x000a_        &lt;string&gt;Other&lt;/string&gt;_x000d__x000a_      &lt;/Choices&gt;_x000d__x000a_      &lt;IsFromServer&gt;false&lt;/IsFromServer&gt;_x000d__x000a_      &lt;ValidFrom&gt;2023-02-15T23:47:23.340652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e11b883-c623-4c7b-9a6f-152029ba001e" w:val="&lt;?xml version=&quot;1.0&quot; encoding=&quot;utf-16&quot;?&gt;_x000d__x000a_&lt;Ask xmlns:xsd=&quot;http://www.w3.org/2001/XMLSchema&quot; xmlns:xsi=&quot;http://www.w3.org/2001/XMLSchema-instance&quot;&gt;_x000d__x000a_  &lt;Id&gt;3e11b883-c623-4c7b-9a6f-152029ba001e&lt;/Id&gt;_x000d__x000a_  &lt;Versions&gt;_x000d__x000a_    &lt;AskVersion&gt;_x000d__x000a_      &lt;Id&gt;62b7dbae-1664-4fab-a69f-7a44e8af460b&lt;/Id&gt;_x000d__x000a_      &lt;Name&gt;Bond&lt;/Name&gt;_x000d__x000a_      &lt;QuestionText&gt;There is not currently a bond in place, and no bond should be required._x000d__x000a_There is not currently a bond in place, and a bond should be required._x000d__x000a_There is currently a bond in place for $000000.00 and it should be changed to $00000.00._x000d__x000a_There is currently a bond in place for $000000.00 and it should be discharged. _x000d__x000a_Other&lt;/QuestionText&gt;_x000d__x000a_      &lt;AnswerDataType&gt;Choice&lt;/AnswerDataType&gt;_x000d__x000a_      &lt;Choices&gt;_x000d__x000a_        &lt;string&gt;There is not currently a bond in place, and no bond should be required.&lt;/string&gt;_x000d__x000a_        &lt;string&gt;There is not currently a bond in place, and a bond should be required.&lt;/string&gt;_x000d__x000a_        &lt;string&gt;There is currently a bond in place for $000000.00 and it should be changed to $00000.00.&lt;/string&gt;_x000d__x000a_        &lt;string&gt;There is currently a bond in place for $000000.00 and it should be discharged. &lt;/string&gt;_x000d__x000a_        &lt;string&gt;Other&lt;/string&gt;_x000d__x000a_      &lt;/Choices&gt;_x000d__x000a_      &lt;IsFromServer&gt;false&lt;/IsFromServer&gt;_x000d__x000a_      &lt;ValidFrom&gt;2023-02-17T00:19:11.74925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04442ae-c82f-4939-bd68-6cfa88a9c92c" w:val="&lt;?xml version=&quot;1.0&quot; encoding=&quot;utf-16&quot;?&gt;_x000d__x000a_&lt;Ask xmlns:xsd=&quot;http://www.w3.org/2001/XMLSchema&quot; xmlns:xsi=&quot;http://www.w3.org/2001/XMLSchema-instance&quot;&gt;_x000d__x000a_  &lt;Id&gt;404442ae-c82f-4939-bd68-6cfa88a9c92c&lt;/Id&gt;_x000d__x000a_  &lt;Versions&gt;_x000d__x000a_    &lt;AskVersion&gt;_x000d__x000a_      &lt;Id&gt;f9e1e531-bdde-4d58-97b8-d5514a300e06&lt;/Id&gt;_x000d__x000a_      &lt;Name&gt;Letters Expiration&lt;/Name&gt;_x000d__x000a_      &lt;QuestionText&gt;When do letters expire? Usually 1 year + 150 days&lt;/QuestionText&gt;_x000d__x000a_      &lt;AnswerDataType&gt;Text&lt;/AnswerDataType&gt;_x000d__x000a_      &lt;Choices /&gt;_x000d__x000a_      &lt;IsFromServer&gt;false&lt;/IsFromServer&gt;_x000d__x000a_      &lt;ValidFrom&gt;2023-02-15T23:52:38.3461016Z&lt;/ValidFrom&gt;_x000d__x000a_      &lt;ValidTo&gt;2023-02-16T00:08:00.837891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896b053d-0268-4135-b560-f01efbc44563&lt;/Id&gt;_x000d__x000a_      &lt;Name&gt;Letters Expiration&lt;/Name&gt;_x000d__x000a_      &lt;QuestionText&gt;When do letters expire? Usually 1 year + 150 days&lt;/QuestionText&gt;_x000d__x000a_      &lt;AnswerDataType&gt;Date&lt;/AnswerDataType&gt;_x000d__x000a_      &lt;Choices /&gt;_x000d__x000a_      &lt;IsFromServer&gt;false&lt;/IsFromServer&gt;_x000d__x000a_      &lt;ValidFrom&gt;2023-02-16T00:08:00.83789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16ab8e-6aa3-4723-a7dc-79eee7b6acf1" w:val="&lt;?xml version=&quot;1.0&quot; encoding=&quot;utf-16&quot;?&gt;_x000d__x000a_&lt;Ask xmlns:xsd=&quot;http://www.w3.org/2001/XMLSchema&quot; xmlns:xsi=&quot;http://www.w3.org/2001/XMLSchema-instance&quot;&gt;_x000d__x000a_  &lt;Id&gt;4116ab8e-6aa3-4723-a7dc-79eee7b6acf1&lt;/Id&gt;_x000d__x000a_  &lt;Versions&gt;_x000d__x000a_    &lt;AskVersion&gt;_x000d__x000a_      &lt;Id&gt;ab98f061-5485-458d-8d35-240feb90f622&lt;/Id&gt;_x000d__x000a_      &lt;Name&gt;Report Timeline&lt;/Name&gt;_x000d__x000a_      &lt;QuestionText&gt;Annual or Triennial&lt;/QuestionText&gt;_x000d__x000a_      &lt;AnswerDataType&gt;Choice&lt;/AnswerDataType&gt;_x000d__x000a_      &lt;Choices&gt;_x000d__x000a_        &lt;string&gt;Annual&lt;/string&gt;_x000d__x000a_        &lt;string&gt;Triennial&lt;/string&gt;_x000d__x000a_        &lt;string&gt;Other&lt;/string&gt;_x000d__x000a_      &lt;/Choices&gt;_x000d__x000a_      &lt;IsFromServer&gt;false&lt;/IsFromServer&gt;_x000d__x000a_      &lt;ValidFrom&gt;2023-02-17T00:01:26.10433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ad0909-3ca4-4b6f-9baf-6e173f22b5ff" w:val="&lt;?xml version=&quot;1.0&quot; encoding=&quot;utf-16&quot;?&gt;_x000d__x000a_&lt;Ask xmlns:xsd=&quot;http://www.w3.org/2001/XMLSchema&quot; xmlns:xsi=&quot;http://www.w3.org/2001/XMLSchema-instance&quot;&gt;_x000d__x000a_  &lt;Id&gt;41ad0909-3ca4-4b6f-9baf-6e173f22b5ff&lt;/Id&gt;_x000d__x000a_  &lt;Versions&gt;_x000d__x000a_    &lt;AskVersion&gt;_x000d__x000a_      &lt;Id&gt;90f363b8-b17d-4afe-b580-e0786e212efd&lt;/Id&gt;_x000d__x000a_      &lt;Name&gt;grdcon owed&lt;/Name&gt;_x000d__x000a_      &lt;QuestionText&gt;Amount owed to guardian/conservator&lt;/QuestionText&gt;_x000d__x000a_      &lt;AnswerDataType&gt;Number&lt;/AnswerDataType&gt;_x000d__x000a_      &lt;Choices /&gt;_x000d__x000a_      &lt;IsFromServer&gt;false&lt;/IsFromServer&gt;_x000d__x000a_      &lt;ValidFrom&gt;2023-02-17T00:24:09.60124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3ed81b6-c519-4dd3-a834-04d46b635136" w:val="&lt;?xml version=&quot;1.0&quot; encoding=&quot;utf-16&quot;?&gt;_x000d__x000a_&lt;Ask xmlns:xsd=&quot;http://www.w3.org/2001/XMLSchema&quot; xmlns:xsi=&quot;http://www.w3.org/2001/XMLSchema-instance&quot;&gt;_x000d__x000a_  &lt;Id&gt;43ed81b6-c519-4dd3-a834-04d46b635136&lt;/Id&gt;_x000d__x000a_  &lt;Versions&gt;_x000d__x000a_    &lt;AskVersion&gt;_x000d__x000a_      &lt;Id&gt;6fabb400-5ce2-48ff-98b6-40733891d6cb&lt;/Id&gt;_x000d__x000a_      &lt;Name&gt;dateofhrg&lt;/Name&gt;_x000d__x000a_      &lt;QuestionText&gt;What is the date of the hearing&lt;/QuestionText&gt;_x000d__x000a_      &lt;AnswerDataType&gt;Date&lt;/AnswerDataType&gt;_x000d__x000a_      &lt;Choices /&gt;_x000d__x000a_      &lt;IsFromServer&gt;false&lt;/IsFromServer&gt;_x000d__x000a_      &lt;ValidFrom&gt;2023-02-23T17:52:14.909658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b77d025-3502-483c-a57f-7f5ced534e91" w:val="&lt;?xml version=&quot;1.0&quot; encoding=&quot;utf-16&quot;?&gt;_x000d__x000a_&lt;Ask xmlns:xsd=&quot;http://www.w3.org/2001/XMLSchema&quot; xmlns:xsi=&quot;http://www.w3.org/2001/XMLSchema-instance&quot;&gt;_x000d__x000a_  &lt;Id&gt;4b77d025-3502-483c-a57f-7f5ced534e91&lt;/Id&gt;_x000d__x000a_  &lt;Versions&gt;_x000d__x000a_    &lt;AskVersion&gt;_x000d__x000a_      &lt;Id&gt;7a3e6f19-65ee-464d-80ea-23a20279f21a&lt;/Id&gt;_x000d__x000a_      &lt;Name&gt;PlanFD&lt;/Name&gt;_x000d__x000a_      &lt;QuestionText&gt;What date was the plan filed?&lt;/QuestionText&gt;_x000d__x000a_      &lt;AnswerDataType&gt;Date&lt;/AnswerDataType&gt;_x000d__x000a_      &lt;Choices /&gt;_x000d__x000a_      &lt;IsFromServer&gt;false&lt;/IsFromServer&gt;_x000d__x000a_      &lt;ValidFrom&gt;2023-02-20T16:38:08.262641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6c4ca3f-e24b-493d-9c41-ac7a0e335f51" w:val="&lt;?xml version=&quot;1.0&quot; encoding=&quot;utf-16&quot;?&gt;_x000d__x000a_&lt;Ask xmlns:xsd=&quot;http://www.w3.org/2001/XMLSchema&quot; xmlns:xsi=&quot;http://www.w3.org/2001/XMLSchema-instance&quot;&gt;_x000d__x000a_  &lt;Id&gt;56c4ca3f-e24b-493d-9c41-ac7a0e335f51&lt;/Id&gt;_x000d__x000a_  &lt;Versions&gt;_x000d__x000a_    &lt;AskVersion&gt;_x000d__x000a_      &lt;Id&gt;bd659762-f940-44c3-afe8-e44d84716cec&lt;/Id&gt;_x000d__x000a_      &lt;Name&gt;personandestate&lt;/Name&gt;_x000d__x000a_      &lt;QuestionText&gt;Jurisdiction over person and estate (guardian=person, conservator=estate, or both)&lt;/QuestionText&gt;_x000d__x000a_      &lt;AnswerDataType&gt;Choice&lt;/AnswerDataType&gt;_x000d__x000a_      &lt;Choices&gt;_x000d__x000a_        &lt;string&gt;person and estate&lt;/string&gt;_x000d__x000a_        &lt;string&gt;person&lt;/string&gt;_x000d__x000a_        &lt;string&gt;estate&lt;/string&gt;_x000d__x000a_        &lt;string&gt;other&lt;/string&gt;_x000d__x000a_      &lt;/Choices&gt;_x000d__x000a_      &lt;IsFromServer&gt;false&lt;/IsFromServer&gt;_x000d__x000a_      &lt;ValidFrom&gt;2023-02-16T00:05:00.2398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8867d1f-14a3-450d-acbe-8864280f61f8" w:val="&lt;?xml version=&quot;1.0&quot; encoding=&quot;utf-16&quot;?&gt;_x000d__x000a_&lt;Ask xmlns:xsd=&quot;http://www.w3.org/2001/XMLSchema&quot; xmlns:xsi=&quot;http://www.w3.org/2001/XMLSchema-instance&quot;&gt;_x000d__x000a_  &lt;Id&gt;58867d1f-14a3-450d-acbe-8864280f61f8&lt;/Id&gt;_x000d__x000a_  &lt;Versions&gt;_x000d__x000a_    &lt;AskVersion&gt;_x000d__x000a_      &lt;Id&gt;a2e12f36-7b33-4166-a4d4-ecbe23f5bcaf&lt;/Id&gt;_x000d__x000a_      &lt;Name&gt;End Date for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17.090382Z&lt;/ValidFrom&gt;_x000d__x000a_      &lt;ValidTo&gt;2023-02-17T00:00:37.034224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ee438618-cefe-4132-8d8f-4faaa00987bf&lt;/Id&gt;_x000d__x000a_      &lt;Name&gt;End Date for report-Current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37.034224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655864c-b65c-495b-acd2-e5c6aeebe0f6" w:val="&lt;?xml version=&quot;1.0&quot; encoding=&quot;utf-16&quot;?&gt;_x000d__x000a_&lt;Ask xmlns:xsd=&quot;http://www.w3.org/2001/XMLSchema&quot; xmlns:xsi=&quot;http://www.w3.org/2001/XMLSchema-instance&quot;&gt;_x000d__x000a_  &lt;Id&gt;6655864c-b65c-495b-acd2-e5c6aeebe0f6&lt;/Id&gt;_x000d__x000a_  &lt;Versions&gt;_x000d__x000a_    &lt;AskVersion&gt;_x000d__x000a_      &lt;Id&gt;046fa03a-5c94-45f3-a792-e25648e37ee0&lt;/Id&gt;_x000d__x000a_      &lt;Name&gt;fit to be by RCW&lt;/Name&gt;_x000d__x000a_      &lt;QuestionText&gt;RCW 11.130.305 to be appointed as guardian and RCW 11.130.415 to be appointed conservator_x000d__x000a_RCW 11.130.305 to be appointed as guardian _x000d__x000a_RCW 11.130.415 to be appointed conservator_x000d__x000a_&lt;/QuestionText&gt;_x000d__x000a_      &lt;AnswerDataType&gt;Choice&lt;/AnswerDataType&gt;_x000d__x000a_      &lt;Choices&gt;_x000d__x000a_        &lt;string&gt;RCW 11.130.305 to be appointed as guardian and RCW 11.130.415 to be appointed conservator&lt;/string&gt;_x000d__x000a_        &lt;string&gt;RCW 11.130.305 to be appointed as guardian &lt;/string&gt;_x000d__x000a_        &lt;string&gt;RCW 11.130.415 to be appointed conservator&lt;/string&gt;_x000d__x000a_      &lt;/Choices&gt;_x000d__x000a_      &lt;IsFromServer&gt;false&lt;/IsFromServer&gt;_x000d__x000a_      &lt;ValidFrom&gt;2023-02-16T00:40:37.7025293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a987b3f-9e8d-4cd8-a905-a971b8261b63" w:val="&lt;?xml version=&quot;1.0&quot; encoding=&quot;utf-16&quot;?&gt;_x000d__x000a_&lt;Ask xmlns:xsd=&quot;http://www.w3.org/2001/XMLSchema&quot; xmlns:xsi=&quot;http://www.w3.org/2001/XMLSchema-instance&quot;&gt;_x000d__x000a_  &lt;Id&gt;6a987b3f-9e8d-4cd8-a905-a971b8261b63&lt;/Id&gt;_x000d__x000a_  &lt;Versions&gt;_x000d__x000a_    &lt;AskVersion&gt;_x000d__x000a_      &lt;Id&gt;835c29f0-54d6-498a-a0e0-364df0bd5aba&lt;/Id&gt;_x000d__x000a_      &lt;Name&gt;CV Report Grd/Con&lt;/Name&gt;_x000d__x000a_      &lt;QuestionText&gt;Is the report for a guardian only or conservator only?_x000d__x000a_RCW 11.130.280 (Guardian) and 11.130.380 (Conservator)&lt;/QuestionText&gt;_x000d__x000a_      &lt;AnswerDataType&gt;Choice&lt;/AnswerDataType&gt;_x000d__x000a_      &lt;Choices&gt;_x000d__x000a_        &lt;string&gt;RCW 11.130.280 and 11.130.380.&lt;/string&gt;_x000d__x000a_        &lt;string&gt;RCW 11.130.280. &lt;/string&gt;_x000d__x000a_        &lt;string&gt;RCW 11.130.380.&lt;/string&gt;_x000d__x000a_        &lt;string&gt;Other&lt;/string&gt;_x000d__x000a_      &lt;/Choices&gt;_x000d__x000a_      &lt;IsFromServer&gt;false&lt;/IsFromServer&gt;_x000d__x000a_      &lt;ValidFrom&gt;2023-02-16T00:16:26.900645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5283763-46bc-419c-887f-17d4c073f56e" w:val="&lt;?xml version=&quot;1.0&quot; encoding=&quot;utf-16&quot;?&gt;_x000d__x000a_&lt;Ask xmlns:xsd=&quot;http://www.w3.org/2001/XMLSchema&quot; xmlns:xsi=&quot;http://www.w3.org/2001/XMLSchema-instance&quot;&gt;_x000d__x000a_  &lt;Id&gt;75283763-46bc-419c-887f-17d4c073f56e&lt;/Id&gt;_x000d__x000a_  &lt;Versions&gt;_x000d__x000a_    &lt;AskVersion&gt;_x000d__x000a_      &lt;Id&gt;12a5b26a-e83b-4401-b95f-f32978ffa0f4&lt;/Id&gt;_x000d__x000a_      &lt;Name&gt;Ship Guardian/Conservator w/SHIP&lt;/Name&gt;_x000d__x000a_      &lt;QuestionText&gt;Guardianship or Conservatorship &lt;/QuestionText&gt;_x000d__x000a_      &lt;AnswerDataType&gt;Choice&lt;/AnswerDataType&gt;_x000d__x000a_      &lt;Choices&gt;_x000d__x000a_        &lt;string&gt;Guardianship/Conservatorship &lt;/string&gt;_x000d__x000a_        &lt;string&gt;Guardianship&lt;/string&gt;_x000d__x000a_        &lt;string&gt;Conservatorship &lt;/string&gt;_x000d__x000a_        &lt;string&gt;Other&lt;/string&gt;_x000d__x000a_      &lt;/Choices&gt;_x000d__x000a_      &lt;IsFromServer&gt;false&lt;/IsFromServer&gt;_x000d__x000a_      &lt;ValidFrom&gt;2023-02-15T23:48:34.5714585Z&lt;/ValidFrom&gt;_x000d__x000a_      &lt;ValidTo&gt;2023-03-29T17:29:46.0774816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c3a5e907-7079-4eab-a6f4-2ed86551eada&lt;/Id&gt;_x000d__x000a_      &lt;Name&gt;Ship Guardian/Conservator w/SHIP&lt;/Name&gt;_x000d__x000a_      &lt;QuestionText&gt;Guardianship or Conservatorship &lt;/QuestionText&gt;_x000d__x000a_      &lt;AnswerDataType&gt;Choice&lt;/AnswerDataType&gt;_x000d__x000a_      &lt;Choices&gt;_x000d__x000a_        &lt;string&gt;Guardian/Conservatorship &lt;/string&gt;_x000d__x000a_        &lt;string&gt;Guardianship&lt;/string&gt;_x000d__x000a_        &lt;string&gt;Conservatorship &lt;/string&gt;_x000d__x000a_        &lt;string&gt;Other&lt;/string&gt;_x000d__x000a_      &lt;/Choices&gt;_x000d__x000a_      &lt;IsFromServer&gt;false&lt;/IsFromServer&gt;_x000d__x000a_      &lt;ValidFrom&gt;2023-03-29T17:29:46.077481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ebdd0e0-7c08-444b-99b9-03498aa26d9e" w:val="&lt;?xml version=&quot;1.0&quot; encoding=&quot;utf-16&quot;?&gt;_x000d__x000a_&lt;Ask xmlns:xsd=&quot;http://www.w3.org/2001/XMLSchema&quot; xmlns:xsi=&quot;http://www.w3.org/2001/XMLSchema-instance&quot;&gt;_x000d__x000a_  &lt;Id&gt;7ebdd0e0-7c08-444b-99b9-03498aa26d9e&lt;/Id&gt;_x000d__x000a_  &lt;Versions&gt;_x000d__x000a_    &lt;AskVersion&gt;_x000d__x000a_      &lt;Id&gt;ad1acfa4-640c-4a1b-8bc7-68d6ee02fef5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&lt;/string&gt;_x000d__x000a_        &lt;string&gt;FILL IN Name, Address, and Case #&lt;/string&gt;_x000d__x000a_      &lt;/Choices&gt;_x000d__x000a_      &lt;IsFromServer&gt;false&lt;/IsFromServer&gt;_x000d__x000a_      &lt;ValidFrom&gt;2023-02-17T00:15:24.4631595Z&lt;/ValidFrom&gt;_x000d__x000a_      &lt;ValidTo&gt;2023-02-17T00:15:35.117462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29dd3904-6512-4389-9856-8d89f2e601c8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5:35.1174625Z&lt;/ValidFrom&gt;_x000d__x000a_      &lt;ValidTo&gt;2023-02-17T00:16:32.803629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fcfdb4ac-f2d3-4eff-b829-b3f3efe84e95&lt;/Id&gt;_x000d__x000a_      &lt;Name&gt;Trust-Court Monitored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6:32.803629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864331f3-930e-45a3-8818-b0d69e034580" w:val="&lt;?xml version=&quot;1.0&quot; encoding=&quot;utf-16&quot;?&gt;_x000d__x000a_&lt;Ask xmlns:xsd=&quot;http://www.w3.org/2001/XMLSchema&quot; xmlns:xsi=&quot;http://www.w3.org/2001/XMLSchema-instance&quot;&gt;_x000d__x000a_  &lt;Id&gt;864331f3-930e-45a3-8818-b0d69e034580&lt;/Id&gt;_x000d__x000a_  &lt;Versions&gt;_x000d__x000a_    &lt;AskVersion&gt;_x000d__x000a_      &lt;Id&gt;15fdf058-1243-419d-a07d-27ea571ea8df&lt;/Id&gt;_x000d__x000a_      &lt;Name&gt;Jurisdiction b/c&lt;/Name&gt;_x000d__x000a_      &lt;QuestionText&gt;The court has jurisdiction because: &lt;/QuestionText&gt;_x000d__x000a_      &lt;AnswerDataType&gt;Choice&lt;/AnswerDataType&gt;_x000d__x000a_      &lt;Choices&gt;_x000d__x000a_        &lt;string&gt;the home state of the respondent is Washington, the Respondent lived in Washington for at least six months prior to this case being filed.&lt;/string&gt;_x000d__x000a_        &lt;string&gt;while the Respondent does not live in Washington right now, Washington was the Respondent's home state sometime in the last six months prior to the case being filed. &lt;/string&gt;_x000d__x000a_        &lt;string&gt;Washington is not the Respondent’s home state but the Respondent does have a significant connection to the state other than physical presence. The Respondent’s significant connection is ......&lt;/string&gt;_x000d__x000a_        &lt;string&gt;Washington is not the Respondent’s home state but a court order is needed to protect the Respondent’s health, safety, or welfare from substantial harm and no other person has authority and is willing to act. &lt;/string&gt;_x000d__x000a_        &lt;string&gt;Other&lt;/string&gt;_x000d__x000a_      &lt;/Choices&gt;_x000d__x000a_      &lt;IsFromServer&gt;false&lt;/IsFromServer&gt;_x000d__x000a_      &lt;ValidFrom&gt;2023-02-16T00:06:44.35758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8aaae718-c914-4098-ae54-cbd01205f476" w:val="&lt;?xml version=&quot;1.0&quot; encoding=&quot;utf-16&quot;?&gt;_x000d__x000a_&lt;Ask xmlns:xsd=&quot;http://www.w3.org/2001/XMLSchema&quot; xmlns:xsi=&quot;http://www.w3.org/2001/XMLSchema-instance&quot;&gt;_x000d__x000a_  &lt;Id&gt;8aaae718-c914-4098-ae54-cbd01205f476&lt;/Id&gt;_x000d__x000a_  &lt;Versions&gt;_x000d__x000a_    &lt;AskVersion&gt;_x000d__x000a_      &lt;Id&gt;c05f8d0c-3f70-4e7c-8d7c-c466bd08ed73&lt;/Id&gt;_x000d__x000a_      &lt;Name&gt;proposed?&lt;/Name&gt;_x000d__x000a_      &lt;QuestionText&gt;Proposed or not&lt;/QuestionText&gt;_x000d__x000a_      &lt;AnswerDataType&gt;Choice&lt;/AnswerDataType&gt;_x000d__x000a_      &lt;Choices&gt;_x000d__x000a_        &lt;string&gt;Proposed&lt;/string&gt;_x000d__x000a_      &lt;/Choices&gt;_x000d__x000a_      &lt;IsFromServer&gt;false&lt;/IsFromServer&gt;_x000d__x000a_      &lt;ValidFrom&gt;2023-02-21T00:24:57.8129164Z&lt;/ValidFrom&gt;_x000d__x000a_      &lt;ValidTo&gt;2023-03-24T01:20:41.752974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06700416-4daa-4e76-a80d-5a80c68a9668&lt;/Id&gt;_x000d__x000a_      &lt;Name&gt;proposed?&lt;/Name&gt;_x000d__x000a_      &lt;QuestionText&gt;Proposed or not&lt;/QuestionText&gt;_x000d__x000a_      &lt;AnswerDataType&gt;Choice&lt;/AnswerDataType&gt;_x000d__x000a_      &lt;Choices&gt;_x000d__x000a_        &lt;string&gt;Proposed&lt;/string&gt;_x000d__x000a_        &lt;string&gt; &lt;/string&gt;_x000d__x000a_      &lt;/Choices&gt;_x000d__x000a_      &lt;IsFromServer&gt;false&lt;/IsFromServer&gt;_x000d__x000a_      &lt;ValidFrom&gt;2023-03-24T01:20:41.752974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9ddac7a9-6d4d-4460-891e-094d88bdc5ac" w:val="&lt;?xml version=&quot;1.0&quot; encoding=&quot;utf-16&quot;?&gt;_x000d__x000a_&lt;Ask xmlns:xsd=&quot;http://www.w3.org/2001/XMLSchema&quot; xmlns:xsi=&quot;http://www.w3.org/2001/XMLSchema-instance&quot;&gt;_x000d__x000a_  &lt;Id&gt;9ddac7a9-6d4d-4460-891e-094d88bdc5ac&lt;/Id&gt;_x000d__x000a_  &lt;Versions&gt;_x000d__x000a_    &lt;AskVersion&gt;_x000d__x000a_      &lt;Id&gt;3a1ecc04-5167-4957-b651-c4f7690c6705&lt;/Id&gt;_x000d__x000a_      &lt;Name&gt;Due Date for Report&lt;/Name&gt;_x000d__x000a_      &lt;QuestionText&gt;What is the due dates for the report (usually 90 days)&lt;/QuestionText&gt;_x000d__x000a_      &lt;AnswerDataType&gt;Date&lt;/AnswerDataType&gt;_x000d__x000a_      &lt;Choices /&gt;_x000d__x000a_      &lt;IsFromServer&gt;false&lt;/IsFromServer&gt;_x000d__x000a_      &lt;ValidFrom&gt;2023-02-15T23:51:23.5726217Z&lt;/ValidFrom&gt;_x000d__x000a_      &lt;ValidTo&gt;2023-02-15T23:51:41.67575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6f337c16-ec7c-4621-9ea0-a5efaf5e4df6&lt;/Id&gt;_x000d__x000a_      &lt;Name&gt;Due Date for Report&lt;/Name&gt;_x000d__x000a_      &lt;QuestionText&gt;What is the due dates for the report (usually 1 year / 90 days)&lt;/QuestionText&gt;_x000d__x000a_      &lt;AnswerDataType&gt;Date&lt;/AnswerDataType&gt;_x000d__x000a_      &lt;Choices /&gt;_x000d__x000a_      &lt;IsFromServer&gt;false&lt;/IsFromServer&gt;_x000d__x000a_      &lt;ValidFrom&gt;2023-02-15T23:51:41.675758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a4d04720-df23-4ef2-9c0f-64d9ea5500ef" w:val="&lt;?xml version=&quot;1.0&quot; encoding=&quot;utf-16&quot;?&gt;_x000d__x000a_&lt;Ask xmlns:xsd=&quot;http://www.w3.org/2001/XMLSchema&quot; xmlns:xsi=&quot;http://www.w3.org/2001/XMLSchema-instance&quot;&gt;_x000d__x000a_  &lt;Id&gt;a4d04720-df23-4ef2-9c0f-64d9ea5500ef&lt;/Id&gt;_x000d__x000a_  &lt;Versions&gt;_x000d__x000a_    &lt;AskVersion&gt;_x000d__x000a_      &lt;Id&gt;908a0b02-994d-4c6d-a74c-e631002a84fa&lt;/Id&gt;_x000d__x000a_      &lt;Name&gt;Trust not monitored&lt;/Name&gt;_x000d__x000a_      &lt;QuestionText&gt;The name and address of trustee of non court monitored trust.&lt;/QuestionText&gt;_x000d__x000a_      &lt;AnswerDataType&gt;Choice&lt;/AnswerDataType&gt;_x000d__x000a_      &lt;Choices&gt;_x000d__x000a_        &lt;string&gt;None.&lt;/string&gt;_x000d__x000a_        &lt;string&gt;FILL IN the name address of trustee.&lt;/string&gt;_x000d__x000a_      &lt;/Choices&gt;_x000d__x000a_      &lt;IsFromServer&gt;false&lt;/IsFromServer&gt;_x000d__x000a_      &lt;ValidFrom&gt;2023-02-17T00:16:19.230741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a9747d11-4d91-45c6-90f7-5cecf2979b1a" w:val="&lt;?xml version=&quot;1.0&quot; encoding=&quot;utf-16&quot;?&gt;_x000d__x000a_&lt;Ask xmlns:xsd=&quot;http://www.w3.org/2001/XMLSchema&quot; xmlns:xsi=&quot;http://www.w3.org/2001/XMLSchema-instance&quot;&gt;_x000d__x000a_  &lt;Id&gt;a9747d11-4d91-45c6-90f7-5cecf2979b1a&lt;/Id&gt;_x000d__x000a_  &lt;Versions&gt;_x000d__x000a_    &lt;AskVersion&gt;_x000d__x000a_      &lt;Id&gt;a1c2de38-f9b7-41c7-820c-e19016fa930a&lt;/Id&gt;_x000d__x000a_      &lt;Name&gt;INVFD&lt;/Name&gt;_x000d__x000a_      &lt;QuestionText&gt;What dates was inventory, if any filed?&lt;/QuestionText&gt;_x000d__x000a_      &lt;AnswerDataType&gt;Date&lt;/AnswerDataType&gt;_x000d__x000a_      &lt;Choices /&gt;_x000d__x000a_      &lt;IsFromServer&gt;false&lt;/IsFromServer&gt;_x000d__x000a_      &lt;ValidFrom&gt;2023-02-20T16:38:39.440161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bb3465d5-d20c-4259-85ce-756ad378b38d" w:val="&lt;?xml version=&quot;1.0&quot; encoding=&quot;utf-16&quot;?&gt;_x000d__x000a_&lt;Ask xmlns:xsd=&quot;http://www.w3.org/2001/XMLSchema&quot; xmlns:xsi=&quot;http://www.w3.org/2001/XMLSchema-instance&quot;&gt;_x000d__x000a_  &lt;Id&gt;bb3465d5-d20c-4259-85ce-756ad378b38d&lt;/Id&gt;_x000d__x000a_  &lt;Versions&gt;_x000d__x000a_    &lt;AskVersion&gt;_x000d__x000a_      &lt;Id&gt;58bcada9-91d4-49a1-a63a-3d76872245ae&lt;/Id&gt;_x000d__x000a_      &lt;Name&gt;Appointment Date&lt;/Name&gt;_x000d__x000a_      &lt;QuestionText&gt;What is the date of appointment&lt;/QuestionText&gt;_x000d__x000a_      &lt;AnswerDataType&gt;Date&lt;/AnswerDataType&gt;_x000d__x000a_      &lt;Choices /&gt;_x000d__x000a_      &lt;IsFromServer&gt;false&lt;/IsFromServer&gt;_x000d__x000a_      &lt;ValidFrom&gt;2023-02-15T23:50:57.93297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ada073-994c-41d6-bc71-b5c1d26ed17d" w:val="&lt;?xml version=&quot;1.0&quot; encoding=&quot;utf-16&quot;?&gt;_x000d__x000a_&lt;Ask xmlns:xsd=&quot;http://www.w3.org/2001/XMLSchema&quot; xmlns:xsi=&quot;http://www.w3.org/2001/XMLSchema-instance&quot;&gt;_x000d__x000a_  &lt;Id&gt;c0ada073-994c-41d6-bc71-b5c1d26ed17d&lt;/Id&gt;_x000d__x000a_  &lt;Versions&gt;_x000d__x000a_    &lt;AskVersion&gt;_x000d__x000a_      &lt;Id&gt;f5d169ca-c5f4-42c9-a012-d2a30d178c46&lt;/Id&gt;_x000d__x000a_      &lt;Name&gt;Respondent's Attend?&lt;/Name&gt;_x000d__x000a_      &lt;QuestionText&gt;Did the respondent attend?&lt;/QuestionText&gt;_x000d__x000a_      &lt;AnswerDataType&gt;Choice&lt;/AnswerDataType&gt;_x000d__x000a_      &lt;Choices&gt;_x000d__x000a_        &lt;string&gt;The Respondent was present in court&lt;/string&gt;_x000d__x000a_        &lt;string&gt;There was no practicable way for the Respondent to attend and participate even with supportive or technological assistance. Findings to support above Explain&lt;/string&gt;_x000d__x000a_        &lt;string&gt;The Respondent refused to attend the hearing after having been fully informed of the potential consequences. Findings to support above Explain&lt;/string&gt;_x000d__x000a_        &lt;string&gt;The hearing was conducted outside of the courtroom at the location of the Respondent&lt;/string&gt;_x000d__x000a_        &lt;string&gt;_____The Respondent was present in court or _____ The Respondent refused to attend the hearing after having been fully informed of the potential consequences. Findings to support above Explain&lt;/string&gt;_x000d__x000a_        &lt;string&gt;Other&lt;/string&gt;_x000d__x000a_      &lt;/Choices&gt;_x000d__x000a_      &lt;IsFromServer&gt;false&lt;/IsFromServer&gt;_x000d__x000a_      &lt;ValidFrom&gt;2023-02-16T00:10:09.798128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cf8cbc-b536-49ab-99a5-ca218b2f1bb8" w:val="&lt;?xml version=&quot;1.0&quot; encoding=&quot;utf-16&quot;?&gt;_x000d__x000a_&lt;Ask xmlns:xsd=&quot;http://www.w3.org/2001/XMLSchema&quot; xmlns:xsi=&quot;http://www.w3.org/2001/XMLSchema-instance&quot;&gt;_x000d__x000a_  &lt;Id&gt;c0cf8cbc-b536-49ab-99a5-ca218b2f1bb8&lt;/Id&gt;_x000d__x000a_  &lt;Versions&gt;_x000d__x000a_    &lt;AskVersion&gt;_x000d__x000a_      &lt;Id&gt;1c199b20-3349-4490-958e-a97924d9d22c&lt;/Id&gt;_x000d__x000a_      &lt;Name&gt;Begin date for this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6T23:58:41.3151115Z&lt;/ValidFrom&gt;_x000d__x000a_      &lt;ValidTo&gt;2023-02-17T00:00:29.61051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76780db2-27e0-4eb3-8fb5-d979afa31b97&lt;/Id&gt;_x000d__x000a_      &lt;Name&gt;Begin date for this report-Current Year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29.6105188Z&lt;/ValidFrom&gt;_x000d__x000a_      &lt;ValidTo&gt;2023-02-17T00:00:43.886721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dad9e9fe-24a5-4fc4-b2b1-a918d3f053ce&lt;/Id&gt;_x000d__x000a_      &lt;Name&gt;Begin date for this report-Current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43.88672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28cdd00-8e27-4c1e-a7fe-6a591dd36215" w:val="&lt;?xml version=&quot;1.0&quot; encoding=&quot;utf-16&quot;?&gt;_x000d__x000a_&lt;Ask xmlns:xsd=&quot;http://www.w3.org/2001/XMLSchema&quot; xmlns:xsi=&quot;http://www.w3.org/2001/XMLSchema-instance&quot;&gt;_x000d__x000a_  &lt;Id&gt;c28cdd00-8e27-4c1e-a7fe-6a591dd36215&lt;/Id&gt;_x000d__x000a_  &lt;Versions&gt;_x000d__x000a_    &lt;AskVersion&gt;_x000d__x000a_      &lt;Id&gt;8310059a-ddf0-486c-98d9-6facbbebd868&lt;/Id&gt;_x000d__x000a_      &lt;Name&gt;duedateobj&lt;/Name&gt;_x000d__x000a_      &lt;QuestionText&gt;what is the last day to object or you may seek entry of ex parte&lt;/QuestionText&gt;_x000d__x000a_      &lt;AnswerDataType&gt;Date&lt;/AnswerDataType&gt;_x000d__x000a_      &lt;Choices /&gt;_x000d__x000a_      &lt;IsFromServer&gt;false&lt;/IsFromServer&gt;_x000d__x000a_      &lt;ValidFrom&gt;2023-03-29T17:10:26.452638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683537e-88e9-48f5-84e6-5c00a6c450e5" w:val="&lt;?xml version=&quot;1.0&quot; encoding=&quot;utf-16&quot;?&gt;_x000d__x000a_&lt;Ask xmlns:xsd=&quot;http://www.w3.org/2001/XMLSchema&quot; xmlns:xsi=&quot;http://www.w3.org/2001/XMLSchema-instance&quot;&gt;_x000d__x000a_  &lt;Id&gt;c683537e-88e9-48f5-84e6-5c00a6c450e5&lt;/Id&gt;_x000d__x000a_  &lt;Versions&gt;_x000d__x000a_    &lt;AskVersion&gt;_x000d__x000a_      &lt;Id&gt;92424b05-39c9-4de7-b921-8659b7314826&lt;/Id&gt;_x000d__x000a_      &lt;Name&gt;GrdCon Payrec&lt;/Name&gt;_x000d__x000a_      &lt;QuestionText&gt;Amount of Payments Grd/Con already received?&lt;/QuestionText&gt;_x000d__x000a_      &lt;AnswerDataType&gt;Number&lt;/AnswerDataType&gt;_x000d__x000a_      &lt;Choices /&gt;_x000d__x000a_      &lt;IsFromServer&gt;false&lt;/IsFromServer&gt;_x000d__x000a_      &lt;ValidFrom&gt;2023-02-17T00:23:48.0175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8dcea4a-1a31-408f-af23-066e66d7296d" w:val="&lt;?xml version=&quot;1.0&quot; encoding=&quot;utf-16&quot;?&gt;_x000d__x000a_&lt;Ask xmlns:xsd=&quot;http://www.w3.org/2001/XMLSchema&quot; xmlns:xsi=&quot;http://www.w3.org/2001/XMLSchema-instance&quot;&gt;_x000d__x000a_  &lt;Id&gt;c8dcea4a-1a31-408f-af23-066e66d7296d&lt;/Id&gt;_x000d__x000a_  &lt;Versions&gt;_x000d__x000a_    &lt;AskVersion&gt;_x000d__x000a_      &lt;Id&gt;14dc6011-87b2-4c47-a7d7-d5a717da875d&lt;/Id&gt;_x000d__x000a_      &lt;Name&gt;GrdCon Fee Amount&lt;/Name&gt;_x000d__x000a_      &lt;QuestionText&gt;Guardian/Conservator Requested fee amount&lt;/QuestionText&gt;_x000d__x000a_      &lt;AnswerDataType&gt;Number&lt;/AnswerDataType&gt;_x000d__x000a_      &lt;Choices /&gt;_x000d__x000a_      &lt;IsFromServer&gt;false&lt;/IsFromServer&gt;_x000d__x000a_      &lt;ValidFrom&gt;2023-02-17T00:23:26.91494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d92683f-fd89-490e-b894-3a36709821bf" w:val="&lt;?xml version=&quot;1.0&quot; encoding=&quot;utf-16&quot;?&gt;_x000d__x000a_&lt;Ask xmlns:xsd=&quot;http://www.w3.org/2001/XMLSchema&quot; xmlns:xsi=&quot;http://www.w3.org/2001/XMLSchema-instance&quot;&gt;_x000d__x000a_  &lt;Id&gt;cd92683f-fd89-490e-b894-3a36709821bf&lt;/Id&gt;_x000d__x000a_  &lt;Versions&gt;_x000d__x000a_    &lt;AskVersion&gt;_x000d__x000a_      &lt;Id&gt;ccf3f984-41e3-41d2-8112-80c606f588e5&lt;/Id&gt;_x000d__x000a_      &lt;Name&gt;GuardianConservator&lt;/Name&gt;_x000d__x000a_      &lt;QuestionText&gt;Guardian or Conservator (no full or limited)&lt;/QuestionText&gt;_x000d__x000a_      &lt;AnswerDataType&gt;Choice&lt;/AnswerDataType&gt;_x000d__x000a_      &lt;Choices&gt;_x000d__x000a_        &lt;string&gt;Guardian/Conservator&lt;/string&gt;_x000d__x000a_        &lt;string&gt;Guardian&lt;/string&gt;_x000d__x000a_        &lt;string&gt;Conservator&lt;/string&gt;_x000d__x000a_        &lt;string&gt;Other&lt;/string&gt;_x000d__x000a_      &lt;/Choices&gt;_x000d__x000a_      &lt;IsFromServer&gt;false&lt;/IsFromServer&gt;_x000d__x000a_      &lt;ValidFrom&gt;2023-02-15T23:47:59.490493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1cb35f8-72aa-4778-80ef-ca572a7b2870" w:val="&lt;?xml version=&quot;1.0&quot; encoding=&quot;utf-16&quot;?&gt;_x000d__x000a_&lt;Ask xmlns:xsd=&quot;http://www.w3.org/2001/XMLSchema&quot; xmlns:xsi=&quot;http://www.w3.org/2001/XMLSchema-instance&quot;&gt;_x000d__x000a_  &lt;Id&gt;d1cb35f8-72aa-4778-80ef-ca572a7b2870&lt;/Id&gt;_x000d__x000a_  &lt;Versions&gt;_x000d__x000a_    &lt;AskVersion&gt;_x000d__x000a_      &lt;Id&gt;c79dd452-1fba-4197-a6aa-1e3a58010c49&lt;/Id&gt;_x000d__x000a_      &lt;Name&gt;Total assets in BLOCKED account&lt;/Name&gt;_x000d__x000a_      &lt;QuestionText&gt;How much is in the blocked accounts?&lt;/QuestionText&gt;_x000d__x000a_      &lt;AnswerDataType&gt;Number&lt;/AnswerDataType&gt;_x000d__x000a_      &lt;Choices /&gt;_x000d__x000a_      &lt;IsFromServer&gt;false&lt;/IsFromServer&gt;_x000d__x000a_      &lt;ValidFrom&gt;2023-02-17T00:19:49.099894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bd99c44-cd2b-436d-8d65-200edd881a35" w:val="&lt;?xml version=&quot;1.0&quot; encoding=&quot;utf-16&quot;?&gt;_x000d__x000a_&lt;Ask xmlns:xsd=&quot;http://www.w3.org/2001/XMLSchema&quot; xmlns:xsi=&quot;http://www.w3.org/2001/XMLSchema-instance&quot;&gt;_x000d__x000a_  &lt;Id&gt;dbd99c44-cd2b-436d-8d65-200edd881a35&lt;/Id&gt;_x000d__x000a_  &lt;Versions&gt;_x000d__x000a_    &lt;AskVersion&gt;_x000d__x000a_      &lt;Id&gt;5c1b49a3-78d2-4b8d-9b7f-485d4d4671da&lt;/Id&gt;_x000d__x000a_      &lt;Name&gt;Total UNBLOCKED &lt;/Name&gt;_x000d__x000a_      &lt;QuestionText&gt;How much is in the unblocked accounts?&lt;/QuestionText&gt;_x000d__x000a_      &lt;AnswerDataType&gt;Number&lt;/AnswerDataType&gt;_x000d__x000a_      &lt;Choices /&gt;_x000d__x000a_      &lt;IsFromServer&gt;false&lt;/IsFromServer&gt;_x000d__x000a_      &lt;ValidFrom&gt;2023-02-17T00:20:07.0682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0105cac-05a7-439e-87ab-466420254d1c" w:val="&lt;?xml version=&quot;1.0&quot; encoding=&quot;utf-16&quot;?&gt;_x000d__x000a_&lt;Ask xmlns:xsd=&quot;http://www.w3.org/2001/XMLSchema&quot; xmlns:xsi=&quot;http://www.w3.org/2001/XMLSchema-instance&quot;&gt;_x000d__x000a_  &lt;Id&gt;e0105cac-05a7-439e-87ab-466420254d1c&lt;/Id&gt;_x000d__x000a_  &lt;Versions&gt;_x000d__x000a_    &lt;AskVersion&gt;_x000d__x000a_      &lt;Id&gt;5721ea7e-4ed4-45c6-ba0a-f8993b954f9f&lt;/Id&gt;_x000d__x000a_      &lt;Name&gt;advgrdfee&lt;/Name&gt;_x000d__x000a_      &lt;QuestionText&gt;The monthly amount received by guardian/conservator during this accounting period.&lt;/QuestionText&gt;_x000d__x000a_      &lt;AnswerDataType&gt;Number&lt;/AnswerDataType&gt;_x000d__x000a_      &lt;Choices /&gt;_x000d__x000a_      &lt;IsFromServer&gt;false&lt;/IsFromServer&gt;_x000d__x000a_      &lt;ValidFrom&gt;2023-02-17T00:29:19.70531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2e3b8a0-2eee-4085-bbbd-f250567e8623" w:val="&lt;?xml version=&quot;1.0&quot; encoding=&quot;utf-16&quot;?&gt;_x000d__x000a_&lt;Ask xmlns:xsd=&quot;http://www.w3.org/2001/XMLSchema&quot; xmlns:xsi=&quot;http://www.w3.org/2001/XMLSchema-instance&quot;&gt;_x000d__x000a_  &lt;Id&gt;e2e3b8a0-2eee-4085-bbbd-f250567e8623&lt;/Id&gt;_x000d__x000a_  &lt;Versions&gt;_x000d__x000a_    &lt;AskVersion&gt;_x000d__x000a_      &lt;Id&gt;76d69944-593c-4114-a00d-0d22e4ebe96d&lt;/Id&gt;_x000d__x000a_      &lt;Name&gt;gship because&lt;/Name&gt;_x000d__x000a_      &lt;QuestionText&gt;☐ receive and evaluate information or ☐ make or communicate decisions, even with appropriate supportive services, technological assistance, or supported decision making.&lt;/QuestionText&gt;_x000d__x000a_      &lt;AnswerDataType&gt;Choice&lt;/AnswerDataType&gt;_x000d__x000a_      &lt;Choices&gt;_x000d__x000a_        &lt;string&gt;receive and evaluate information and make or communicate decisions, even with appropriate supportive services, technological assistance, or supported decision making&lt;/string&gt;_x000d__x000a_        &lt;string&gt;receive and evaluate information&lt;/string&gt;_x000d__x000a_        &lt;string&gt;make or communicate decisions, even with appropriate supportive services, technological assistance, or supported decision making&lt;/string&gt;_x000d__x000a_        &lt;string&gt;Other&lt;/string&gt;_x000d__x000a_      &lt;/Choices&gt;_x000d__x000a_      &lt;IsFromServer&gt;false&lt;/IsFromServer&gt;_x000d__x000a_      &lt;ValidFrom&gt;2023-02-16T00:20:56.01733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38374a0-441c-4c4b-ad55-3a1767c7c859" w:val="&lt;?xml version=&quot;1.0&quot; encoding=&quot;utf-16&quot;?&gt;_x000d__x000a_&lt;Ask xmlns:xsd=&quot;http://www.w3.org/2001/XMLSchema&quot; xmlns:xsi=&quot;http://www.w3.org/2001/XMLSchema-instance&quot;&gt;_x000d__x000a_  &lt;Id&gt;e38374a0-441c-4c4b-ad55-3a1767c7c859&lt;/Id&gt;_x000d__x000a_  &lt;Versions&gt;_x000d__x000a_    &lt;AskVersion&gt;_x000d__x000a_      &lt;Id&gt;61076710-38a9-4d75-be3d-e4696c8407da&lt;/Id&gt;_x000d__x000a_      &lt;Name&gt;90 days&lt;/Name&gt;_x000d__x000a_      &lt;QuestionText&gt;Calculate 90 days after appointment (not 1 year, just 90 days)&lt;/QuestionText&gt;_x000d__x000a_      &lt;AnswerDataType&gt;Date&lt;/AnswerDataType&gt;_x000d__x000a_      &lt;Choices /&gt;_x000d__x000a_      &lt;IsFromServer&gt;false&lt;/IsFromServer&gt;_x000d__x000a_      &lt;ValidFrom&gt;2023-02-15T23:54:59.097867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83e1e74-03e7-4e0d-b17c-090db1fbefea" w:val="&lt;?xml version=&quot;1.0&quot; encoding=&quot;utf-16&quot;?&gt;_x000d__x000a_&lt;Ask xmlns:xsd=&quot;http://www.w3.org/2001/XMLSchema&quot; xmlns:xsi=&quot;http://www.w3.org/2001/XMLSchema-instance&quot;&gt;_x000d__x000a_  &lt;Id&gt;e83e1e74-03e7-4e0d-b17c-090db1fbefea&lt;/Id&gt;_x000d__x000a_  &lt;Versions&gt;_x000d__x000a_    &lt;AskVersion&gt;_x000d__x000a_      &lt;Id&gt;b454edb4-f679-4c61-956d-7a8064f86068&lt;/Id&gt;_x000d__x000a_      &lt;Name&gt;planinv&lt;/Name&gt;_x000d__x000a_      &lt;QuestionText&gt;Plan or Plan and Inventory?_x000d__x000a_Under RCW 11.130 the Individual named above, and any person entitled to receive notice and a copy of the Plan and Inventory may object to the plan and/or inventory. _x000d_Under RCW 11.130 the Individual named above, and any person entitled to receive notice and a copy of the Plan may object to the plan. _x000d_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_x000d_Under RCW 11.130 the Individual named above, and any person entitled to receive notice and a copy of the Plan may object to the plan. &lt;/string&gt;_x000d__x000a_      &lt;/Choices&gt;_x000d__x000a_      &lt;IsFromServer&gt;false&lt;/IsFromServer&gt;_x000d__x000a_      &lt;ValidFrom&gt;2023-02-20T16:42:41.4369017Z&lt;/ValidFrom&gt;_x000d__x000a_      &lt;ValidTo&gt;2023-02-20T16:44:33.138563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2a3973d7-322b-473f-a190-40b728281d28&lt;/Id&gt;_x000d__x000a_      &lt;Name&gt;planinv&lt;/Name&gt;_x000d__x000a_      &lt;QuestionText&gt;Plan or Plan and Inventory?_x000d__x000a_Under RCW 11.130 the Individual named above, and any person entitled to receive notice and a copy of the Plan and Inventory may object to the plan and/or inventory. _x000d_Under RCW 11.130 the Individual named above, and any person entitled to receive notice and a copy of the Plan may object to the plan. _x000d_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If no objection is received, then no later than 30 days from the filing of the plan and inventory,_x000d_Under RCW 11.130 the Individual named above, and any person entitled to receive notice and a copy of the Plan may object to the plan. If no objection is received, then no later than 30 days from the filing of the plan and inventory,&lt;/string&gt;_x000d__x000a_      &lt;/Choices&gt;_x000d__x000a_      &lt;IsFromServer&gt;false&lt;/IsFromServer&gt;_x000d__x000a_      &lt;ValidFrom&gt;2023-02-20T16:44:33.138563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861ff11-9c7a-43fc-b2d2-f5ace581da67" w:val="&lt;?xml version=&quot;1.0&quot; encoding=&quot;utf-16&quot;?&gt;_x000d__x000a_&lt;Ask xmlns:xsd=&quot;http://www.w3.org/2001/XMLSchema&quot; xmlns:xsi=&quot;http://www.w3.org/2001/XMLSchema-instance&quot;&gt;_x000d__x000a_  &lt;Id&gt;e861ff11-9c7a-43fc-b2d2-f5ace581da67&lt;/Id&gt;_x000d__x000a_  &lt;Versions&gt;_x000d__x000a_    &lt;AskVersion&gt;_x000d__x000a_      &lt;Id&gt;1922380a-2c5c-4853-b2d2-4c51b0b810ba&lt;/Id&gt;_x000d__x000a_      &lt;Name&gt;FullLim Gship&lt;/Name&gt;_x000d__x000a_      &lt;QuestionText&gt;Full or Limited Guardian/ConservatorSHIP&lt;/QuestionText&gt;_x000d__x000a_      &lt;AnswerDataType&gt;Choice&lt;/AnswerDataType&gt;_x000d__x000a_      &lt;Choices&gt;_x000d__x000a_        &lt;string&gt;Full Guardianship and Full Conservatorship&lt;/string&gt;_x000d__x000a_        &lt;string&gt;Full Guardianship&lt;/string&gt;_x000d__x000a_        &lt;string&gt;Full Conservatorship&lt;/string&gt;_x000d__x000a_        &lt;string&gt;Full Guardianship and Limited Conservatorship&lt;/string&gt;_x000d__x000a_        &lt;string&gt;Limited Guardianship and Full Conservatorship&lt;/string&gt;_x000d__x000a_        &lt;string&gt;Limited Guardianship and Limited Conservatorship&lt;/string&gt;_x000d__x000a_        &lt;string&gt;Limited Guardianship&lt;/string&gt;_x000d__x000a_        &lt;string&gt;Limited Conservatorship&lt;/string&gt;_x000d__x000a_        &lt;string&gt;Other&lt;/string&gt;_x000d__x000a_      &lt;/Choices&gt;_x000d__x000a_      &lt;IsFromServer&gt;false&lt;/IsFromServer&gt;_x000d__x000a_      &lt;ValidFrom&gt;2023-02-15T23:45:26.704529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5cbd333-194c-428c-b946-9dfc46768a59" w:val="&lt;?xml version=&quot;1.0&quot; encoding=&quot;utf-16&quot;?&gt;_x000d__x000a_&lt;Ask xmlns:xsd=&quot;http://www.w3.org/2001/XMLSchema&quot; xmlns:xsi=&quot;http://www.w3.org/2001/XMLSchema-instance&quot;&gt;_x000d__x000a_  &lt;Id&gt;f5cbd333-194c-428c-b946-9dfc46768a59&lt;/Id&gt;_x000d__x000a_  &lt;Versions&gt;_x000d__x000a_    &lt;AskVersion&gt;_x000d__x000a_      &lt;Id&gt;dfae510c-cf86-48a0-b365-188dbca85143&lt;/Id&gt;_x000d__x000a_      &lt;Name&gt;Bond Requirement&lt;/Name&gt;_x000d__x000a_      &lt;QuestionText&gt;Is a bond required? &lt;/QuestionText&gt;_x000d__x000a_      &lt;AnswerDataType&gt;Choice&lt;/AnswerDataType&gt;_x000d__x000a_      &lt;Choices&gt;_x000d__x000a_        &lt;string&gt;No.&lt;/string&gt;_x000d__x000a_        &lt;string&gt;Yes, $00,000.00&lt;/string&gt;_x000d__x000a_        &lt;string&gt;Reserved for 90 day review&lt;/string&gt;_x000d__x000a_        &lt;string&gt;Other&lt;/string&gt;_x000d__x000a_      &lt;/Choices&gt;_x000d__x000a_      &lt;IsFromServer&gt;false&lt;/IsFromServer&gt;_x000d__x000a_      &lt;ValidFrom&gt;2023-02-15T23:53:14.09851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9a9f31f-6db4-479f-91c6-611e2903640b" w:val="&lt;?xml version=&quot;1.0&quot; encoding=&quot;utf-16&quot;?&gt;_x000d__x000a_&lt;Ask xmlns:xsd=&quot;http://www.w3.org/2001/XMLSchema&quot; xmlns:xsi=&quot;http://www.w3.org/2001/XMLSchema-instance&quot;&gt;_x000d__x000a_  &lt;Id&gt;f9a9f31f-6db4-479f-91c6-611e2903640b&lt;/Id&gt;_x000d__x000a_  &lt;Versions&gt;_x000d__x000a_    &lt;AskVersion&gt;_x000d__x000a_      &lt;Id&gt;201c3e81-651a-4f7b-b2c1-b45c7760d09a&lt;/Id&gt;_x000d__x000a_      &lt;Name&gt;Voting&lt;/Name&gt;_x000d__x000a_      &lt;QuestionText&gt;Are voting rights terminated? 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5:31.218434Z&lt;/ValidFrom&gt;_x000d__x000a_      &lt;ValidTo&gt;2023-02-16T23:57:38.995229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066b8ea2-fbdf-433b-80e9-88c9689e101d&lt;/Id&gt;_x000d__x000a_      &lt;Name&gt;Last Report Approval Date&lt;/Name&gt;_x000d__x000a_      &lt;QuestionText&gt;When was last report approved?&lt;/QuestionText&gt;_x000d__x000a_      &lt;AnswerDataType&gt;Dat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6T23:57:38.995229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</w:docVars>
  <w:rsids>
    <w:rsidRoot w:val="00493554"/>
    <w:rsid w:val="000016F1"/>
    <w:rsid w:val="000029F9"/>
    <w:rsid w:val="00004A44"/>
    <w:rsid w:val="00005209"/>
    <w:rsid w:val="00007FB5"/>
    <w:rsid w:val="00024E06"/>
    <w:rsid w:val="00027FB0"/>
    <w:rsid w:val="00031B6A"/>
    <w:rsid w:val="00040777"/>
    <w:rsid w:val="00043634"/>
    <w:rsid w:val="0004576D"/>
    <w:rsid w:val="00052B45"/>
    <w:rsid w:val="00057EC8"/>
    <w:rsid w:val="00060D02"/>
    <w:rsid w:val="000618DB"/>
    <w:rsid w:val="000640DB"/>
    <w:rsid w:val="00064E4F"/>
    <w:rsid w:val="00066E7B"/>
    <w:rsid w:val="00072B92"/>
    <w:rsid w:val="00075F4F"/>
    <w:rsid w:val="0007606F"/>
    <w:rsid w:val="00082179"/>
    <w:rsid w:val="0008405D"/>
    <w:rsid w:val="000843FD"/>
    <w:rsid w:val="00092038"/>
    <w:rsid w:val="00092133"/>
    <w:rsid w:val="00097E1F"/>
    <w:rsid w:val="000A3103"/>
    <w:rsid w:val="000A3F10"/>
    <w:rsid w:val="000B0C7B"/>
    <w:rsid w:val="000B2A62"/>
    <w:rsid w:val="000B380C"/>
    <w:rsid w:val="000B4A7B"/>
    <w:rsid w:val="000B6974"/>
    <w:rsid w:val="000C4692"/>
    <w:rsid w:val="000D26E6"/>
    <w:rsid w:val="000D661E"/>
    <w:rsid w:val="000E72A6"/>
    <w:rsid w:val="000E784B"/>
    <w:rsid w:val="000E7E34"/>
    <w:rsid w:val="000F3FC4"/>
    <w:rsid w:val="000F66C4"/>
    <w:rsid w:val="000F6BD1"/>
    <w:rsid w:val="00101F74"/>
    <w:rsid w:val="00105A1E"/>
    <w:rsid w:val="00122286"/>
    <w:rsid w:val="001254A0"/>
    <w:rsid w:val="00125926"/>
    <w:rsid w:val="00137537"/>
    <w:rsid w:val="0013793D"/>
    <w:rsid w:val="001442BA"/>
    <w:rsid w:val="001478B4"/>
    <w:rsid w:val="001503BE"/>
    <w:rsid w:val="001529E2"/>
    <w:rsid w:val="001546C6"/>
    <w:rsid w:val="001565DE"/>
    <w:rsid w:val="0016258B"/>
    <w:rsid w:val="001746B7"/>
    <w:rsid w:val="00180BE5"/>
    <w:rsid w:val="0018364E"/>
    <w:rsid w:val="001A03FD"/>
    <w:rsid w:val="001A72B2"/>
    <w:rsid w:val="001B21D0"/>
    <w:rsid w:val="001B69CB"/>
    <w:rsid w:val="001C75B1"/>
    <w:rsid w:val="001D1771"/>
    <w:rsid w:val="001D329D"/>
    <w:rsid w:val="001E19F7"/>
    <w:rsid w:val="001E7B99"/>
    <w:rsid w:val="001F7E5A"/>
    <w:rsid w:val="00234385"/>
    <w:rsid w:val="00235D73"/>
    <w:rsid w:val="00240B43"/>
    <w:rsid w:val="00241F0F"/>
    <w:rsid w:val="00242940"/>
    <w:rsid w:val="00244D66"/>
    <w:rsid w:val="002458D7"/>
    <w:rsid w:val="00250796"/>
    <w:rsid w:val="00253AD8"/>
    <w:rsid w:val="002552B6"/>
    <w:rsid w:val="00257100"/>
    <w:rsid w:val="00257A77"/>
    <w:rsid w:val="002606B2"/>
    <w:rsid w:val="002607B4"/>
    <w:rsid w:val="00264995"/>
    <w:rsid w:val="00265363"/>
    <w:rsid w:val="00266B81"/>
    <w:rsid w:val="0027602D"/>
    <w:rsid w:val="0027693A"/>
    <w:rsid w:val="00276C5A"/>
    <w:rsid w:val="0027734B"/>
    <w:rsid w:val="0028364F"/>
    <w:rsid w:val="00283F71"/>
    <w:rsid w:val="002840BE"/>
    <w:rsid w:val="00287590"/>
    <w:rsid w:val="002928E0"/>
    <w:rsid w:val="00292F26"/>
    <w:rsid w:val="00295723"/>
    <w:rsid w:val="002A24CE"/>
    <w:rsid w:val="002A357D"/>
    <w:rsid w:val="002A57A6"/>
    <w:rsid w:val="002A697A"/>
    <w:rsid w:val="002B30FE"/>
    <w:rsid w:val="002B7FD2"/>
    <w:rsid w:val="002C0D08"/>
    <w:rsid w:val="002E0B3C"/>
    <w:rsid w:val="002E101C"/>
    <w:rsid w:val="002E3D4F"/>
    <w:rsid w:val="002E7F69"/>
    <w:rsid w:val="002F7248"/>
    <w:rsid w:val="00306604"/>
    <w:rsid w:val="00311763"/>
    <w:rsid w:val="00324595"/>
    <w:rsid w:val="00332DA8"/>
    <w:rsid w:val="00340233"/>
    <w:rsid w:val="00351163"/>
    <w:rsid w:val="00353844"/>
    <w:rsid w:val="00362D30"/>
    <w:rsid w:val="0037294E"/>
    <w:rsid w:val="003773F9"/>
    <w:rsid w:val="00380999"/>
    <w:rsid w:val="003832AD"/>
    <w:rsid w:val="00394A3E"/>
    <w:rsid w:val="00394E20"/>
    <w:rsid w:val="00396FE3"/>
    <w:rsid w:val="003A0B54"/>
    <w:rsid w:val="003A45DA"/>
    <w:rsid w:val="003B4F63"/>
    <w:rsid w:val="003C1C3F"/>
    <w:rsid w:val="003C2BEC"/>
    <w:rsid w:val="003C3789"/>
    <w:rsid w:val="003D243E"/>
    <w:rsid w:val="003D5740"/>
    <w:rsid w:val="003D6BB6"/>
    <w:rsid w:val="003E19E1"/>
    <w:rsid w:val="003E3D8E"/>
    <w:rsid w:val="003F7AEE"/>
    <w:rsid w:val="00400FE4"/>
    <w:rsid w:val="00401187"/>
    <w:rsid w:val="00406F9B"/>
    <w:rsid w:val="004136E0"/>
    <w:rsid w:val="004166E7"/>
    <w:rsid w:val="004203CB"/>
    <w:rsid w:val="00421CE9"/>
    <w:rsid w:val="004227EC"/>
    <w:rsid w:val="00425EF5"/>
    <w:rsid w:val="00426903"/>
    <w:rsid w:val="00427625"/>
    <w:rsid w:val="00431D14"/>
    <w:rsid w:val="00434D39"/>
    <w:rsid w:val="004439FA"/>
    <w:rsid w:val="00451A88"/>
    <w:rsid w:val="00452449"/>
    <w:rsid w:val="0045456A"/>
    <w:rsid w:val="00461641"/>
    <w:rsid w:val="00463CD0"/>
    <w:rsid w:val="00464A55"/>
    <w:rsid w:val="004663EF"/>
    <w:rsid w:val="0047274E"/>
    <w:rsid w:val="00472CDA"/>
    <w:rsid w:val="00473290"/>
    <w:rsid w:val="00493554"/>
    <w:rsid w:val="00495426"/>
    <w:rsid w:val="004A07AE"/>
    <w:rsid w:val="004A48E6"/>
    <w:rsid w:val="004A6614"/>
    <w:rsid w:val="004B1EA1"/>
    <w:rsid w:val="004B1F77"/>
    <w:rsid w:val="004C00C6"/>
    <w:rsid w:val="004C1745"/>
    <w:rsid w:val="004E1C5E"/>
    <w:rsid w:val="004E278A"/>
    <w:rsid w:val="004E720F"/>
    <w:rsid w:val="004E7489"/>
    <w:rsid w:val="004F0916"/>
    <w:rsid w:val="004F5946"/>
    <w:rsid w:val="004F66F5"/>
    <w:rsid w:val="00500FCA"/>
    <w:rsid w:val="00507CE2"/>
    <w:rsid w:val="00511110"/>
    <w:rsid w:val="00515397"/>
    <w:rsid w:val="00522F47"/>
    <w:rsid w:val="00522FE2"/>
    <w:rsid w:val="0052379A"/>
    <w:rsid w:val="0052485A"/>
    <w:rsid w:val="00525B2F"/>
    <w:rsid w:val="00526542"/>
    <w:rsid w:val="00532A07"/>
    <w:rsid w:val="00537897"/>
    <w:rsid w:val="00537B70"/>
    <w:rsid w:val="0054032A"/>
    <w:rsid w:val="0054328A"/>
    <w:rsid w:val="0054372D"/>
    <w:rsid w:val="00550C14"/>
    <w:rsid w:val="00551E2E"/>
    <w:rsid w:val="0056014B"/>
    <w:rsid w:val="005605C8"/>
    <w:rsid w:val="005613E9"/>
    <w:rsid w:val="0056235B"/>
    <w:rsid w:val="005636D2"/>
    <w:rsid w:val="0056528C"/>
    <w:rsid w:val="00570D21"/>
    <w:rsid w:val="00571E3A"/>
    <w:rsid w:val="00581EBA"/>
    <w:rsid w:val="0059205C"/>
    <w:rsid w:val="00597F66"/>
    <w:rsid w:val="005A21BE"/>
    <w:rsid w:val="005A4529"/>
    <w:rsid w:val="005A6F84"/>
    <w:rsid w:val="005A7187"/>
    <w:rsid w:val="005B00BF"/>
    <w:rsid w:val="005B0784"/>
    <w:rsid w:val="005B31C8"/>
    <w:rsid w:val="005B6763"/>
    <w:rsid w:val="005B77EE"/>
    <w:rsid w:val="005B7D9A"/>
    <w:rsid w:val="005C305D"/>
    <w:rsid w:val="005C6DB5"/>
    <w:rsid w:val="005D1290"/>
    <w:rsid w:val="005D2FC7"/>
    <w:rsid w:val="005E2371"/>
    <w:rsid w:val="005E4B4B"/>
    <w:rsid w:val="005E7439"/>
    <w:rsid w:val="005F44F2"/>
    <w:rsid w:val="00604890"/>
    <w:rsid w:val="00610785"/>
    <w:rsid w:val="00610C0A"/>
    <w:rsid w:val="00612134"/>
    <w:rsid w:val="006154F5"/>
    <w:rsid w:val="00622D63"/>
    <w:rsid w:val="00622F1D"/>
    <w:rsid w:val="006254F7"/>
    <w:rsid w:val="00625989"/>
    <w:rsid w:val="006301A6"/>
    <w:rsid w:val="006302FC"/>
    <w:rsid w:val="00631F22"/>
    <w:rsid w:val="00632793"/>
    <w:rsid w:val="00635A18"/>
    <w:rsid w:val="006405E3"/>
    <w:rsid w:val="0065267E"/>
    <w:rsid w:val="00652D96"/>
    <w:rsid w:val="00655C46"/>
    <w:rsid w:val="00655F8C"/>
    <w:rsid w:val="0067711B"/>
    <w:rsid w:val="00677BC4"/>
    <w:rsid w:val="00680206"/>
    <w:rsid w:val="0068107B"/>
    <w:rsid w:val="006817F5"/>
    <w:rsid w:val="00690B76"/>
    <w:rsid w:val="00691ABC"/>
    <w:rsid w:val="006936B4"/>
    <w:rsid w:val="00694CC3"/>
    <w:rsid w:val="00696740"/>
    <w:rsid w:val="006A361B"/>
    <w:rsid w:val="006A7113"/>
    <w:rsid w:val="006B09F7"/>
    <w:rsid w:val="006B1A71"/>
    <w:rsid w:val="006B419F"/>
    <w:rsid w:val="006B5769"/>
    <w:rsid w:val="006B7954"/>
    <w:rsid w:val="006C033D"/>
    <w:rsid w:val="006C0B9F"/>
    <w:rsid w:val="006C6AEA"/>
    <w:rsid w:val="006D2AC4"/>
    <w:rsid w:val="006D4537"/>
    <w:rsid w:val="006E62DF"/>
    <w:rsid w:val="006E7978"/>
    <w:rsid w:val="006F6FEA"/>
    <w:rsid w:val="00710287"/>
    <w:rsid w:val="0072181E"/>
    <w:rsid w:val="00725A72"/>
    <w:rsid w:val="00730A68"/>
    <w:rsid w:val="00732371"/>
    <w:rsid w:val="00743D1C"/>
    <w:rsid w:val="0074694C"/>
    <w:rsid w:val="0075265B"/>
    <w:rsid w:val="007636BC"/>
    <w:rsid w:val="00777AC4"/>
    <w:rsid w:val="00780B46"/>
    <w:rsid w:val="00783F0B"/>
    <w:rsid w:val="00793693"/>
    <w:rsid w:val="0079569D"/>
    <w:rsid w:val="007A1CD9"/>
    <w:rsid w:val="007A29B1"/>
    <w:rsid w:val="007A52B1"/>
    <w:rsid w:val="007C105B"/>
    <w:rsid w:val="007C265A"/>
    <w:rsid w:val="007C3C24"/>
    <w:rsid w:val="007C4BE0"/>
    <w:rsid w:val="007C6D47"/>
    <w:rsid w:val="007D35A2"/>
    <w:rsid w:val="007D4FD3"/>
    <w:rsid w:val="007E0E83"/>
    <w:rsid w:val="007E5EA0"/>
    <w:rsid w:val="007F219A"/>
    <w:rsid w:val="008048B2"/>
    <w:rsid w:val="00820435"/>
    <w:rsid w:val="00820625"/>
    <w:rsid w:val="00821E21"/>
    <w:rsid w:val="0082395A"/>
    <w:rsid w:val="00823FFC"/>
    <w:rsid w:val="0082438F"/>
    <w:rsid w:val="00824961"/>
    <w:rsid w:val="008314D6"/>
    <w:rsid w:val="00832F8D"/>
    <w:rsid w:val="008341A7"/>
    <w:rsid w:val="00847678"/>
    <w:rsid w:val="0085017F"/>
    <w:rsid w:val="008529F2"/>
    <w:rsid w:val="00853C30"/>
    <w:rsid w:val="00855D3D"/>
    <w:rsid w:val="00872B70"/>
    <w:rsid w:val="0087515C"/>
    <w:rsid w:val="008807CD"/>
    <w:rsid w:val="00886198"/>
    <w:rsid w:val="0089219B"/>
    <w:rsid w:val="00896A83"/>
    <w:rsid w:val="00897BC8"/>
    <w:rsid w:val="008A2E5D"/>
    <w:rsid w:val="008A3248"/>
    <w:rsid w:val="008B135B"/>
    <w:rsid w:val="008B5E41"/>
    <w:rsid w:val="008C1C04"/>
    <w:rsid w:val="008C6FF8"/>
    <w:rsid w:val="008D416C"/>
    <w:rsid w:val="008D6D32"/>
    <w:rsid w:val="008D7621"/>
    <w:rsid w:val="008F3B2E"/>
    <w:rsid w:val="008F3D84"/>
    <w:rsid w:val="008F4FFF"/>
    <w:rsid w:val="00901CC9"/>
    <w:rsid w:val="00901E75"/>
    <w:rsid w:val="00913D8E"/>
    <w:rsid w:val="009203A4"/>
    <w:rsid w:val="009223B2"/>
    <w:rsid w:val="00925210"/>
    <w:rsid w:val="009268EE"/>
    <w:rsid w:val="009306D9"/>
    <w:rsid w:val="0093184C"/>
    <w:rsid w:val="00945544"/>
    <w:rsid w:val="0094665D"/>
    <w:rsid w:val="009576D5"/>
    <w:rsid w:val="00961FCA"/>
    <w:rsid w:val="00962183"/>
    <w:rsid w:val="0096306A"/>
    <w:rsid w:val="00971F20"/>
    <w:rsid w:val="00973354"/>
    <w:rsid w:val="00975F6C"/>
    <w:rsid w:val="00984BBB"/>
    <w:rsid w:val="00985E9F"/>
    <w:rsid w:val="00991B01"/>
    <w:rsid w:val="00993DFE"/>
    <w:rsid w:val="0099758E"/>
    <w:rsid w:val="009A3407"/>
    <w:rsid w:val="009A6690"/>
    <w:rsid w:val="009B0203"/>
    <w:rsid w:val="009B5059"/>
    <w:rsid w:val="009B5B36"/>
    <w:rsid w:val="009D3590"/>
    <w:rsid w:val="009D6DE2"/>
    <w:rsid w:val="009D7D48"/>
    <w:rsid w:val="009E1EFA"/>
    <w:rsid w:val="009E4B09"/>
    <w:rsid w:val="009F28C9"/>
    <w:rsid w:val="009F3953"/>
    <w:rsid w:val="009F4806"/>
    <w:rsid w:val="009F5002"/>
    <w:rsid w:val="00A1235A"/>
    <w:rsid w:val="00A24FC1"/>
    <w:rsid w:val="00A305D0"/>
    <w:rsid w:val="00A33C20"/>
    <w:rsid w:val="00A4319F"/>
    <w:rsid w:val="00A51E6A"/>
    <w:rsid w:val="00A63B92"/>
    <w:rsid w:val="00A64A75"/>
    <w:rsid w:val="00A71829"/>
    <w:rsid w:val="00A71B79"/>
    <w:rsid w:val="00A73445"/>
    <w:rsid w:val="00A765E8"/>
    <w:rsid w:val="00A77139"/>
    <w:rsid w:val="00A83614"/>
    <w:rsid w:val="00A840DA"/>
    <w:rsid w:val="00A84F8B"/>
    <w:rsid w:val="00A9109F"/>
    <w:rsid w:val="00A9721D"/>
    <w:rsid w:val="00AC1709"/>
    <w:rsid w:val="00AC243E"/>
    <w:rsid w:val="00AC2E36"/>
    <w:rsid w:val="00AC6947"/>
    <w:rsid w:val="00AD0713"/>
    <w:rsid w:val="00AD2457"/>
    <w:rsid w:val="00AD2C4A"/>
    <w:rsid w:val="00AD3208"/>
    <w:rsid w:val="00AD4313"/>
    <w:rsid w:val="00AD626E"/>
    <w:rsid w:val="00AE3245"/>
    <w:rsid w:val="00AE50A2"/>
    <w:rsid w:val="00AF5E44"/>
    <w:rsid w:val="00AF781B"/>
    <w:rsid w:val="00B067C8"/>
    <w:rsid w:val="00B11291"/>
    <w:rsid w:val="00B207DC"/>
    <w:rsid w:val="00B32153"/>
    <w:rsid w:val="00B409C0"/>
    <w:rsid w:val="00B41BB0"/>
    <w:rsid w:val="00B43F12"/>
    <w:rsid w:val="00B45A4A"/>
    <w:rsid w:val="00B46EA6"/>
    <w:rsid w:val="00B5372F"/>
    <w:rsid w:val="00B63E45"/>
    <w:rsid w:val="00B63F03"/>
    <w:rsid w:val="00B66966"/>
    <w:rsid w:val="00B736AC"/>
    <w:rsid w:val="00B740A7"/>
    <w:rsid w:val="00B77BBD"/>
    <w:rsid w:val="00B84DA8"/>
    <w:rsid w:val="00B867CF"/>
    <w:rsid w:val="00B90A52"/>
    <w:rsid w:val="00BA189A"/>
    <w:rsid w:val="00BA237F"/>
    <w:rsid w:val="00BA63F4"/>
    <w:rsid w:val="00BA6865"/>
    <w:rsid w:val="00BA76AE"/>
    <w:rsid w:val="00BB292F"/>
    <w:rsid w:val="00BB3584"/>
    <w:rsid w:val="00BB4417"/>
    <w:rsid w:val="00BD6FCA"/>
    <w:rsid w:val="00BD782C"/>
    <w:rsid w:val="00BE13F2"/>
    <w:rsid w:val="00BF00F3"/>
    <w:rsid w:val="00BF0352"/>
    <w:rsid w:val="00BF2714"/>
    <w:rsid w:val="00BF614F"/>
    <w:rsid w:val="00C042EB"/>
    <w:rsid w:val="00C05632"/>
    <w:rsid w:val="00C146A2"/>
    <w:rsid w:val="00C23818"/>
    <w:rsid w:val="00C250E2"/>
    <w:rsid w:val="00C258FB"/>
    <w:rsid w:val="00C36DBD"/>
    <w:rsid w:val="00C437E7"/>
    <w:rsid w:val="00C447A4"/>
    <w:rsid w:val="00C448D1"/>
    <w:rsid w:val="00C44FAD"/>
    <w:rsid w:val="00C548C7"/>
    <w:rsid w:val="00C564BE"/>
    <w:rsid w:val="00C57FD3"/>
    <w:rsid w:val="00C61F30"/>
    <w:rsid w:val="00C65847"/>
    <w:rsid w:val="00C71C0B"/>
    <w:rsid w:val="00C723ED"/>
    <w:rsid w:val="00C84D9A"/>
    <w:rsid w:val="00C85082"/>
    <w:rsid w:val="00C85567"/>
    <w:rsid w:val="00C94313"/>
    <w:rsid w:val="00CA0241"/>
    <w:rsid w:val="00CA3FF7"/>
    <w:rsid w:val="00CC0C27"/>
    <w:rsid w:val="00CC20EE"/>
    <w:rsid w:val="00CC24CB"/>
    <w:rsid w:val="00CD0DB5"/>
    <w:rsid w:val="00CD1620"/>
    <w:rsid w:val="00CE33D6"/>
    <w:rsid w:val="00CE35E0"/>
    <w:rsid w:val="00CF244A"/>
    <w:rsid w:val="00CF26ED"/>
    <w:rsid w:val="00D0130F"/>
    <w:rsid w:val="00D04A72"/>
    <w:rsid w:val="00D05A98"/>
    <w:rsid w:val="00D05EDE"/>
    <w:rsid w:val="00D073D4"/>
    <w:rsid w:val="00D14E93"/>
    <w:rsid w:val="00D160F0"/>
    <w:rsid w:val="00D164CC"/>
    <w:rsid w:val="00D20BE9"/>
    <w:rsid w:val="00D20CBE"/>
    <w:rsid w:val="00D20FEA"/>
    <w:rsid w:val="00D22310"/>
    <w:rsid w:val="00D32C7D"/>
    <w:rsid w:val="00D3431E"/>
    <w:rsid w:val="00D35133"/>
    <w:rsid w:val="00D44185"/>
    <w:rsid w:val="00D44D14"/>
    <w:rsid w:val="00D45DB6"/>
    <w:rsid w:val="00D47836"/>
    <w:rsid w:val="00D5365D"/>
    <w:rsid w:val="00D53B43"/>
    <w:rsid w:val="00D6093C"/>
    <w:rsid w:val="00D610DA"/>
    <w:rsid w:val="00D6236F"/>
    <w:rsid w:val="00D656F2"/>
    <w:rsid w:val="00D673F8"/>
    <w:rsid w:val="00D731B3"/>
    <w:rsid w:val="00D85718"/>
    <w:rsid w:val="00D866A7"/>
    <w:rsid w:val="00D922FA"/>
    <w:rsid w:val="00D94391"/>
    <w:rsid w:val="00D96AEB"/>
    <w:rsid w:val="00DA2B20"/>
    <w:rsid w:val="00DA4611"/>
    <w:rsid w:val="00DA512E"/>
    <w:rsid w:val="00DA6339"/>
    <w:rsid w:val="00DA655B"/>
    <w:rsid w:val="00DA7320"/>
    <w:rsid w:val="00DB271A"/>
    <w:rsid w:val="00DD13D1"/>
    <w:rsid w:val="00DD1459"/>
    <w:rsid w:val="00DD66AD"/>
    <w:rsid w:val="00DE0B3C"/>
    <w:rsid w:val="00DE4B3A"/>
    <w:rsid w:val="00DE4FEE"/>
    <w:rsid w:val="00DE5C7E"/>
    <w:rsid w:val="00DE6080"/>
    <w:rsid w:val="00DF35D0"/>
    <w:rsid w:val="00DF68FB"/>
    <w:rsid w:val="00DF729D"/>
    <w:rsid w:val="00DF776F"/>
    <w:rsid w:val="00E05EB5"/>
    <w:rsid w:val="00E067C6"/>
    <w:rsid w:val="00E2325B"/>
    <w:rsid w:val="00E33A2C"/>
    <w:rsid w:val="00E45AB6"/>
    <w:rsid w:val="00E46890"/>
    <w:rsid w:val="00E51E0B"/>
    <w:rsid w:val="00E55727"/>
    <w:rsid w:val="00E64B92"/>
    <w:rsid w:val="00E722BA"/>
    <w:rsid w:val="00E75AC3"/>
    <w:rsid w:val="00E8016C"/>
    <w:rsid w:val="00E869FA"/>
    <w:rsid w:val="00E900F9"/>
    <w:rsid w:val="00E920A0"/>
    <w:rsid w:val="00EA0ADE"/>
    <w:rsid w:val="00EA30F6"/>
    <w:rsid w:val="00EA4785"/>
    <w:rsid w:val="00EA49B6"/>
    <w:rsid w:val="00EA50B8"/>
    <w:rsid w:val="00EC1094"/>
    <w:rsid w:val="00EC1ABA"/>
    <w:rsid w:val="00EC245B"/>
    <w:rsid w:val="00EC32DA"/>
    <w:rsid w:val="00EC34E8"/>
    <w:rsid w:val="00EC4FF2"/>
    <w:rsid w:val="00EC5317"/>
    <w:rsid w:val="00EC65C2"/>
    <w:rsid w:val="00ED3322"/>
    <w:rsid w:val="00EE05A1"/>
    <w:rsid w:val="00EE76A9"/>
    <w:rsid w:val="00EF028D"/>
    <w:rsid w:val="00EF1092"/>
    <w:rsid w:val="00F0112B"/>
    <w:rsid w:val="00F03B3D"/>
    <w:rsid w:val="00F04C90"/>
    <w:rsid w:val="00F07550"/>
    <w:rsid w:val="00F0789F"/>
    <w:rsid w:val="00F137F4"/>
    <w:rsid w:val="00F14473"/>
    <w:rsid w:val="00F159DD"/>
    <w:rsid w:val="00F20EC2"/>
    <w:rsid w:val="00F278BE"/>
    <w:rsid w:val="00F309EB"/>
    <w:rsid w:val="00F34251"/>
    <w:rsid w:val="00F54848"/>
    <w:rsid w:val="00F5522A"/>
    <w:rsid w:val="00F55FF1"/>
    <w:rsid w:val="00F66F7B"/>
    <w:rsid w:val="00F75870"/>
    <w:rsid w:val="00F76C34"/>
    <w:rsid w:val="00F81222"/>
    <w:rsid w:val="00F86CA6"/>
    <w:rsid w:val="00F914B2"/>
    <w:rsid w:val="00F9741D"/>
    <w:rsid w:val="00F978F7"/>
    <w:rsid w:val="00F97EBC"/>
    <w:rsid w:val="00FA7C85"/>
    <w:rsid w:val="00FB774D"/>
    <w:rsid w:val="00FC1CE6"/>
    <w:rsid w:val="00FC259F"/>
    <w:rsid w:val="00FC314F"/>
    <w:rsid w:val="00FD6063"/>
    <w:rsid w:val="00FE0E1D"/>
    <w:rsid w:val="00FE6D85"/>
    <w:rsid w:val="00FF1533"/>
    <w:rsid w:val="00FF2A7C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E8D72"/>
  <w15:docId w15:val="{0AB4AE2A-DB21-490A-B7A2-A285F1DE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8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E1F"/>
    <w:pPr>
      <w:keepNext/>
      <w:numPr>
        <w:numId w:val="13"/>
      </w:numPr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81E"/>
    <w:pPr>
      <w:numPr>
        <w:ilvl w:val="1"/>
        <w:numId w:val="13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81E"/>
    <w:pPr>
      <w:numPr>
        <w:ilvl w:val="2"/>
        <w:numId w:val="13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81E"/>
    <w:pPr>
      <w:numPr>
        <w:ilvl w:val="3"/>
        <w:numId w:val="13"/>
      </w:numPr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1E"/>
    <w:pPr>
      <w:numPr>
        <w:ilvl w:val="4"/>
        <w:numId w:val="13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2449"/>
    <w:pPr>
      <w:tabs>
        <w:tab w:val="num" w:pos="3960"/>
      </w:tabs>
      <w:spacing w:before="240" w:after="60"/>
      <w:ind w:left="3600"/>
      <w:jc w:val="left"/>
      <w:outlineLvl w:val="5"/>
    </w:pPr>
    <w:rPr>
      <w:rFonts w:eastAsia="Times New Roman"/>
      <w:i/>
      <w:sz w:val="22"/>
      <w:lang w:eastAsia="ja-JP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52449"/>
    <w:pPr>
      <w:tabs>
        <w:tab w:val="num" w:pos="4680"/>
      </w:tabs>
      <w:spacing w:before="240" w:after="60"/>
      <w:ind w:left="4320"/>
      <w:jc w:val="left"/>
      <w:outlineLvl w:val="6"/>
    </w:pPr>
    <w:rPr>
      <w:rFonts w:ascii="Arial" w:eastAsia="Times New Roman" w:hAnsi="Arial"/>
      <w:sz w:val="20"/>
      <w:lang w:eastAsia="ja-JP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52449"/>
    <w:pPr>
      <w:tabs>
        <w:tab w:val="num" w:pos="5400"/>
      </w:tabs>
      <w:spacing w:before="240" w:after="60"/>
      <w:ind w:left="5040"/>
      <w:jc w:val="left"/>
      <w:outlineLvl w:val="7"/>
    </w:pPr>
    <w:rPr>
      <w:rFonts w:ascii="Arial" w:eastAsia="Times New Roman" w:hAnsi="Arial"/>
      <w:i/>
      <w:sz w:val="20"/>
      <w:lang w:eastAsia="ja-JP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52449"/>
    <w:pPr>
      <w:tabs>
        <w:tab w:val="num" w:pos="6120"/>
      </w:tabs>
      <w:spacing w:before="240" w:after="60"/>
      <w:ind w:left="5760"/>
      <w:jc w:val="left"/>
      <w:outlineLvl w:val="8"/>
    </w:pPr>
    <w:rPr>
      <w:rFonts w:ascii="Arial" w:eastAsia="Times New Roman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ticle Title"/>
    <w:uiPriority w:val="1"/>
    <w:qFormat/>
    <w:rsid w:val="00993DFE"/>
    <w:pPr>
      <w:jc w:val="center"/>
    </w:pPr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rsid w:val="00097E1F"/>
    <w:rPr>
      <w:rFonts w:eastAsiaTheme="majorEastAsia" w:cstheme="majorBidi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character" w:customStyle="1" w:styleId="TEST1234">
    <w:name w:val="TEST1234"/>
    <w:rsid w:val="00D922FA"/>
    <w:rPr>
      <w:color w:val="FF0000"/>
    </w:rPr>
  </w:style>
  <w:style w:type="character" w:customStyle="1" w:styleId="Heading2Char">
    <w:name w:val="Heading 2 Char"/>
    <w:basedOn w:val="DefaultParagraphFont"/>
    <w:link w:val="Heading2"/>
    <w:rsid w:val="0072181E"/>
    <w:rPr>
      <w:rFonts w:eastAsiaTheme="majorEastAsia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306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0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rsid w:val="0072181E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181E"/>
    <w:rPr>
      <w:rFonts w:eastAsiaTheme="majorEastAsia" w:cstheme="majorBidi"/>
      <w:iCs/>
      <w:sz w:val="24"/>
    </w:rPr>
  </w:style>
  <w:style w:type="numbering" w:customStyle="1" w:styleId="Will">
    <w:name w:val="Will"/>
    <w:uiPriority w:val="99"/>
    <w:rsid w:val="00CE33D6"/>
    <w:pPr>
      <w:numPr>
        <w:numId w:val="14"/>
      </w:numPr>
    </w:pPr>
  </w:style>
  <w:style w:type="character" w:customStyle="1" w:styleId="Heading5Char">
    <w:name w:val="Heading 5 Char"/>
    <w:basedOn w:val="DefaultParagraphFont"/>
    <w:link w:val="Heading5"/>
    <w:semiHidden/>
    <w:rsid w:val="0072181E"/>
    <w:rPr>
      <w:rFonts w:eastAsiaTheme="majorEastAsia" w:cstheme="majorBidi"/>
      <w:sz w:val="24"/>
    </w:rPr>
  </w:style>
  <w:style w:type="paragraph" w:styleId="ListParagraph">
    <w:name w:val="List Paragraph"/>
    <w:basedOn w:val="Normal"/>
    <w:uiPriority w:val="34"/>
    <w:qFormat/>
    <w:rsid w:val="00993DFE"/>
    <w:pPr>
      <w:ind w:left="720"/>
      <w:contextualSpacing/>
    </w:pPr>
  </w:style>
  <w:style w:type="table" w:styleId="TableGrid">
    <w:name w:val="Table Grid"/>
    <w:basedOn w:val="TableNormal"/>
    <w:uiPriority w:val="59"/>
    <w:rsid w:val="00EC1AB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F66"/>
    <w:rPr>
      <w:color w:val="808080"/>
    </w:rPr>
  </w:style>
  <w:style w:type="paragraph" w:styleId="BodyText">
    <w:name w:val="Body Text"/>
    <w:basedOn w:val="Normal"/>
    <w:link w:val="BodyTextChar"/>
    <w:rsid w:val="00FE0E1D"/>
    <w:pPr>
      <w:widowControl w:val="0"/>
      <w:autoSpaceDE w:val="0"/>
      <w:autoSpaceDN w:val="0"/>
      <w:adjustRightInd w:val="0"/>
      <w:spacing w:after="120"/>
      <w:jc w:val="left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0E1D"/>
    <w:rPr>
      <w:rFonts w:eastAsia="Times New Roman"/>
      <w:sz w:val="24"/>
      <w:szCs w:val="24"/>
    </w:rPr>
  </w:style>
  <w:style w:type="paragraph" w:customStyle="1" w:styleId="WAnote">
    <w:name w:val="WA note"/>
    <w:basedOn w:val="Normal"/>
    <w:qFormat/>
    <w:rsid w:val="00FE0E1D"/>
    <w:pPr>
      <w:tabs>
        <w:tab w:val="left" w:pos="1260"/>
      </w:tabs>
      <w:spacing w:before="120"/>
      <w:ind w:firstLine="7"/>
      <w:jc w:val="left"/>
    </w:pPr>
    <w:rPr>
      <w:rFonts w:ascii="Arial" w:eastAsia="MS Mincho" w:hAnsi="Arial" w:cs="Arial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452449"/>
    <w:rPr>
      <w:rFonts w:eastAsia="Times New Roman"/>
      <w:i/>
      <w:sz w:val="22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452449"/>
    <w:rPr>
      <w:rFonts w:ascii="Arial" w:eastAsia="Times New Roman" w:hAnsi="Arial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452449"/>
    <w:rPr>
      <w:rFonts w:ascii="Arial" w:eastAsia="Times New Roman" w:hAnsi="Arial"/>
      <w:i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452449"/>
    <w:rPr>
      <w:rFonts w:ascii="Arial" w:eastAsia="Times New Roman" w:hAnsi="Arial"/>
      <w:b/>
      <w:i/>
      <w:sz w:val="18"/>
      <w:lang w:eastAsia="ja-JP"/>
    </w:rPr>
  </w:style>
  <w:style w:type="character" w:styleId="PageNumber">
    <w:name w:val="page number"/>
    <w:basedOn w:val="DefaultParagraphFont"/>
    <w:uiPriority w:val="99"/>
    <w:rsid w:val="00452449"/>
  </w:style>
  <w:style w:type="paragraph" w:styleId="BalloonText">
    <w:name w:val="Balloon Text"/>
    <w:basedOn w:val="Normal"/>
    <w:link w:val="BalloonTextChar"/>
    <w:uiPriority w:val="99"/>
    <w:semiHidden/>
    <w:unhideWhenUsed/>
    <w:rsid w:val="00452449"/>
    <w:pPr>
      <w:widowControl w:val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49"/>
    <w:rPr>
      <w:rFonts w:ascii="Tahoma" w:eastAsia="Times New Roman" w:hAnsi="Tahoma" w:cs="Tahoma"/>
      <w:sz w:val="16"/>
      <w:szCs w:val="16"/>
    </w:rPr>
  </w:style>
  <w:style w:type="paragraph" w:customStyle="1" w:styleId="SingleSpacing">
    <w:name w:val="Single Spacing"/>
    <w:basedOn w:val="Normal"/>
    <w:rsid w:val="00452449"/>
    <w:pPr>
      <w:spacing w:line="254" w:lineRule="exact"/>
      <w:jc w:val="left"/>
    </w:pPr>
    <w:rPr>
      <w:rFonts w:eastAsia="Times New Roman"/>
      <w:sz w:val="20"/>
    </w:rPr>
  </w:style>
  <w:style w:type="paragraph" w:styleId="BodyTextIndent">
    <w:name w:val="Body Text Indent"/>
    <w:basedOn w:val="Normal"/>
    <w:link w:val="BodyTextIndentChar"/>
    <w:rsid w:val="00452449"/>
    <w:pPr>
      <w:spacing w:line="360" w:lineRule="auto"/>
      <w:ind w:firstLine="720"/>
      <w:jc w:val="left"/>
    </w:pPr>
    <w:rPr>
      <w:rFonts w:eastAsia="Times New Roman"/>
      <w:sz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452449"/>
    <w:rPr>
      <w:rFonts w:eastAsia="Times New Roman"/>
      <w:lang w:eastAsia="ja-JP"/>
    </w:rPr>
  </w:style>
  <w:style w:type="paragraph" w:customStyle="1" w:styleId="Body">
    <w:name w:val="Body"/>
    <w:basedOn w:val="Normal"/>
    <w:rsid w:val="00452449"/>
    <w:pPr>
      <w:overflowPunct w:val="0"/>
      <w:autoSpaceDE w:val="0"/>
      <w:autoSpaceDN w:val="0"/>
      <w:adjustRightInd w:val="0"/>
      <w:spacing w:line="480" w:lineRule="exact"/>
      <w:jc w:val="left"/>
      <w:textAlignment w:val="baseline"/>
    </w:pPr>
    <w:rPr>
      <w:rFonts w:eastAsia="Times New Roman"/>
    </w:rPr>
  </w:style>
  <w:style w:type="paragraph" w:styleId="BodyTextIndent2">
    <w:name w:val="Body Text Indent 2"/>
    <w:basedOn w:val="Normal"/>
    <w:link w:val="BodyTextIndent2Char"/>
    <w:unhideWhenUsed/>
    <w:rsid w:val="00452449"/>
    <w:pPr>
      <w:widowControl w:val="0"/>
      <w:spacing w:after="120" w:line="480" w:lineRule="auto"/>
      <w:ind w:left="360"/>
      <w:jc w:val="left"/>
    </w:pPr>
    <w:rPr>
      <w:rFonts w:ascii="Arial" w:eastAsia="Times New Roman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52449"/>
    <w:rPr>
      <w:rFonts w:ascii="Arial" w:eastAsia="Times New Roman" w:hAnsi="Arial"/>
      <w:sz w:val="22"/>
    </w:rPr>
  </w:style>
  <w:style w:type="paragraph" w:styleId="BodyTextIndent3">
    <w:name w:val="Body Text Indent 3"/>
    <w:basedOn w:val="Normal"/>
    <w:link w:val="BodyTextIndent3Char"/>
    <w:unhideWhenUsed/>
    <w:rsid w:val="00452449"/>
    <w:pPr>
      <w:widowControl w:val="0"/>
      <w:spacing w:after="120"/>
      <w:ind w:left="360"/>
      <w:jc w:val="left"/>
    </w:pPr>
    <w:rPr>
      <w:rFonts w:ascii="Arial" w:eastAsia="Times New Roman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52449"/>
    <w:rPr>
      <w:rFonts w:ascii="Arial" w:eastAsia="Times New Roman" w:hAnsi="Arial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452449"/>
    <w:pPr>
      <w:widowControl w:val="0"/>
      <w:overflowPunct w:val="0"/>
      <w:autoSpaceDE w:val="0"/>
      <w:autoSpaceDN w:val="0"/>
      <w:adjustRightInd w:val="0"/>
      <w:jc w:val="left"/>
      <w:textAlignment w:val="baseline"/>
    </w:pPr>
    <w:rPr>
      <w:rFonts w:ascii="CG Times" w:eastAsia="Times New Roman" w:hAnsi="CG Times"/>
    </w:rPr>
  </w:style>
  <w:style w:type="character" w:customStyle="1" w:styleId="EndnoteTextChar">
    <w:name w:val="Endnote Text Char"/>
    <w:basedOn w:val="DefaultParagraphFont"/>
    <w:link w:val="EndnoteText"/>
    <w:semiHidden/>
    <w:rsid w:val="00452449"/>
    <w:rPr>
      <w:rFonts w:ascii="CG Times" w:eastAsia="Times New Roman" w:hAnsi="CG Times"/>
      <w:sz w:val="24"/>
    </w:rPr>
  </w:style>
  <w:style w:type="paragraph" w:customStyle="1" w:styleId="BodyText21">
    <w:name w:val="Body Text 21"/>
    <w:basedOn w:val="Normal"/>
    <w:rsid w:val="00452449"/>
    <w:pPr>
      <w:widowControl w:val="0"/>
      <w:overflowPunct w:val="0"/>
      <w:autoSpaceDE w:val="0"/>
      <w:autoSpaceDN w:val="0"/>
      <w:adjustRightInd w:val="0"/>
      <w:ind w:left="4320" w:firstLine="720"/>
      <w:jc w:val="left"/>
      <w:textAlignment w:val="baseline"/>
    </w:pPr>
    <w:rPr>
      <w:rFonts w:eastAsia="Times New Roman"/>
    </w:rPr>
  </w:style>
  <w:style w:type="paragraph" w:customStyle="1" w:styleId="AttorneyName">
    <w:name w:val="Attorney Name"/>
    <w:basedOn w:val="SingleSpacing"/>
    <w:rsid w:val="00452449"/>
  </w:style>
  <w:style w:type="paragraph" w:customStyle="1" w:styleId="FirmName">
    <w:name w:val="Firm Name"/>
    <w:basedOn w:val="SingleSpacing"/>
    <w:rsid w:val="00452449"/>
    <w:pPr>
      <w:jc w:val="center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2449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452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4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49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49"/>
    <w:rPr>
      <w:rFonts w:eastAsia="Times New Roman"/>
      <w:b/>
      <w:bCs/>
    </w:rPr>
  </w:style>
  <w:style w:type="paragraph" w:styleId="Revision">
    <w:name w:val="Revision"/>
    <w:hidden/>
    <w:uiPriority w:val="99"/>
    <w:semiHidden/>
    <w:rsid w:val="00452449"/>
    <w:rPr>
      <w:rFonts w:eastAsia="Times New Roman"/>
    </w:rPr>
  </w:style>
  <w:style w:type="paragraph" w:customStyle="1" w:styleId="WA">
    <w:name w:val="WA #"/>
    <w:basedOn w:val="Normal"/>
    <w:qFormat/>
    <w:rsid w:val="00897BC8"/>
    <w:pPr>
      <w:numPr>
        <w:numId w:val="43"/>
      </w:numPr>
      <w:tabs>
        <w:tab w:val="left" w:pos="360"/>
        <w:tab w:val="left" w:pos="720"/>
      </w:tabs>
      <w:overflowPunct w:val="0"/>
      <w:autoSpaceDE w:val="0"/>
      <w:autoSpaceDN w:val="0"/>
      <w:adjustRightInd w:val="0"/>
      <w:spacing w:before="120" w:after="120"/>
      <w:jc w:val="left"/>
      <w:outlineLvl w:val="1"/>
    </w:pPr>
    <w:rPr>
      <w:rFonts w:ascii="Arial" w:eastAsia="Times New Roman" w:hAnsi="Arial" w:cs="Arial"/>
      <w:b/>
      <w:sz w:val="22"/>
      <w:szCs w:val="22"/>
    </w:rPr>
  </w:style>
  <w:style w:type="character" w:styleId="Strong">
    <w:name w:val="Strong"/>
    <w:basedOn w:val="DefaultParagraphFont"/>
    <w:uiPriority w:val="22"/>
    <w:qFormat/>
    <w:rsid w:val="00F97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6C149D361542579EFC97E09196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C11E-AD59-4563-8813-5D3C510BAE31}"/>
      </w:docPartPr>
      <w:docPartBody>
        <w:p w:rsidR="004D0FFD" w:rsidRDefault="001D20EA" w:rsidP="001D20EA">
          <w:pPr>
            <w:pStyle w:val="A16C149D361542579EFC97E09196A08B"/>
          </w:pPr>
          <w:r w:rsidRPr="00C207B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EA"/>
    <w:rsid w:val="0000045D"/>
    <w:rsid w:val="001D20EA"/>
    <w:rsid w:val="00205EB1"/>
    <w:rsid w:val="004D0FFD"/>
    <w:rsid w:val="009625FC"/>
    <w:rsid w:val="00A635EA"/>
    <w:rsid w:val="00C30295"/>
    <w:rsid w:val="00C44A9A"/>
    <w:rsid w:val="00E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0EA"/>
    <w:rPr>
      <w:color w:val="808080"/>
    </w:rPr>
  </w:style>
  <w:style w:type="paragraph" w:customStyle="1" w:styleId="A16C149D361542579EFC97E09196A08B">
    <w:name w:val="A16C149D361542579EFC97E09196A08B"/>
    <w:rsid w:val="001D2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Hearing 16pt</vt:lpstr>
    </vt:vector>
  </TitlesOfParts>
  <Company> 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Hearing 16pt</dc:title>
  <dc:subject/>
  <dc:creator>Isa Guerrero</dc:creator>
  <cp:keywords/>
  <dc:description/>
  <cp:lastModifiedBy>Luis Fernando Mejia Castro</cp:lastModifiedBy>
  <cp:revision>2</cp:revision>
  <dcterms:created xsi:type="dcterms:W3CDTF">2023-07-06T17:59:00Z</dcterms:created>
  <dcterms:modified xsi:type="dcterms:W3CDTF">2023-07-06T17:59:00Z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FormId">
    <vt:lpwstr>f746d0a3-b607-467f-97c9-d199b8d5c713</vt:lpwstr>
  </property>
  <property fmtid="{D5CDD505-2E9C-101B-9397-08002B2CF9AE}" pid="3" name="AutomatedDocumentId">
    <vt:lpwstr>838ea9f9-45aa-43af-b041-22e58eab6208</vt:lpwstr>
  </property>
  <property fmtid="{D5CDD505-2E9C-101B-9397-08002B2CF9AE}" pid="4" name="IsEditingCustomForm">
    <vt:lpwstr>False</vt:lpwstr>
  </property>
  <property fmtid="{D5CDD505-2E9C-101B-9397-08002B2CF9AE}" pid="5" name="CursorPosition">
    <vt:lpwstr/>
  </property>
  <property fmtid="{D5CDD505-2E9C-101B-9397-08002B2CF9AE}" pid="6" name="AddresseeGrouping">
    <vt:lpwstr>NoGrouping</vt:lpwstr>
  </property>
  <property fmtid="{D5CDD505-2E9C-101B-9397-08002B2CF9AE}" pid="7" name="MatterId">
    <vt:lpwstr>e0ca6d92-d429-4999-b177-c17404ae3d7d</vt:lpwstr>
  </property>
  <property fmtid="{D5CDD505-2E9C-101B-9397-08002B2CF9AE}" pid="8" name="SourceId">
    <vt:lpwstr/>
  </property>
  <property fmtid="{D5CDD505-2E9C-101B-9397-08002B2CF9AE}" pid="9" name="MatterTypeId">
    <vt:lpwstr>5004b4b8-8ffe-4173-a715-251ff95208cc_WA</vt:lpwstr>
  </property>
  <property fmtid="{D5CDD505-2E9C-101B-9397-08002B2CF9AE}" pid="10" name="SourceProviderId">
    <vt:lpwstr/>
  </property>
  <property fmtid="{D5CDD505-2E9C-101B-9397-08002B2CF9AE}" pid="11" name="IsAutomatedForm">
    <vt:lpwstr>True</vt:lpwstr>
  </property>
  <property fmtid="{D5CDD505-2E9C-101B-9397-08002B2CF9AE}" pid="12" name="FormAbsolutePath">
    <vt:lpwstr>Guardianship/Guardianship of a Disabled Person/Notice of Hearing 16pt</vt:lpwstr>
  </property>
  <property fmtid="{D5CDD505-2E9C-101B-9397-08002B2CF9AE}" pid="13" name="AccountId">
    <vt:lpwstr>0f96ec4a-ae5f-47c8-8d56-0e6125972fd7</vt:lpwstr>
  </property>
  <property fmtid="{D5CDD505-2E9C-101B-9397-08002B2CF9AE}" pid="14" name="MatterFileId">
    <vt:lpwstr>6c360b52-f78c-498c-b1b4-61e94cc2225b</vt:lpwstr>
  </property>
  <property fmtid="{D5CDD505-2E9C-101B-9397-08002B2CF9AE}" pid="15" name="MatterFileProviderId">
    <vt:lpwstr>ToolbarProviderId</vt:lpwstr>
  </property>
</Properties>
</file>